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DE" w:rsidRPr="00BA0280" w:rsidRDefault="00A203DE" w:rsidP="00A203DE">
      <w:pPr>
        <w:spacing w:line="276" w:lineRule="auto"/>
        <w:rPr>
          <w:rFonts w:asciiTheme="minorEastAsia" w:eastAsiaTheme="minorEastAsia" w:hAnsiTheme="minorEastAsia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hint="eastAsia"/>
          <w:b/>
          <w:i/>
          <w:color w:val="0D0D0D" w:themeColor="text1" w:themeTint="F2"/>
          <w:szCs w:val="21"/>
        </w:rPr>
        <w:t>选择题</w:t>
      </w:r>
      <w:r w:rsidRPr="00BA0280">
        <w:rPr>
          <w:rFonts w:asciiTheme="minorEastAsia" w:eastAsiaTheme="minorEastAsia" w:hAnsiTheme="minorEastAsia" w:hint="eastAsia"/>
          <w:color w:val="0D0D0D" w:themeColor="text1" w:themeTint="F2"/>
          <w:szCs w:val="21"/>
        </w:rPr>
        <w:t>（针对下列题目，选择符合题目要求的答案。针对每一道题目，</w:t>
      </w:r>
      <w:proofErr w:type="gramStart"/>
      <w:r w:rsidRPr="00BA0280">
        <w:rPr>
          <w:rFonts w:asciiTheme="minorEastAsia" w:eastAsiaTheme="minorEastAsia" w:hAnsiTheme="minorEastAsia" w:hint="eastAsia"/>
          <w:color w:val="0D0D0D" w:themeColor="text1" w:themeTint="F2"/>
          <w:szCs w:val="21"/>
        </w:rPr>
        <w:t>全选对</w:t>
      </w:r>
      <w:proofErr w:type="gramEnd"/>
      <w:r w:rsidRPr="00BA0280">
        <w:rPr>
          <w:rFonts w:asciiTheme="minorEastAsia" w:eastAsiaTheme="minorEastAsia" w:hAnsiTheme="minorEastAsia" w:hint="eastAsia"/>
          <w:color w:val="0D0D0D" w:themeColor="text1" w:themeTint="F2"/>
          <w:szCs w:val="21"/>
        </w:rPr>
        <w:t>，则该题得分；所选答案错误或漏选，则该题不得分。每题2分。）</w:t>
      </w:r>
    </w:p>
    <w:p w:rsidR="00A203DE" w:rsidRPr="00BA0280" w:rsidRDefault="00D062F0" w:rsidP="00D062F0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1.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C410A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以下</w:t>
      </w:r>
      <w:r w:rsidR="00585C1F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符合HTML5规范</w:t>
      </w:r>
      <w:r w:rsidR="00585C1F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的标签是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06BB8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D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915B6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</w:p>
    <w:p w:rsidR="00A203DE" w:rsidRPr="00BA028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A. </w:t>
      </w:r>
      <w:r w:rsidR="00585C1F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&lt;div</w:t>
      </w:r>
      <w:r w:rsidR="00585C1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id</w:t>
      </w:r>
      <w:r w:rsidR="00585C1F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=div1&gt;内容</w:t>
      </w:r>
      <w:r w:rsidR="00585C1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&lt;/div&gt;</w:t>
      </w:r>
    </w:p>
    <w:p w:rsidR="00A203DE" w:rsidRPr="00BA0280" w:rsidRDefault="004967DB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D062F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585C1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&lt;div ID="div1"&gt;</w:t>
      </w:r>
      <w:r w:rsidR="00585C1F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内容&lt;/div&gt;</w:t>
      </w:r>
    </w:p>
    <w:p w:rsidR="00E16691" w:rsidRPr="00BA0280" w:rsidRDefault="00E16691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D062F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585C1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&lt;DIV</w:t>
      </w:r>
      <w:r w:rsidR="004050D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id="div1"</w:t>
      </w:r>
      <w:r w:rsidR="00585C1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&gt;</w:t>
      </w:r>
      <w:r w:rsidR="00585C1F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内容&lt;/DIV&gt;</w:t>
      </w:r>
    </w:p>
    <w:p w:rsidR="00D062F0" w:rsidRPr="00BA028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585C1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&lt;div id="div1"&gt;</w:t>
      </w:r>
      <w:r w:rsidR="00585C1F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内容</w:t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&lt;/div&gt;</w:t>
      </w:r>
    </w:p>
    <w:p w:rsidR="00A203DE" w:rsidRPr="00BA0280" w:rsidRDefault="00D062F0" w:rsidP="00D062F0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2.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AB7B9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下列</w:t>
      </w:r>
      <w:r w:rsidR="00AB7B9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不属于J</w:t>
      </w:r>
      <w:r w:rsidR="00AB7B9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ava中关键字</w:t>
      </w:r>
      <w:r w:rsidR="00AB7B9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的</w:t>
      </w:r>
      <w:r w:rsidR="00AB7B9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</w:t>
      </w:r>
      <w:r w:rsidR="00206BB8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C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915B6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</w:p>
    <w:p w:rsidR="00A203DE" w:rsidRPr="00BA028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</w:t>
      </w:r>
      <w:r w:rsidR="00C350F2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.</w:t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AB7B9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static</w:t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B. </w:t>
      </w:r>
      <w:r w:rsidR="00AB7B99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import</w:t>
      </w:r>
    </w:p>
    <w:p w:rsidR="00D062F0" w:rsidRPr="00BA028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C. </w:t>
      </w:r>
      <w:r w:rsidR="00AB7B9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Class</w:t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D. </w:t>
      </w:r>
      <w:r w:rsidR="00AB7B99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package</w:t>
      </w:r>
    </w:p>
    <w:p w:rsidR="00A203DE" w:rsidRPr="00BA0280" w:rsidRDefault="00D062F0" w:rsidP="00D062F0">
      <w:pPr>
        <w:widowControl/>
        <w:spacing w:line="276" w:lineRule="auto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3.</w:t>
      </w: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ab/>
      </w:r>
      <w:proofErr w:type="spellStart"/>
      <w:r w:rsidR="0011415A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MySql</w:t>
      </w:r>
      <w:proofErr w:type="spellEnd"/>
      <w:r w:rsidR="0011415A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中</w:t>
      </w:r>
      <w:r w:rsidR="001F1C98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用于</w:t>
      </w:r>
      <w:r w:rsidR="001F1C98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查询限制行数</w:t>
      </w:r>
      <w:r w:rsidR="001F1C98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的</w:t>
      </w:r>
      <w:r w:rsidR="001F1C98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关键字是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206BB8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A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915B6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</w:p>
    <w:p w:rsidR="00A203DE" w:rsidRPr="00BA028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A. </w:t>
      </w:r>
      <w:r w:rsidR="001F1C98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limit</w:t>
      </w:r>
    </w:p>
    <w:p w:rsidR="00A203DE" w:rsidRPr="00BA028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C. </w:t>
      </w:r>
      <w:r w:rsidR="00CF26F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inner join</w:t>
      </w:r>
    </w:p>
    <w:p w:rsidR="00E16691" w:rsidRPr="00BA028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B. </w:t>
      </w:r>
      <w:r w:rsidR="001F1C98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order by</w:t>
      </w:r>
    </w:p>
    <w:p w:rsidR="00D062F0" w:rsidRPr="00BA028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D. </w:t>
      </w:r>
      <w:r w:rsidR="001F1C98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group</w:t>
      </w:r>
      <w:r w:rsidR="001F1C98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by</w:t>
      </w:r>
    </w:p>
    <w:p w:rsidR="00A203DE" w:rsidRPr="00BA0280" w:rsidRDefault="00D062F0" w:rsidP="00D062F0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4.</w:t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333E3F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Java中关于</w:t>
      </w:r>
      <w:r w:rsidR="00333E3F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继承的描述错误的是</w:t>
      </w:r>
      <w:r w:rsidR="00915B6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915B6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206BB8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B</w:t>
      </w:r>
      <w:r w:rsidR="00915B6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="00915B6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</w:p>
    <w:p w:rsidR="00A203DE" w:rsidRPr="00BA028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A. </w:t>
      </w:r>
      <w:r w:rsidR="00333E3F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继承</w:t>
      </w:r>
      <w:r w:rsidR="00333E3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具有</w:t>
      </w:r>
      <w:r w:rsidR="00333E3F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单</w:t>
      </w:r>
      <w:r w:rsidR="00333E3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根性</w:t>
      </w:r>
    </w:p>
    <w:p w:rsidR="00A203DE" w:rsidRPr="00BA028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B. </w:t>
      </w:r>
      <w:r w:rsidR="00333E3F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J</w:t>
      </w:r>
      <w:r w:rsidR="00333E3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ava中一个类可以继承多个父类</w:t>
      </w:r>
    </w:p>
    <w:p w:rsidR="00A203DE" w:rsidRPr="00BA028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C. </w:t>
      </w:r>
      <w:r w:rsidR="00333E3F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继承</w:t>
      </w:r>
      <w:r w:rsidR="00333E3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具有传递性</w:t>
      </w:r>
    </w:p>
    <w:p w:rsidR="00A203DE" w:rsidRPr="00BA0280" w:rsidRDefault="00D062F0" w:rsidP="00D062F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D. </w:t>
      </w:r>
      <w:r w:rsidR="00333E3F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一个</w:t>
      </w:r>
      <w:r w:rsidR="00333E3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类只能继承一个父类</w:t>
      </w:r>
    </w:p>
    <w:p w:rsidR="00A203DE" w:rsidRPr="00BA0280" w:rsidRDefault="002B00C0" w:rsidP="002B00C0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5.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801B0A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801B0A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ava中</w:t>
      </w:r>
      <w:proofErr w:type="gramStart"/>
      <w:r w:rsidR="00801B0A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关于类</w:t>
      </w:r>
      <w:proofErr w:type="gramEnd"/>
      <w:r w:rsidR="00801B0A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和对象描述错误的是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206BB8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C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915B6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</w:p>
    <w:p w:rsidR="00A203DE" w:rsidRPr="00BA0280" w:rsidRDefault="002B00C0" w:rsidP="002B00C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A. </w:t>
      </w:r>
      <w:r w:rsidR="00801B0A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类</w:t>
      </w:r>
      <w:r w:rsidR="00801B0A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可以理解为模板</w:t>
      </w:r>
    </w:p>
    <w:p w:rsidR="00A203DE" w:rsidRPr="00BA0280" w:rsidRDefault="002B00C0" w:rsidP="002B00C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B. </w:t>
      </w:r>
      <w:r w:rsidR="0047702A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对象</w:t>
      </w:r>
      <w:r w:rsidR="0047702A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是类创建的具有唯一性的实例</w:t>
      </w:r>
    </w:p>
    <w:p w:rsidR="00A203DE" w:rsidRPr="00BA0280" w:rsidRDefault="002B00C0" w:rsidP="002B00C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C. </w:t>
      </w:r>
      <w:r w:rsidR="0047702A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类</w:t>
      </w:r>
      <w:r w:rsidR="0047702A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是对象创建出来的</w:t>
      </w:r>
    </w:p>
    <w:p w:rsidR="00A203DE" w:rsidRPr="00BA0280" w:rsidRDefault="002B00C0" w:rsidP="002B00C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D. </w:t>
      </w:r>
      <w:r w:rsidR="0047702A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类中</w:t>
      </w:r>
      <w:r w:rsidR="0047702A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可以拥有属性和方法</w:t>
      </w:r>
    </w:p>
    <w:p w:rsidR="00A203DE" w:rsidRPr="00BA0280" w:rsidRDefault="00EB1192" w:rsidP="00EB1192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6.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D94655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H</w:t>
      </w:r>
      <w:r w:rsidR="00D94655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tml</w:t>
      </w:r>
      <w:r w:rsidR="00D94655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中用于</w:t>
      </w:r>
      <w:r w:rsidR="00D94655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收集</w:t>
      </w:r>
      <w:r w:rsidR="00D94655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并提交数据</w:t>
      </w:r>
      <w:r w:rsidR="00D94655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的</w:t>
      </w:r>
      <w:r w:rsidR="004B48D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容器</w:t>
      </w:r>
      <w:r w:rsidR="00D94655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标签是如下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914744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C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</w:p>
    <w:p w:rsidR="00EB1192" w:rsidRPr="00BA0280" w:rsidRDefault="00EB1192" w:rsidP="00EB1192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A. </w:t>
      </w:r>
      <w:r w:rsidR="00D94655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&lt;form&gt;</w:t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 &lt;</w:t>
      </w:r>
      <w:proofErr w:type="spellStart"/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img</w:t>
      </w:r>
      <w:proofErr w:type="spellEnd"/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&gt;</w:t>
      </w:r>
    </w:p>
    <w:p w:rsidR="00A203DE" w:rsidRPr="00BA0280" w:rsidRDefault="00C350F2" w:rsidP="00EB1192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EB1192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D9465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&lt;input&gt;</w:t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EB1192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D9465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&lt;select&gt;</w:t>
      </w:r>
    </w:p>
    <w:p w:rsidR="00A203DE" w:rsidRPr="00BA0280" w:rsidRDefault="00EB1192" w:rsidP="00EB1192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7.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114EEB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Html</w:t>
      </w:r>
      <w:r w:rsidR="00114EEB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中表单</w:t>
      </w:r>
      <w:r w:rsidR="00114EEB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的提交方式有以下</w:t>
      </w:r>
      <w:r w:rsidR="00114EEB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哪</w:t>
      </w:r>
      <w:r w:rsidR="00114EEB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两种</w:t>
      </w:r>
      <w:r w:rsidR="007F5746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7F5746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</w:t>
      </w:r>
      <w:r w:rsidR="00914744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A</w:t>
      </w:r>
      <w:r w:rsidR="007F5746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</w:t>
      </w:r>
      <w:r w:rsidR="00206BB8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B</w:t>
      </w:r>
      <w:r w:rsidR="007F5746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="007F5746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【选两项】</w:t>
      </w:r>
    </w:p>
    <w:p w:rsidR="00A203DE" w:rsidRPr="00BA0280" w:rsidRDefault="00C350F2" w:rsidP="00EB1192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EB1192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14EE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get</w:t>
      </w:r>
    </w:p>
    <w:p w:rsidR="00524E1C" w:rsidRPr="00BA0280" w:rsidRDefault="00524E1C" w:rsidP="00EB1192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EB1192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14EE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post</w:t>
      </w:r>
    </w:p>
    <w:p w:rsidR="00A203DE" w:rsidRPr="00BA0280" w:rsidRDefault="00C350F2" w:rsidP="00EB1192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EB1192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14EE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put</w:t>
      </w:r>
    </w:p>
    <w:p w:rsidR="00EB1192" w:rsidRPr="00BA0280" w:rsidRDefault="00C350F2" w:rsidP="00EB1192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EB1192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14EE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submit</w:t>
      </w:r>
    </w:p>
    <w:p w:rsidR="00A203DE" w:rsidRPr="00BA0280" w:rsidRDefault="00EB1192" w:rsidP="00EB1192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8.</w:t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0126F5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静态</w:t>
      </w:r>
      <w:r w:rsidR="000126F5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网页的后缀名是以下哪一个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</w:t>
      </w:r>
      <w:r w:rsidR="00206BB8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B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</w:p>
    <w:p w:rsidR="00A203DE" w:rsidRPr="00BA0280" w:rsidRDefault="007F5746" w:rsidP="007F5746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A. </w:t>
      </w:r>
      <w:r w:rsidR="004919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.doc</w:t>
      </w:r>
    </w:p>
    <w:p w:rsidR="007F5746" w:rsidRPr="00BA0280" w:rsidRDefault="007F5746" w:rsidP="007F5746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 .html</w:t>
      </w:r>
    </w:p>
    <w:p w:rsidR="00A203DE" w:rsidRPr="00BA0280" w:rsidRDefault="007F5746" w:rsidP="007F5746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C. </w:t>
      </w:r>
      <w:r w:rsidR="004919C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.</w:t>
      </w:r>
      <w:proofErr w:type="spellStart"/>
      <w:r w:rsidR="004919C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css</w:t>
      </w:r>
      <w:proofErr w:type="spellEnd"/>
    </w:p>
    <w:p w:rsidR="00A203DE" w:rsidRPr="00BA0280" w:rsidRDefault="007F5746" w:rsidP="007F5746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D. </w:t>
      </w:r>
      <w:r w:rsidR="00A2792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.jpeg</w:t>
      </w:r>
    </w:p>
    <w:p w:rsidR="00962D08" w:rsidRPr="00BA0280" w:rsidRDefault="007F5746" w:rsidP="007F5746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sectPr w:rsidR="00962D08" w:rsidRPr="00BA0280" w:rsidSect="00506ADC">
          <w:footerReference w:type="default" r:id="rId9"/>
          <w:footerReference w:type="first" r:id="rId10"/>
          <w:pgSz w:w="11906" w:h="16838"/>
          <w:pgMar w:top="1440" w:right="1800" w:bottom="1440" w:left="1800" w:header="851" w:footer="850" w:gutter="0"/>
          <w:pgNumType w:start="0"/>
          <w:cols w:space="425"/>
          <w:docGrid w:type="lines" w:linePitch="312"/>
        </w:sect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9.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415E11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H</w:t>
      </w:r>
      <w:r w:rsidR="00415E11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tml中</w:t>
      </w:r>
      <w:r w:rsidR="00415E11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以下</w:t>
      </w:r>
      <w:r w:rsidR="00415E11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属于列表标签的是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</w:t>
      </w:r>
      <w:r w:rsidR="00206BB8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AC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【选两项】</w:t>
      </w:r>
    </w:p>
    <w:p w:rsidR="00A203DE" w:rsidRPr="00BA0280" w:rsidRDefault="007F5746" w:rsidP="007F5746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lastRenderedPageBreak/>
        <w:t xml:space="preserve">A. </w:t>
      </w:r>
      <w:proofErr w:type="spellStart"/>
      <w:r w:rsidR="00415E1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ul</w:t>
      </w:r>
      <w:proofErr w:type="spellEnd"/>
    </w:p>
    <w:p w:rsidR="00A203DE" w:rsidRPr="00BA0280" w:rsidRDefault="007F5746" w:rsidP="007F5746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B. </w:t>
      </w:r>
      <w:r w:rsidR="00415E1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list</w:t>
      </w:r>
    </w:p>
    <w:p w:rsidR="00A203DE" w:rsidRPr="00BA0280" w:rsidRDefault="007F5746" w:rsidP="007F5746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C. </w:t>
      </w:r>
      <w:proofErr w:type="spellStart"/>
      <w:r w:rsidR="00415E1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ol</w:t>
      </w:r>
      <w:proofErr w:type="spellEnd"/>
    </w:p>
    <w:p w:rsidR="007F5746" w:rsidRPr="00BA0280" w:rsidRDefault="007F5746" w:rsidP="007F5746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D. </w:t>
      </w:r>
      <w:r w:rsidR="00415E1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td</w:t>
      </w:r>
    </w:p>
    <w:p w:rsidR="00A203DE" w:rsidRPr="00BA0280" w:rsidRDefault="009209A9" w:rsidP="007F5746">
      <w:pPr>
        <w:widowControl/>
        <w:spacing w:line="276" w:lineRule="auto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10.</w:t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CD725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以下</w:t>
      </w:r>
      <w:r w:rsidR="00CD725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属于html5</w:t>
      </w:r>
      <w:r w:rsidR="00CD725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新增</w:t>
      </w:r>
      <w:r w:rsidR="00CD725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</w:t>
      </w:r>
      <w:r w:rsidR="004E297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语义</w:t>
      </w:r>
      <w:r w:rsidR="00CD725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标签的是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1E55A6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C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。</w:t>
      </w:r>
    </w:p>
    <w:p w:rsidR="00A203DE" w:rsidRPr="00BA0280" w:rsidRDefault="007F5746" w:rsidP="007F5746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A. </w:t>
      </w:r>
      <w:r w:rsidR="00CD725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&lt;input&gt;</w:t>
      </w:r>
    </w:p>
    <w:p w:rsidR="00A203DE" w:rsidRPr="00BA0280" w:rsidRDefault="007F5746" w:rsidP="007F5746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CD725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&lt;image&gt;</w:t>
      </w:r>
    </w:p>
    <w:p w:rsidR="00A203DE" w:rsidRPr="00BA0280" w:rsidRDefault="007F5746" w:rsidP="007F5746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CD725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&lt;article&gt;</w:t>
      </w:r>
    </w:p>
    <w:p w:rsidR="00A203DE" w:rsidRPr="00BA0280" w:rsidRDefault="007F5746" w:rsidP="007F5746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D. </w:t>
      </w:r>
      <w:r w:rsidR="00CD725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&lt;select&gt;</w:t>
      </w:r>
    </w:p>
    <w:p w:rsidR="00876CF2" w:rsidRPr="00BA0280" w:rsidRDefault="009209A9" w:rsidP="00876CF2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11.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823A1E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以下</w:t>
      </w:r>
      <w:r w:rsidR="00823A1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属于</w:t>
      </w:r>
      <w:r w:rsidR="00823A1E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HTML注释</w:t>
      </w:r>
      <w:r w:rsidR="00823A1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写法正确的是</w:t>
      </w:r>
      <w:r w:rsidR="00823A1E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823A1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1E55A6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B</w:t>
      </w:r>
      <w:r w:rsidR="00823A1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="00823A1E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876CF2" w:rsidRPr="00BA0280" w:rsidRDefault="006A7B13" w:rsidP="00876CF2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9209A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567A4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//</w:t>
      </w:r>
      <w:r w:rsidR="00BF5F07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注释</w:t>
      </w:r>
      <w:r w:rsidR="00BF5F0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内容</w:t>
      </w:r>
    </w:p>
    <w:p w:rsidR="00876CF2" w:rsidRPr="00BA0280" w:rsidRDefault="009209A9" w:rsidP="00876CF2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 &lt;!—</w:t>
      </w: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注释</w:t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内容 --&gt;</w:t>
      </w:r>
    </w:p>
    <w:p w:rsidR="00876CF2" w:rsidRPr="00BA0280" w:rsidRDefault="006A7B13" w:rsidP="00876CF2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9209A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567A4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/*</w:t>
      </w:r>
      <w:r w:rsidR="00BF5F07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注释</w:t>
      </w:r>
      <w:r w:rsidR="00BF5F0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内容</w:t>
      </w:r>
      <w:r w:rsidR="00567A4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*/</w:t>
      </w:r>
    </w:p>
    <w:p w:rsidR="009209A9" w:rsidRPr="00BA0280" w:rsidRDefault="006A7B13" w:rsidP="00876CF2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9209A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C03B3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***</w:t>
      </w:r>
      <w:r w:rsidR="00C03B39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注释</w:t>
      </w:r>
      <w:r w:rsidR="00C03B3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内容</w:t>
      </w:r>
      <w:r w:rsidR="00C03B39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***</w:t>
      </w:r>
    </w:p>
    <w:p w:rsidR="00B2671B" w:rsidRPr="00BA0280" w:rsidRDefault="009209A9" w:rsidP="00876CF2">
      <w:pPr>
        <w:widowControl/>
        <w:tabs>
          <w:tab w:val="left" w:pos="360"/>
        </w:tabs>
        <w:spacing w:line="276" w:lineRule="auto"/>
        <w:ind w:left="360" w:rightChars="-162" w:right="-340" w:hanging="360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12.</w:t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876CF2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1D7AA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超链接</w:t>
      </w:r>
      <w:r w:rsidR="001D7AA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标签用于跳转新页面，</w:t>
      </w:r>
      <w:r w:rsidR="001D7AA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如果</w:t>
      </w:r>
      <w:r w:rsidR="001D7AA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想以新</w:t>
      </w:r>
      <w:r w:rsidR="001D7AA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的窗口</w:t>
      </w:r>
      <w:r w:rsidR="001D7AA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打开页面</w:t>
      </w:r>
      <w:r w:rsidR="001D7AA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，</w:t>
      </w:r>
      <w:r w:rsidR="001D7AA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需要设置以下哪个属性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1E55A6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C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</w:p>
    <w:p w:rsidR="00B2671B" w:rsidRPr="00BA0280" w:rsidRDefault="00B2671B" w:rsidP="00B2671B">
      <w:pPr>
        <w:widowControl/>
        <w:tabs>
          <w:tab w:val="left" w:pos="360"/>
        </w:tabs>
        <w:spacing w:line="276" w:lineRule="auto"/>
        <w:ind w:left="360" w:rightChars="-162" w:right="-340" w:hanging="36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6A7B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9209A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D7AA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target=</w:t>
      </w:r>
      <w:r w:rsidR="006D2C6C" w:rsidRPr="00BA0280">
        <w:rPr>
          <w:rFonts w:asciiTheme="minorEastAsia" w:eastAsiaTheme="minorEastAsia" w:hAnsiTheme="minorEastAsia"/>
          <w:color w:val="0D0D0D" w:themeColor="text1" w:themeTint="F2"/>
          <w:szCs w:val="21"/>
        </w:rPr>
        <w:t xml:space="preserve"> </w:t>
      </w:r>
      <w:r w:rsidR="006D2C6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"_self"</w:t>
      </w:r>
    </w:p>
    <w:p w:rsidR="00B2671B" w:rsidRPr="00BA0280" w:rsidRDefault="00B2671B" w:rsidP="00B2671B">
      <w:pPr>
        <w:widowControl/>
        <w:tabs>
          <w:tab w:val="left" w:pos="360"/>
        </w:tabs>
        <w:spacing w:line="276" w:lineRule="auto"/>
        <w:ind w:left="360" w:rightChars="-162" w:right="-340" w:hanging="36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9209A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 target=</w:t>
      </w:r>
      <w:r w:rsidR="009209A9" w:rsidRPr="00BA0280">
        <w:rPr>
          <w:rFonts w:asciiTheme="minorEastAsia" w:eastAsiaTheme="minorEastAsia" w:hAnsiTheme="minorEastAsia"/>
          <w:color w:val="0D0D0D" w:themeColor="text1" w:themeTint="F2"/>
          <w:szCs w:val="21"/>
        </w:rPr>
        <w:t xml:space="preserve"> </w:t>
      </w:r>
      <w:r w:rsidR="009209A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"_parent"</w:t>
      </w:r>
    </w:p>
    <w:p w:rsidR="00B2671B" w:rsidRPr="00BA0280" w:rsidRDefault="00B2671B" w:rsidP="00B2671B">
      <w:pPr>
        <w:widowControl/>
        <w:tabs>
          <w:tab w:val="left" w:pos="360"/>
        </w:tabs>
        <w:spacing w:line="276" w:lineRule="auto"/>
        <w:ind w:left="360" w:rightChars="-162" w:right="-340" w:hanging="36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6A7B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9209A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6D2C6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target= "_blank"</w:t>
      </w:r>
    </w:p>
    <w:p w:rsidR="00A203DE" w:rsidRPr="00BA0280" w:rsidRDefault="00B2671B" w:rsidP="00B2671B">
      <w:pPr>
        <w:widowControl/>
        <w:tabs>
          <w:tab w:val="left" w:pos="360"/>
        </w:tabs>
        <w:spacing w:line="276" w:lineRule="auto"/>
        <w:ind w:left="360" w:rightChars="-162" w:right="-340" w:hanging="36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6A7B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9209A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6D2C6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target=</w:t>
      </w:r>
      <w:r w:rsidR="006D2C6C" w:rsidRPr="00BA0280">
        <w:rPr>
          <w:rFonts w:asciiTheme="minorEastAsia" w:eastAsiaTheme="minorEastAsia" w:hAnsiTheme="minorEastAsia"/>
          <w:color w:val="0D0D0D" w:themeColor="text1" w:themeTint="F2"/>
          <w:szCs w:val="21"/>
        </w:rPr>
        <w:t xml:space="preserve"> </w:t>
      </w:r>
      <w:r w:rsidR="006D2C6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"</w:t>
      </w:r>
      <w:r w:rsidR="006D0B72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_top</w:t>
      </w:r>
      <w:r w:rsidR="006D2C6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"</w:t>
      </w:r>
    </w:p>
    <w:p w:rsidR="00A203DE" w:rsidRPr="00BA0280" w:rsidRDefault="00CF00E1" w:rsidP="00CF00E1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13.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D156C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HTML5中对</w:t>
      </w:r>
      <w:r w:rsidR="00D156C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表单数据进行必须输入的验证是</w:t>
      </w:r>
      <w:r w:rsidR="0005259C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05259C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="001E55A6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B</w:t>
      </w:r>
      <w:r w:rsidR="0005259C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05259C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B2671B" w:rsidP="00B2671B">
      <w:pPr>
        <w:widowControl/>
        <w:spacing w:line="276" w:lineRule="auto"/>
        <w:ind w:left="416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C94B82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maxlength</w:t>
      </w:r>
      <w:proofErr w:type="spellEnd"/>
    </w:p>
    <w:p w:rsidR="00A203DE" w:rsidRPr="00BA0280" w:rsidRDefault="00B2671B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B. </w:t>
      </w:r>
      <w:r w:rsidR="00C94B82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required</w:t>
      </w:r>
    </w:p>
    <w:p w:rsidR="00A203DE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C. </w:t>
      </w:r>
      <w:r w:rsidR="00C94B82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placeholder</w:t>
      </w:r>
    </w:p>
    <w:p w:rsidR="00A203DE" w:rsidRPr="00BA028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AA4AE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pattern</w:t>
      </w:r>
    </w:p>
    <w:p w:rsidR="00A203DE" w:rsidRPr="00BA028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14.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2F2B3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HTML</w:t>
      </w:r>
      <w:r w:rsidR="002F2B3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中</w:t>
      </w:r>
      <w:r w:rsidR="002F2B3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对网页进行框架</w:t>
      </w:r>
      <w:r w:rsidR="002F2B3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结构</w:t>
      </w:r>
      <w:r w:rsidR="002F2B3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划分的标签是</w:t>
      </w:r>
      <w:r w:rsidR="002F2B3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 xml:space="preserve">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914744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C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361DB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</w:t>
      </w:r>
      <w:r w:rsidR="002F2B34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frame</w:t>
      </w:r>
      <w:r w:rsidR="00361DB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&gt;</w:t>
      </w:r>
    </w:p>
    <w:p w:rsidR="00B2671B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 &lt;</w:t>
      </w:r>
      <w:proofErr w:type="spellStart"/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iframe</w:t>
      </w:r>
      <w:proofErr w:type="spellEnd"/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&gt;</w:t>
      </w:r>
    </w:p>
    <w:p w:rsidR="00A203DE" w:rsidRPr="00BA0280" w:rsidRDefault="00B2671B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C. </w:t>
      </w:r>
      <w:r w:rsidR="00361DB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</w:t>
      </w:r>
      <w:r w:rsidR="002F2B3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frameset</w:t>
      </w:r>
      <w:r w:rsidR="00361DB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&gt;</w:t>
      </w:r>
    </w:p>
    <w:p w:rsidR="00B2671B" w:rsidRPr="00BA028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361DB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</w:t>
      </w:r>
      <w:r w:rsidR="004D166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body</w:t>
      </w:r>
      <w:r w:rsidR="00361DB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&gt;</w:t>
      </w:r>
    </w:p>
    <w:p w:rsidR="00A203DE" w:rsidRPr="00BA028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15. </w:t>
      </w:r>
      <w:r w:rsidR="00CA01C2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关于CSS3的选择器优先级不正确的是</w:t>
      </w:r>
      <w:r w:rsidR="00CA01C2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CA01C2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914744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C</w:t>
      </w:r>
      <w:r w:rsidR="00CA01C2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="00CA01C2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</w:p>
    <w:p w:rsidR="00A203DE" w:rsidRPr="00BA0280" w:rsidRDefault="00B2671B" w:rsidP="00B2671B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A. </w:t>
      </w:r>
      <w:r w:rsidR="00913469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id选择器优先级最高</w:t>
      </w:r>
    </w:p>
    <w:p w:rsidR="000829B1" w:rsidRPr="00BA0280" w:rsidRDefault="000829B1" w:rsidP="00B2671B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913469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类选择器优选级几次于id选择器</w:t>
      </w:r>
    </w:p>
    <w:p w:rsidR="00A203DE" w:rsidRPr="00BA0280" w:rsidRDefault="006A7B13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913469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类选择器优选级低于标签选择器</w:t>
      </w:r>
    </w:p>
    <w:p w:rsidR="00A203DE" w:rsidRPr="00BA0280" w:rsidRDefault="006A7B13" w:rsidP="00B2671B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913469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优先级高到低依次为：id选择器，类选择器，标签选择器</w:t>
      </w:r>
    </w:p>
    <w:p w:rsidR="00A203DE" w:rsidRPr="00BA028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16.</w:t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18378A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CSS中</w:t>
      </w:r>
      <w:r w:rsidR="00CC5DAA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字体</w:t>
      </w:r>
      <w:r w:rsidR="0018378A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属性</w:t>
      </w:r>
      <w:r w:rsidR="0018378A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描述</w:t>
      </w:r>
      <w:r w:rsidR="0018378A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有误</w:t>
      </w:r>
      <w:r w:rsidR="0018378A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的是</w:t>
      </w:r>
      <w:r w:rsidR="0018378A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 xml:space="preserve">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914744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C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。</w:t>
      </w:r>
    </w:p>
    <w:p w:rsidR="00A203DE" w:rsidRPr="00BA0280" w:rsidRDefault="006A7B13" w:rsidP="00B2671B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CC5DAA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font-size</w:t>
      </w:r>
      <w:r w:rsidR="00CC5DAA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表示</w:t>
      </w:r>
      <w:r w:rsidR="00CC5DAA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字体大小</w:t>
      </w:r>
    </w:p>
    <w:p w:rsidR="00A203DE" w:rsidRPr="00BA0280" w:rsidRDefault="006A7B13" w:rsidP="00B2671B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CC5DAA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color</w:t>
      </w:r>
      <w:r w:rsidR="00CC5DAA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表示字体颜色</w:t>
      </w:r>
    </w:p>
    <w:p w:rsidR="00A203DE" w:rsidRPr="00BA0280" w:rsidRDefault="00B2671B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C. </w:t>
      </w:r>
      <w:r w:rsidR="00CC5DAA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font-color</w:t>
      </w:r>
      <w:r w:rsidR="00CC5DAA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表示字体颜色</w:t>
      </w:r>
    </w:p>
    <w:p w:rsidR="00B2671B" w:rsidRPr="00BA0280" w:rsidRDefault="00B2671B" w:rsidP="00B2671B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D. </w:t>
      </w:r>
      <w:r w:rsidR="00261D58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font-family表示字体字型</w:t>
      </w:r>
    </w:p>
    <w:p w:rsidR="00962D08" w:rsidRPr="00BA0280" w:rsidRDefault="00B2671B" w:rsidP="00B2671B">
      <w:pPr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sectPr w:rsidR="00962D08" w:rsidRPr="00BA0280" w:rsidSect="00506ADC">
          <w:footerReference w:type="firs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17.</w:t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EC143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CSS</w:t>
      </w:r>
      <w:r w:rsidR="00EC143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样式</w:t>
      </w:r>
      <w:r w:rsidR="00EC143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中</w:t>
      </w:r>
      <w:r w:rsidR="000A39F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对盒子相关</w:t>
      </w:r>
      <w:r w:rsidR="000A39F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属性</w:t>
      </w:r>
      <w:r w:rsidR="00415F5F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的</w:t>
      </w:r>
      <w:r w:rsidR="00415F5F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描述</w:t>
      </w:r>
      <w:r w:rsidR="000A39F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除了</w:t>
      </w:r>
      <w:r w:rsidR="000A39F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以下哪一个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1E55A6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D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lastRenderedPageBreak/>
        <w:t>A.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0A39F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border</w:t>
      </w:r>
      <w:r w:rsidR="000A39FD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边框</w:t>
      </w:r>
    </w:p>
    <w:p w:rsidR="00A203DE" w:rsidRPr="00BA028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0A39F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margin外</w:t>
      </w:r>
      <w:r w:rsidR="000A39FD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边距</w:t>
      </w:r>
    </w:p>
    <w:p w:rsidR="00A203DE" w:rsidRPr="00BA028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0A39F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padding内边距</w:t>
      </w:r>
    </w:p>
    <w:p w:rsidR="00A203DE" w:rsidRPr="00BA0280" w:rsidRDefault="006A7B13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C801E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title标题</w:t>
      </w:r>
    </w:p>
    <w:p w:rsidR="00A203DE" w:rsidRPr="00BA028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18.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1B0F9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C</w:t>
      </w:r>
      <w:r w:rsidR="001B0F9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SS</w:t>
      </w:r>
      <w:r w:rsidR="001B0F9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样式</w:t>
      </w:r>
      <w:r w:rsidR="001B0F9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中用来设置背景</w:t>
      </w:r>
      <w:r w:rsidR="001B0F9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图片</w:t>
      </w:r>
      <w:r w:rsidR="001B0F9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的样式是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206BB8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B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A. </w:t>
      </w:r>
      <w:r w:rsidR="001B0F9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background-color</w:t>
      </w:r>
    </w:p>
    <w:p w:rsidR="00A203DE" w:rsidRPr="00BA0280" w:rsidRDefault="00B2671B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B. </w:t>
      </w:r>
      <w:r w:rsidR="001B0F9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background-image</w:t>
      </w:r>
    </w:p>
    <w:p w:rsidR="00A203DE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C. </w:t>
      </w:r>
      <w:r w:rsidR="001B0F9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background-</w:t>
      </w:r>
      <w:proofErr w:type="spellStart"/>
      <w:r w:rsidR="001B0F9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img</w:t>
      </w:r>
      <w:proofErr w:type="spellEnd"/>
    </w:p>
    <w:p w:rsidR="002B00C0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D. </w:t>
      </w:r>
      <w:proofErr w:type="spellStart"/>
      <w:r w:rsidR="001B0F9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bg</w:t>
      </w:r>
      <w:proofErr w:type="spellEnd"/>
      <w:r w:rsidR="001B0F9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-image</w:t>
      </w:r>
    </w:p>
    <w:p w:rsidR="00A203DE" w:rsidRPr="00BA0280" w:rsidRDefault="00B2671B" w:rsidP="002B00C0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19.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1F39B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HTML</w:t>
      </w:r>
      <w:r w:rsidR="001F39B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中</w:t>
      </w:r>
      <w:r w:rsidR="001F39B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以下哪个标签会</w:t>
      </w:r>
      <w:r w:rsidR="001F39B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作为</w:t>
      </w:r>
      <w:r w:rsidR="001F39B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块状标签独占一行</w:t>
      </w:r>
      <w:r w:rsidR="00517D9E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显示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</w:t>
      </w:r>
      <w:r w:rsidR="00206BB8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A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1F39B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</w:p>
    <w:p w:rsidR="00A203DE" w:rsidRPr="00BA0280" w:rsidRDefault="00B2671B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A. </w:t>
      </w:r>
      <w:r w:rsidR="001F39BD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&lt;div&gt;</w:t>
      </w:r>
    </w:p>
    <w:p w:rsidR="00DF646A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B. </w:t>
      </w:r>
      <w:r w:rsidR="001F39B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&lt;span&gt;</w:t>
      </w:r>
    </w:p>
    <w:p w:rsidR="00A203DE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C. </w:t>
      </w:r>
      <w:r w:rsidR="001F39B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&lt;input&gt;</w:t>
      </w:r>
    </w:p>
    <w:p w:rsidR="00A203DE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D. </w:t>
      </w:r>
      <w:r w:rsidR="001F39B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&lt;select&gt;</w:t>
      </w:r>
    </w:p>
    <w:p w:rsidR="00A203DE" w:rsidRPr="00BA028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20.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C264FC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C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SS</w:t>
      </w:r>
      <w:r w:rsidR="00C264FC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样式中的定位方式中</w:t>
      </w:r>
      <w:r w:rsidR="00C264FC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，</w:t>
      </w:r>
      <w:r w:rsidR="00CE04F0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固定</w:t>
      </w:r>
      <w:r w:rsidR="00C264FC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定位的属性取值是以下</w:t>
      </w:r>
      <w:r w:rsidR="00C264FC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哪一个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914744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D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C264FC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position</w:t>
      </w:r>
      <w:proofErr w:type="gramStart"/>
      <w:r w:rsidR="00C264FC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:</w:t>
      </w:r>
      <w:r w:rsidR="005F112E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relative</w:t>
      </w:r>
      <w:proofErr w:type="spellEnd"/>
      <w:proofErr w:type="gramEnd"/>
    </w:p>
    <w:p w:rsidR="00B2671B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B. </w:t>
      </w:r>
      <w:proofErr w:type="spellStart"/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position</w:t>
      </w:r>
      <w:proofErr w:type="gramStart"/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:absolute</w:t>
      </w:r>
      <w:proofErr w:type="spellEnd"/>
      <w:proofErr w:type="gramEnd"/>
    </w:p>
    <w:p w:rsidR="00DF646A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C. </w:t>
      </w:r>
      <w:proofErr w:type="spellStart"/>
      <w:r w:rsidR="00C264FC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position</w:t>
      </w:r>
      <w:proofErr w:type="gramStart"/>
      <w:r w:rsidR="00C264FC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:</w:t>
      </w:r>
      <w:r w:rsidR="00C264F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static</w:t>
      </w:r>
      <w:proofErr w:type="spellEnd"/>
      <w:proofErr w:type="gramEnd"/>
    </w:p>
    <w:p w:rsidR="00A203DE" w:rsidRPr="00BA0280" w:rsidRDefault="00B2671B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D. </w:t>
      </w:r>
      <w:proofErr w:type="spellStart"/>
      <w:r w:rsidR="00C264FC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position</w:t>
      </w:r>
      <w:proofErr w:type="gramStart"/>
      <w:r w:rsidR="00C264FC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:</w:t>
      </w:r>
      <w:r w:rsidR="00B9480A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fixed</w:t>
      </w:r>
      <w:proofErr w:type="spellEnd"/>
      <w:proofErr w:type="gramEnd"/>
    </w:p>
    <w:p w:rsidR="00A203DE" w:rsidRPr="00BA028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21.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proofErr w:type="spellStart"/>
      <w:r w:rsidR="002572E8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MySql</w:t>
      </w:r>
      <w:proofErr w:type="spellEnd"/>
      <w:r w:rsidR="002572E8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查询语句中，多个条件同时满足需</w:t>
      </w:r>
      <w:r w:rsidR="002572E8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使用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206BB8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B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2572E8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关键字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2572E8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or</w:t>
      </w:r>
    </w:p>
    <w:p w:rsidR="00A203DE" w:rsidRPr="00BA0280" w:rsidRDefault="006A7B13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2572E8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and</w:t>
      </w:r>
    </w:p>
    <w:p w:rsidR="00A203DE" w:rsidRPr="00BA028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2572E8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&amp;&amp;</w:t>
      </w:r>
    </w:p>
    <w:p w:rsidR="00A203DE" w:rsidRPr="00BA028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proofErr w:type="gramStart"/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7926D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,</w:t>
      </w:r>
      <w:r w:rsidR="007926D7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逗号</w:t>
      </w:r>
      <w:proofErr w:type="gramEnd"/>
    </w:p>
    <w:p w:rsidR="00A203DE" w:rsidRPr="00BA028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22.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71579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数据库</w:t>
      </w:r>
      <w:r w:rsidR="0071579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表中，</w:t>
      </w:r>
      <w:r w:rsidR="0071579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学生</w:t>
      </w:r>
      <w:r w:rsidR="0071579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的姓名列可以使用下列哪种类型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06BB8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A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。</w:t>
      </w:r>
    </w:p>
    <w:p w:rsidR="00A203DE" w:rsidRPr="00BA0280" w:rsidRDefault="006A7B13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proofErr w:type="gramStart"/>
      <w:r w:rsidR="0071579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varchar</w:t>
      </w:r>
      <w:proofErr w:type="spellEnd"/>
      <w:r w:rsidR="004140D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(</w:t>
      </w:r>
      <w:proofErr w:type="gramEnd"/>
      <w:r w:rsidR="004140D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20)</w:t>
      </w:r>
    </w:p>
    <w:p w:rsidR="00B2671B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B. </w:t>
      </w:r>
      <w:proofErr w:type="gramStart"/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String(</w:t>
      </w:r>
      <w:proofErr w:type="gramEnd"/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10)</w:t>
      </w:r>
    </w:p>
    <w:p w:rsidR="00A203DE" w:rsidRPr="00BA028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gramStart"/>
      <w:r w:rsidR="004140D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char(</w:t>
      </w:r>
      <w:proofErr w:type="gramEnd"/>
      <w:r w:rsidR="004140D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1)</w:t>
      </w:r>
    </w:p>
    <w:p w:rsidR="00A203DE" w:rsidRPr="00BA028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2F06A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nvarchar</w:t>
      </w:r>
      <w:proofErr w:type="spellEnd"/>
    </w:p>
    <w:p w:rsidR="00B2671B" w:rsidRPr="00BA0280" w:rsidRDefault="00B2671B" w:rsidP="006A7B13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23.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proofErr w:type="spellStart"/>
      <w:r w:rsidR="00766F5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M</w:t>
      </w:r>
      <w:r w:rsidR="00766F5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ysql</w:t>
      </w:r>
      <w:proofErr w:type="spellEnd"/>
      <w:r w:rsidR="00D62DC2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针对</w:t>
      </w:r>
      <w:r w:rsidR="00D62DC2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表中</w:t>
      </w:r>
      <w:proofErr w:type="gramStart"/>
      <w:r w:rsidR="00766F5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主键</w:t>
      </w:r>
      <w:r w:rsidR="00766F5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列</w:t>
      </w:r>
      <w:r w:rsidR="00D62DC2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描述</w:t>
      </w:r>
      <w:proofErr w:type="gramEnd"/>
      <w:r w:rsidR="00D62DC2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错误</w:t>
      </w:r>
      <w:r w:rsidR="00766F5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的是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206BB8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D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 xml:space="preserve">A. </w:t>
      </w:r>
      <w:r w:rsidR="00766F5D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主键</w:t>
      </w:r>
      <w:r w:rsidR="00766F5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列不允许重复</w:t>
      </w:r>
    </w:p>
    <w:p w:rsidR="00B2671B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B. </w:t>
      </w:r>
      <w:r w:rsidR="00766F5D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主键列</w:t>
      </w:r>
      <w:r w:rsidR="00766F5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不允许为空</w:t>
      </w:r>
    </w:p>
    <w:p w:rsidR="00A203DE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C. </w:t>
      </w:r>
      <w:r w:rsidR="00766F5D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主键列</w:t>
      </w:r>
      <w:r w:rsidR="00D62DC2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可以</w:t>
      </w:r>
      <w:r w:rsidR="00D62DC2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是字符串类型</w:t>
      </w:r>
    </w:p>
    <w:p w:rsidR="00A203DE" w:rsidRPr="00BA0280" w:rsidRDefault="006A7B13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766F5D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主键列</w:t>
      </w:r>
      <w:r w:rsidR="00766F5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必须为自增列</w:t>
      </w:r>
    </w:p>
    <w:p w:rsidR="00A203DE" w:rsidRPr="00BA028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24.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F468B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以下可以实现按性别(sex)统计</w:t>
      </w:r>
      <w:r w:rsidR="00F468B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员工</w:t>
      </w:r>
      <w:r w:rsidR="00F468B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(</w:t>
      </w:r>
      <w:proofErr w:type="spellStart"/>
      <w:r w:rsidR="00F468B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tb_emp</w:t>
      </w:r>
      <w:proofErr w:type="spellEnd"/>
      <w:r w:rsidR="00F468B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)人数的语句是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206BB8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D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A. </w:t>
      </w:r>
      <w:r w:rsidR="007452F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select </w:t>
      </w:r>
      <w:proofErr w:type="spellStart"/>
      <w:r w:rsidR="007452F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sex</w:t>
      </w:r>
      <w:proofErr w:type="gramStart"/>
      <w:r w:rsidR="007452F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,count</w:t>
      </w:r>
      <w:proofErr w:type="spellEnd"/>
      <w:proofErr w:type="gramEnd"/>
      <w:r w:rsidR="007452F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(*) from </w:t>
      </w:r>
      <w:proofErr w:type="spellStart"/>
      <w:r w:rsidR="007452F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tb_emp</w:t>
      </w:r>
      <w:proofErr w:type="spellEnd"/>
      <w:r w:rsidR="007452F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order by sex</w:t>
      </w:r>
    </w:p>
    <w:p w:rsidR="00A203DE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B. </w:t>
      </w:r>
      <w:r w:rsidR="007452F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select </w:t>
      </w:r>
      <w:proofErr w:type="spellStart"/>
      <w:r w:rsidR="007452F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sex</w:t>
      </w:r>
      <w:proofErr w:type="gramStart"/>
      <w:r w:rsidR="007452F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,count</w:t>
      </w:r>
      <w:proofErr w:type="spellEnd"/>
      <w:proofErr w:type="gramEnd"/>
      <w:r w:rsidR="007452F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(*) from </w:t>
      </w:r>
      <w:proofErr w:type="spellStart"/>
      <w:r w:rsidR="007452F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tb_emp</w:t>
      </w:r>
      <w:proofErr w:type="spellEnd"/>
    </w:p>
    <w:p w:rsidR="00A203DE" w:rsidRPr="00BA0280" w:rsidRDefault="00B2671B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C. </w:t>
      </w:r>
      <w:r w:rsidR="00844AE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select </w:t>
      </w:r>
      <w:proofErr w:type="gramStart"/>
      <w:r w:rsidR="00844AE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max(</w:t>
      </w:r>
      <w:proofErr w:type="gramEnd"/>
      <w:r w:rsidR="00844AE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*) from </w:t>
      </w:r>
      <w:proofErr w:type="spellStart"/>
      <w:r w:rsidR="00844AE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tb_emp</w:t>
      </w:r>
      <w:proofErr w:type="spellEnd"/>
      <w:r w:rsidR="00844AE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group by sex</w:t>
      </w:r>
    </w:p>
    <w:p w:rsidR="00962D08" w:rsidRPr="00BA0280" w:rsidRDefault="00B2671B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  <w:sectPr w:rsidR="00962D08" w:rsidRPr="00BA0280" w:rsidSect="00506ADC">
          <w:footerReference w:type="first" r:id="rId12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D. </w:t>
      </w:r>
      <w:r w:rsidR="00F21B5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select </w:t>
      </w:r>
      <w:proofErr w:type="spellStart"/>
      <w:r w:rsidR="00F21B5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sex</w:t>
      </w:r>
      <w:proofErr w:type="gramStart"/>
      <w:r w:rsidR="00F21B5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,count</w:t>
      </w:r>
      <w:proofErr w:type="spellEnd"/>
      <w:proofErr w:type="gramEnd"/>
      <w:r w:rsidR="00F21B5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(*) from </w:t>
      </w:r>
      <w:proofErr w:type="spellStart"/>
      <w:r w:rsidR="00F21B5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tb_emp</w:t>
      </w:r>
      <w:proofErr w:type="spellEnd"/>
      <w:r w:rsidR="00F21B5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group by sex</w:t>
      </w:r>
    </w:p>
    <w:p w:rsidR="00A203DE" w:rsidRPr="00BA028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lastRenderedPageBreak/>
        <w:t>25.</w:t>
      </w: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ab/>
      </w:r>
      <w:r w:rsidR="00DF1AD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以下</w:t>
      </w:r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可以</w:t>
      </w:r>
      <w:proofErr w:type="gramStart"/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正确</w:t>
      </w:r>
      <w:r w:rsidR="00DF1AD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从</w:t>
      </w:r>
      <w:proofErr w:type="spellStart"/>
      <w:proofErr w:type="gramEnd"/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tb_student</w:t>
      </w:r>
      <w:proofErr w:type="spellEnd"/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学生表中</w:t>
      </w:r>
      <w:proofErr w:type="gramStart"/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查询出姓</w:t>
      </w:r>
      <w:r w:rsidR="00DF1AD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“张”</w:t>
      </w:r>
      <w:proofErr w:type="gramEnd"/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的同学信息</w:t>
      </w:r>
      <w:r w:rsidR="00DF1AD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SQL语句</w:t>
      </w:r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1E55A6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C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。</w:t>
      </w:r>
    </w:p>
    <w:p w:rsidR="00A203DE" w:rsidRPr="00BA0280" w:rsidRDefault="006A7B13" w:rsidP="00B2671B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select * from </w:t>
      </w:r>
      <w:proofErr w:type="spellStart"/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tb_student</w:t>
      </w:r>
      <w:proofErr w:type="spellEnd"/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where name = </w:t>
      </w:r>
      <w:r w:rsidR="007B347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DF1AD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张</w:t>
      </w:r>
      <w:r w:rsidR="007B347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</w:p>
    <w:p w:rsidR="00A203DE" w:rsidRPr="00BA0280" w:rsidRDefault="006A7B13" w:rsidP="00B2671B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DF1AD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select * from </w:t>
      </w:r>
      <w:proofErr w:type="spellStart"/>
      <w:r w:rsidR="00DF1AD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tb_student</w:t>
      </w:r>
      <w:proofErr w:type="spellEnd"/>
      <w:r w:rsidR="00DF1AD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where name like </w:t>
      </w:r>
      <w:r w:rsidR="007B347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DF1AD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张</w:t>
      </w:r>
      <w:r w:rsidR="007B347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</w:p>
    <w:p w:rsidR="00A203DE" w:rsidRPr="00BA0280" w:rsidRDefault="006A7B13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select * from </w:t>
      </w:r>
      <w:proofErr w:type="spellStart"/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tb_student</w:t>
      </w:r>
      <w:proofErr w:type="spellEnd"/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where name like </w:t>
      </w:r>
      <w:r w:rsidR="007B347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DF1AD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张</w:t>
      </w:r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%</w:t>
      </w:r>
      <w:r w:rsidR="007B347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</w:p>
    <w:p w:rsidR="00A203DE" w:rsidRPr="00BA0280" w:rsidRDefault="006A7B13" w:rsidP="00B2671B">
      <w:pPr>
        <w:ind w:firstLine="420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DF1AD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select * from </w:t>
      </w:r>
      <w:proofErr w:type="spellStart"/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tb_student</w:t>
      </w:r>
      <w:proofErr w:type="spellEnd"/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where name like </w:t>
      </w:r>
      <w:r w:rsidR="007B347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%</w:t>
      </w:r>
      <w:r w:rsidR="00DF1AD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张</w:t>
      </w:r>
      <w:r w:rsidR="00DF1AD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%</w:t>
      </w:r>
      <w:r w:rsidR="007B347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</w:t>
      </w:r>
    </w:p>
    <w:p w:rsidR="00A203DE" w:rsidRPr="00BA0280" w:rsidRDefault="00B2671B" w:rsidP="00B2671B">
      <w:pPr>
        <w:widowControl/>
        <w:spacing w:line="276" w:lineRule="auto"/>
        <w:ind w:left="416" w:rightChars="-230" w:right="-483" w:hanging="416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26.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7427B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以下</w:t>
      </w:r>
      <w:r w:rsidR="007427B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哪两个语句</w:t>
      </w:r>
      <w:r w:rsidR="007427B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可以查询</w:t>
      </w:r>
      <w:r w:rsidR="007427B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年龄在</w:t>
      </w:r>
      <w:r w:rsidR="007427B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18到25岁（包含18和25岁</w:t>
      </w:r>
      <w:r w:rsidR="007427B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）之间</w:t>
      </w:r>
      <w:r w:rsidR="000450C1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的</w:t>
      </w:r>
      <w:r w:rsidR="007427B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学生信息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1E55A6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B</w:t>
      </w:r>
      <w:r w:rsidR="00914744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D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。【选两项】</w:t>
      </w:r>
    </w:p>
    <w:p w:rsidR="00A203DE" w:rsidRPr="00BA0280" w:rsidRDefault="006A7B13" w:rsidP="00B2671B">
      <w:pPr>
        <w:widowControl/>
        <w:spacing w:line="276" w:lineRule="auto"/>
        <w:ind w:firstLine="416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select * from </w:t>
      </w:r>
      <w:proofErr w:type="spellStart"/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tb_student</w:t>
      </w:r>
      <w:proofErr w:type="spellEnd"/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where age &gt; 18 and age &lt; 25</w:t>
      </w:r>
    </w:p>
    <w:p w:rsidR="00A203DE" w:rsidRPr="00BA0280" w:rsidRDefault="006A7B13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select * from </w:t>
      </w:r>
      <w:proofErr w:type="spellStart"/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tb_student</w:t>
      </w:r>
      <w:proofErr w:type="spellEnd"/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where age &gt;</w:t>
      </w:r>
      <w:r w:rsidR="000450C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=</w:t>
      </w:r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18 and age &lt;</w:t>
      </w:r>
      <w:r w:rsidR="000450C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=</w:t>
      </w:r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25</w:t>
      </w:r>
    </w:p>
    <w:p w:rsidR="00A203DE" w:rsidRPr="00BA0280" w:rsidRDefault="006A7B13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select * from </w:t>
      </w:r>
      <w:proofErr w:type="spellStart"/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tb_student</w:t>
      </w:r>
      <w:proofErr w:type="spellEnd"/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where age &gt;</w:t>
      </w:r>
      <w:r w:rsidR="000450C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=</w:t>
      </w:r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18 </w:t>
      </w:r>
      <w:r w:rsidR="000450C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or</w:t>
      </w:r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age &lt;</w:t>
      </w:r>
      <w:r w:rsidR="000450C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=</w:t>
      </w:r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25</w:t>
      </w:r>
    </w:p>
    <w:p w:rsidR="00A203DE" w:rsidRPr="00BA0280" w:rsidRDefault="006A7B13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select * from </w:t>
      </w:r>
      <w:proofErr w:type="spellStart"/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tb_student</w:t>
      </w:r>
      <w:proofErr w:type="spellEnd"/>
      <w:r w:rsidR="000450C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where age between 18 and 25</w:t>
      </w:r>
    </w:p>
    <w:p w:rsidR="002B00C0" w:rsidRPr="00BA028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27.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proofErr w:type="spellStart"/>
      <w:r w:rsidR="007A543A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MySql</w:t>
      </w:r>
      <w:proofErr w:type="spellEnd"/>
      <w:r w:rsidR="007A543A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中</w:t>
      </w:r>
      <w:r w:rsidR="007A543A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可以实现对结果排序的关键字是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1E55A6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A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764381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7A543A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order by</w:t>
      </w:r>
    </w:p>
    <w:p w:rsidR="00A203DE" w:rsidRPr="00BA0280" w:rsidRDefault="00764381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7A543A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group by</w:t>
      </w:r>
    </w:p>
    <w:p w:rsidR="00A203DE" w:rsidRPr="00BA0280" w:rsidRDefault="00764381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7A543A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sort by</w:t>
      </w:r>
    </w:p>
    <w:p w:rsidR="00A203DE" w:rsidRPr="00BA0280" w:rsidRDefault="00764381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157C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primary key</w:t>
      </w:r>
    </w:p>
    <w:p w:rsidR="00A203DE" w:rsidRPr="00BA028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28.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proofErr w:type="spellStart"/>
      <w:r w:rsidR="003A058B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MySql</w:t>
      </w:r>
      <w:proofErr w:type="spellEnd"/>
      <w:r w:rsidR="003A058B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中</w:t>
      </w:r>
      <w:r w:rsidR="003A058B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对</w:t>
      </w:r>
      <w:proofErr w:type="gramStart"/>
      <w:r w:rsidR="003A058B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列进行</w:t>
      </w:r>
      <w:proofErr w:type="gramEnd"/>
      <w:r w:rsidR="003A058B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求和，使用的聚合函数</w:t>
      </w:r>
      <w:r w:rsidR="003A058B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名称</w:t>
      </w:r>
      <w:r w:rsidR="003A058B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1E55A6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B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764381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3A058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avg</w:t>
      </w:r>
      <w:proofErr w:type="spellEnd"/>
    </w:p>
    <w:p w:rsidR="00A203DE" w:rsidRPr="00BA0280" w:rsidRDefault="00764381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3A058B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sum</w:t>
      </w:r>
    </w:p>
    <w:p w:rsidR="00A203DE" w:rsidRPr="00BA0280" w:rsidRDefault="00764381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5E291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max</w:t>
      </w:r>
    </w:p>
    <w:p w:rsidR="00A203DE" w:rsidRPr="00BA0280" w:rsidRDefault="00764381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5E2917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count</w:t>
      </w:r>
    </w:p>
    <w:p w:rsidR="00A203DE" w:rsidRPr="00BA028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29.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proofErr w:type="spellStart"/>
      <w:r w:rsidR="00EF3B4C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MySql</w:t>
      </w:r>
      <w:proofErr w:type="spellEnd"/>
      <w:r w:rsidR="00EF3B4C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中如果</w:t>
      </w:r>
      <w:r w:rsidR="00BB4F25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需要</w:t>
      </w:r>
      <w:r w:rsidR="00BB4F25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对结果进行重复行过滤，使用以下哪个关键字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</w:t>
      </w:r>
      <w:r w:rsidR="001E55A6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C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764381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B4F25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order</w:t>
      </w:r>
    </w:p>
    <w:p w:rsidR="00A203DE" w:rsidRPr="00BA0280" w:rsidRDefault="00764381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B4F25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repeat</w:t>
      </w:r>
    </w:p>
    <w:p w:rsidR="00A203DE" w:rsidRPr="00BA0280" w:rsidRDefault="00764381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B4F25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distinct</w:t>
      </w:r>
    </w:p>
    <w:p w:rsidR="00A203DE" w:rsidRPr="00BA0280" w:rsidRDefault="00764381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B4F25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where</w:t>
      </w:r>
    </w:p>
    <w:p w:rsidR="00A203DE" w:rsidRPr="00BA028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30.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proofErr w:type="spellStart"/>
      <w:r w:rsidR="00A109B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M</w:t>
      </w:r>
      <w:r w:rsidR="00A109B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ySql</w:t>
      </w:r>
      <w:proofErr w:type="spellEnd"/>
      <w:r w:rsidR="00A109B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1E55A6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A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109B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种</w:t>
      </w:r>
      <w:r w:rsidR="0064783A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结构</w:t>
      </w:r>
      <w:r w:rsidR="0064783A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</w:t>
      </w:r>
      <w:r w:rsidR="00A109B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数据库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A109B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关系型</w:t>
      </w:r>
    </w:p>
    <w:p w:rsidR="00A203DE" w:rsidRPr="00BA0280" w:rsidRDefault="00CD4E8E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A109B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对象</w:t>
      </w:r>
      <w:r w:rsidR="00A109B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型</w:t>
      </w:r>
    </w:p>
    <w:p w:rsidR="00A203DE" w:rsidRPr="00BA0280" w:rsidRDefault="00CD4E8E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71789A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网状</w:t>
      </w:r>
      <w:r w:rsidR="0071789A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型</w:t>
      </w:r>
    </w:p>
    <w:p w:rsidR="00A203DE" w:rsidRPr="00BA0280" w:rsidRDefault="00CD4E8E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C64EAE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紧凑型</w:t>
      </w:r>
    </w:p>
    <w:p w:rsidR="00A203DE" w:rsidRPr="00BA028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31.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911356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911356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ava中</w:t>
      </w:r>
      <w:r w:rsidR="00911356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main</w:t>
      </w:r>
      <w:r w:rsidR="00911356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函数写法正确的是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1E55A6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C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CD4E8E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A117FB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public void </w:t>
      </w:r>
      <w:proofErr w:type="gramStart"/>
      <w:r w:rsidR="00A117FB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main()</w:t>
      </w:r>
      <w:proofErr w:type="gramEnd"/>
    </w:p>
    <w:p w:rsidR="00A203DE" w:rsidRPr="00BA0280" w:rsidRDefault="00CD4E8E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6249E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public static void </w:t>
      </w:r>
      <w:proofErr w:type="gramStart"/>
      <w:r w:rsidR="00B6249E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main()</w:t>
      </w:r>
      <w:proofErr w:type="gramEnd"/>
    </w:p>
    <w:p w:rsidR="00A203DE" w:rsidRPr="00BA028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6249E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public static void </w:t>
      </w:r>
      <w:proofErr w:type="gramStart"/>
      <w:r w:rsidR="00B6249E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main(</w:t>
      </w:r>
      <w:proofErr w:type="gramEnd"/>
      <w:r w:rsidR="00B6249E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String[] </w:t>
      </w:r>
      <w:proofErr w:type="spellStart"/>
      <w:r w:rsidR="00B6249E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args</w:t>
      </w:r>
      <w:proofErr w:type="spellEnd"/>
      <w:r w:rsidR="00B6249E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)</w:t>
      </w:r>
    </w:p>
    <w:p w:rsidR="00A203DE" w:rsidRPr="00BA0280" w:rsidRDefault="00CD4E8E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6249E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public static void </w:t>
      </w:r>
      <w:proofErr w:type="gramStart"/>
      <w:r w:rsidR="00B6249E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main(</w:t>
      </w:r>
      <w:proofErr w:type="gramEnd"/>
      <w:r w:rsidR="00B6249E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String </w:t>
      </w:r>
      <w:proofErr w:type="spellStart"/>
      <w:r w:rsidR="00B6249E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args</w:t>
      </w:r>
      <w:proofErr w:type="spellEnd"/>
      <w:r w:rsidR="00B6249E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)</w:t>
      </w:r>
    </w:p>
    <w:p w:rsidR="00A203DE" w:rsidRPr="00BA0280" w:rsidRDefault="00B2671B" w:rsidP="00B2671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32.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B00B9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Java</w:t>
      </w:r>
      <w:r w:rsidR="00B00B9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代码</w:t>
      </w:r>
      <w:r w:rsidR="00B00B9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文件经过编译后的文件后缀名</w:t>
      </w:r>
      <w:r w:rsidR="00B00B9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="001E55A6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B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00B9D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.java</w:t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</w:t>
      </w:r>
      <w:proofErr w:type="gramStart"/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00B9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.class</w:t>
      </w:r>
      <w:proofErr w:type="gramEnd"/>
    </w:p>
    <w:p w:rsidR="00506ADC" w:rsidRDefault="00CD4E8E" w:rsidP="00B2671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  <w:sectPr w:rsidR="00506ADC" w:rsidSect="00506ADC">
          <w:footerReference w:type="first" r:id="rId13"/>
          <w:pgSz w:w="11906" w:h="16838"/>
          <w:pgMar w:top="1440" w:right="1800" w:bottom="1440" w:left="1800" w:header="851" w:footer="850" w:gutter="0"/>
          <w:pgNumType w:start="0"/>
          <w:cols w:space="425"/>
          <w:titlePg/>
          <w:docGrid w:type="lines" w:linePitch="312"/>
        </w:sect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00B9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.byte</w:t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</w:t>
      </w:r>
      <w:proofErr w:type="gramStart"/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.</w:t>
      </w:r>
      <w:r w:rsidR="00B2671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00B9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.</w:t>
      </w:r>
      <w:proofErr w:type="spellStart"/>
      <w:r w:rsidR="00B00B9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jvm</w:t>
      </w:r>
      <w:proofErr w:type="spellEnd"/>
      <w:proofErr w:type="gramEnd"/>
    </w:p>
    <w:p w:rsidR="00506ADC" w:rsidRDefault="001D59BF" w:rsidP="00506ADC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lastRenderedPageBreak/>
        <w:t>33.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1062B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Java</w:t>
      </w:r>
      <w:r w:rsidR="001062B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中</w:t>
      </w:r>
      <w:r w:rsidR="001062B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</w:t>
      </w:r>
      <w:r w:rsidR="001062B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单行</w:t>
      </w:r>
      <w:r w:rsidR="001062B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注释使用</w:t>
      </w:r>
      <w:r w:rsidR="001062B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以下</w:t>
      </w:r>
      <w:r w:rsidR="001062B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哪一个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206BB8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D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CD4E8E" w:rsidP="00506ADC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062B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&lt;</w:t>
      </w:r>
      <w:proofErr w:type="gramStart"/>
      <w:r w:rsidR="001062B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!—</w:t>
      </w:r>
      <w:proofErr w:type="gramEnd"/>
      <w:r w:rsidR="007C2F2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062B4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注释</w:t>
      </w:r>
      <w:r w:rsidR="001062B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内容</w:t>
      </w:r>
      <w:r w:rsidR="001062B4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 --</w:t>
      </w:r>
      <w:r w:rsidR="001062B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&gt;</w:t>
      </w:r>
    </w:p>
    <w:p w:rsidR="00A203DE" w:rsidRPr="00BA0280" w:rsidRDefault="00AF1578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062B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/*</w:t>
      </w:r>
      <w:proofErr w:type="gramStart"/>
      <w:r w:rsidR="001062B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*  </w:t>
      </w:r>
      <w:r w:rsidR="007C2F26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注释</w:t>
      </w:r>
      <w:r w:rsidR="007C2F2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内容</w:t>
      </w:r>
      <w:proofErr w:type="gramEnd"/>
      <w:r w:rsidR="001062B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 */</w:t>
      </w:r>
    </w:p>
    <w:p w:rsidR="00A203DE" w:rsidRPr="00BA0280" w:rsidRDefault="00AF1578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062B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/*</w:t>
      </w:r>
      <w:r w:rsidR="007C2F2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  </w:t>
      </w:r>
      <w:r w:rsidR="007C2F26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注释</w:t>
      </w:r>
      <w:r w:rsidR="007C2F2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内容</w:t>
      </w:r>
      <w:r w:rsidR="001062B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*/</w:t>
      </w:r>
    </w:p>
    <w:p w:rsidR="00A203DE" w:rsidRPr="00BA0280" w:rsidRDefault="00AF1578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062B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//</w:t>
      </w:r>
      <w:r w:rsidR="007C2F2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  </w:t>
      </w:r>
      <w:r w:rsidR="007C2F26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注释</w:t>
      </w:r>
      <w:r w:rsidR="007C2F2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内容</w:t>
      </w:r>
    </w:p>
    <w:p w:rsidR="00A203DE" w:rsidRPr="00BA0280" w:rsidRDefault="001D59BF" w:rsidP="001D59BF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34.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DC533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DC533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</w:t>
      </w:r>
      <w:r w:rsidR="00DC533D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中</w:t>
      </w:r>
      <w:r w:rsidR="00DC533D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声明创建包的关键字是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206BB8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C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CD4E8E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DC533D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import</w:t>
      </w:r>
    </w:p>
    <w:p w:rsidR="00A203DE" w:rsidRPr="00BA0280" w:rsidRDefault="00CD4E8E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60428E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class</w:t>
      </w:r>
    </w:p>
    <w:p w:rsidR="002B00C0" w:rsidRPr="00BA028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DC533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package</w:t>
      </w:r>
    </w:p>
    <w:p w:rsidR="00A203DE" w:rsidRPr="00BA0280" w:rsidRDefault="00CD4E8E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B70CC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public</w:t>
      </w:r>
    </w:p>
    <w:p w:rsidR="00A203DE" w:rsidRPr="00BA0280" w:rsidRDefault="001D59BF" w:rsidP="001D59BF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35.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703160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Java</w:t>
      </w:r>
      <w:r w:rsidR="00703160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中</w:t>
      </w:r>
      <w:r w:rsidR="00703160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的变量名必须符合</w:t>
      </w:r>
      <w:r w:rsidR="00703160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规范</w:t>
      </w:r>
      <w:r w:rsidR="00703160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，以下不符合规范的变量名是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206BB8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B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CD4E8E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73485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number3</w:t>
      </w:r>
    </w:p>
    <w:p w:rsidR="00A203DE" w:rsidRPr="00BA028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8E783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for</w:t>
      </w:r>
    </w:p>
    <w:p w:rsidR="00A203DE" w:rsidRPr="00BA0280" w:rsidRDefault="00CD4E8E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23E8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$</w:t>
      </w:r>
      <w:proofErr w:type="spellStart"/>
      <w:r w:rsidR="008E783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num</w:t>
      </w:r>
      <w:proofErr w:type="spellEnd"/>
    </w:p>
    <w:p w:rsidR="00A203DE" w:rsidRPr="00BA0280" w:rsidRDefault="00CD4E8E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8E783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sum_price</w:t>
      </w:r>
      <w:proofErr w:type="spellEnd"/>
    </w:p>
    <w:p w:rsidR="00A203DE" w:rsidRPr="00BA0280" w:rsidRDefault="001D59BF" w:rsidP="001D59BF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36.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39231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以下</w:t>
      </w:r>
      <w:r w:rsidR="0039231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能够正确创建</w:t>
      </w:r>
      <w:r w:rsidR="0039231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39231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ava中</w:t>
      </w:r>
      <w:r w:rsidR="0039231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存储5个</w:t>
      </w:r>
      <w:r w:rsidR="00921E3E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整数</w:t>
      </w:r>
      <w:r w:rsidR="0039231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数组</w:t>
      </w:r>
      <w:r w:rsidR="0039231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的</w:t>
      </w:r>
      <w:r w:rsidR="0039231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206BB8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C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1D59BF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A. </w:t>
      </w:r>
      <w:proofErr w:type="spellStart"/>
      <w:r w:rsidR="0039231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int</w:t>
      </w:r>
      <w:proofErr w:type="spellEnd"/>
      <w:r w:rsidR="0039231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</w:t>
      </w:r>
      <w:proofErr w:type="spellStart"/>
      <w:r w:rsidR="0039231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nums</w:t>
      </w:r>
      <w:proofErr w:type="spellEnd"/>
      <w:r w:rsidR="0039231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 </w:t>
      </w:r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= new </w:t>
      </w:r>
      <w:proofErr w:type="spellStart"/>
      <w:proofErr w:type="gramStart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int</w:t>
      </w:r>
      <w:proofErr w:type="spellEnd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[</w:t>
      </w:r>
      <w:proofErr w:type="gramEnd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5];</w:t>
      </w:r>
    </w:p>
    <w:p w:rsidR="00A203DE" w:rsidRPr="00BA0280" w:rsidRDefault="001D59BF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B. </w:t>
      </w:r>
      <w:proofErr w:type="spellStart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int</w:t>
      </w:r>
      <w:proofErr w:type="spellEnd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nums</w:t>
      </w:r>
      <w:proofErr w:type="spellEnd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= new </w:t>
      </w:r>
      <w:proofErr w:type="spellStart"/>
      <w:proofErr w:type="gramStart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int</w:t>
      </w:r>
      <w:proofErr w:type="spellEnd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(</w:t>
      </w:r>
      <w:proofErr w:type="gramEnd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5);</w:t>
      </w:r>
    </w:p>
    <w:p w:rsidR="00A203DE" w:rsidRPr="00BA0280" w:rsidRDefault="001D59BF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C. </w:t>
      </w:r>
      <w:proofErr w:type="spellStart"/>
      <w:proofErr w:type="gramStart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int</w:t>
      </w:r>
      <w:proofErr w:type="spellEnd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[</w:t>
      </w:r>
      <w:proofErr w:type="gramEnd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] </w:t>
      </w:r>
      <w:proofErr w:type="spellStart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nums</w:t>
      </w:r>
      <w:proofErr w:type="spellEnd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= new </w:t>
      </w:r>
      <w:proofErr w:type="spellStart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int</w:t>
      </w:r>
      <w:proofErr w:type="spellEnd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[5];</w:t>
      </w:r>
    </w:p>
    <w:p w:rsidR="00A203DE" w:rsidRPr="00BA0280" w:rsidRDefault="001D59BF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D. </w:t>
      </w:r>
      <w:proofErr w:type="spellStart"/>
      <w:proofErr w:type="gramStart"/>
      <w:r w:rsidR="0039231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int</w:t>
      </w:r>
      <w:proofErr w:type="spellEnd"/>
      <w:r w:rsidR="0039231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[</w:t>
      </w:r>
      <w:proofErr w:type="gramEnd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5</w:t>
      </w:r>
      <w:r w:rsidR="0039231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]</w:t>
      </w:r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nums</w:t>
      </w:r>
      <w:proofErr w:type="spellEnd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= new </w:t>
      </w:r>
      <w:proofErr w:type="spellStart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int</w:t>
      </w:r>
      <w:proofErr w:type="spellEnd"/>
      <w:r w:rsidR="0039231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[];</w:t>
      </w:r>
    </w:p>
    <w:p w:rsidR="00A203DE" w:rsidRPr="00BA0280" w:rsidRDefault="001D59BF" w:rsidP="001D59BF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37.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174A21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174A21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ava中，如果要实现循环</w:t>
      </w:r>
      <w:r w:rsidR="00174A21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10次</w:t>
      </w:r>
      <w:r w:rsidR="00174A21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，下列</w:t>
      </w:r>
      <w:r w:rsidR="00174A21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横线</w:t>
      </w:r>
      <w:r w:rsidR="00174A21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处</w:t>
      </w:r>
      <w:r w:rsidR="00174A21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应该</w:t>
      </w:r>
      <w:r w:rsidR="00174A21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填入的代码是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206BB8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B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174A21" w:rsidRPr="00BA0280" w:rsidRDefault="00174A21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proofErr w:type="gramStart"/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f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or(</w:t>
      </w:r>
      <w:proofErr w:type="spellStart"/>
      <w:proofErr w:type="gramEnd"/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int</w:t>
      </w:r>
      <w:proofErr w:type="spellEnd"/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</w:t>
      </w:r>
      <w:r w:rsidR="00E5300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i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= 0;_______;i++)</w:t>
      </w:r>
    </w:p>
    <w:p w:rsidR="00A203DE" w:rsidRPr="00BA0280" w:rsidRDefault="00CD4E8E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F26DD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i+=10</w:t>
      </w:r>
    </w:p>
    <w:p w:rsidR="00A203DE" w:rsidRPr="00BA028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F26DD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 &lt; 10</w:t>
      </w:r>
    </w:p>
    <w:p w:rsidR="00A203DE" w:rsidRPr="00BA0280" w:rsidRDefault="00CD4E8E" w:rsidP="001D59BF">
      <w:pPr>
        <w:widowControl/>
        <w:spacing w:line="276" w:lineRule="auto"/>
        <w:ind w:left="416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DC13D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 &gt; 10</w:t>
      </w:r>
    </w:p>
    <w:p w:rsidR="00A203DE" w:rsidRPr="00BA0280" w:rsidRDefault="00CD4E8E" w:rsidP="001D59BF">
      <w:pPr>
        <w:widowControl/>
        <w:spacing w:line="276" w:lineRule="auto"/>
        <w:ind w:firstLine="416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E6233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 &lt;= 10</w:t>
      </w:r>
    </w:p>
    <w:p w:rsidR="00A203DE" w:rsidRPr="00BA0280" w:rsidRDefault="001D59BF" w:rsidP="001D59BF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38.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proofErr w:type="gramStart"/>
      <w:r w:rsidR="00F9422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下列</w:t>
      </w:r>
      <w:r w:rsidR="00F9422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能够</w:t>
      </w:r>
      <w:proofErr w:type="gramEnd"/>
      <w:r w:rsidR="00F9422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在循环</w:t>
      </w:r>
      <w:r w:rsidR="00F9422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体</w:t>
      </w:r>
      <w:r w:rsidR="00F9422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中直接</w:t>
      </w:r>
      <w:r w:rsidR="00F9422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退出</w:t>
      </w:r>
      <w:r w:rsidR="00F9422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循环</w:t>
      </w:r>
      <w:r w:rsidR="000963CC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结构</w:t>
      </w:r>
      <w:r w:rsidR="00F9422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的关键字是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="00206BB8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B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1D59BF" w:rsidRPr="00BA0280" w:rsidRDefault="00CD4E8E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0963C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continue</w:t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 break</w:t>
      </w:r>
    </w:p>
    <w:p w:rsidR="00A203DE" w:rsidRPr="00BA0280" w:rsidRDefault="00CD4E8E" w:rsidP="001D59BF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A702A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exit</w:t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AB05B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1D59B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49656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error</w:t>
      </w:r>
    </w:p>
    <w:p w:rsidR="00A203DE" w:rsidRPr="00BA0280" w:rsidRDefault="00631AA0" w:rsidP="00631AA0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39.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45264C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以下</w:t>
      </w:r>
      <w:r w:rsidR="0045264C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属于java中循环</w:t>
      </w:r>
      <w:r w:rsidR="007A3F7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结构</w:t>
      </w:r>
      <w:r w:rsidR="0045264C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的关键字是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206BB8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D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CD4E8E" w:rsidP="00631AA0">
      <w:pPr>
        <w:widowControl/>
        <w:spacing w:line="276" w:lineRule="auto"/>
        <w:ind w:left="416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45264C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switch</w:t>
      </w:r>
    </w:p>
    <w:p w:rsidR="00A203DE" w:rsidRPr="00BA0280" w:rsidRDefault="00CD4E8E" w:rsidP="00631AA0">
      <w:pPr>
        <w:widowControl/>
        <w:spacing w:line="276" w:lineRule="auto"/>
        <w:ind w:left="416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0A402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public</w:t>
      </w:r>
    </w:p>
    <w:p w:rsidR="00A203DE" w:rsidRPr="00BA0280" w:rsidRDefault="00CD4E8E" w:rsidP="00631AA0">
      <w:pPr>
        <w:widowControl/>
        <w:spacing w:line="276" w:lineRule="auto"/>
        <w:ind w:left="416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0A402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continue </w:t>
      </w:r>
    </w:p>
    <w:p w:rsidR="00A203DE" w:rsidRPr="00BA028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0A402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for</w:t>
      </w:r>
    </w:p>
    <w:p w:rsidR="00A203DE" w:rsidRPr="00BA0280" w:rsidRDefault="00631AA0" w:rsidP="00631AA0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40.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4663A1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下列</w:t>
      </w:r>
      <w:r w:rsidR="004663A1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关于</w:t>
      </w:r>
      <w:r w:rsidR="004663A1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4663A1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ava中方法描述错误的是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206BB8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C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CD4E8E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4663A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方法可以</w:t>
      </w:r>
      <w:r w:rsidR="004663A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没有参数，也可以</w:t>
      </w:r>
      <w:r w:rsidR="004663A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有</w:t>
      </w:r>
      <w:r w:rsidR="004663A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参数</w:t>
      </w:r>
    </w:p>
    <w:p w:rsidR="00A203DE" w:rsidRPr="00BA0280" w:rsidRDefault="00CD4E8E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4663A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有</w:t>
      </w:r>
      <w:r w:rsidR="004663A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参数的方法调用的时候一定要传</w:t>
      </w:r>
      <w:r w:rsidR="004663A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值</w:t>
      </w:r>
    </w:p>
    <w:p w:rsidR="00A203DE" w:rsidRPr="00BA028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834C16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所有</w:t>
      </w:r>
      <w:r w:rsidR="00834C1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的方法都必须要有参数，否则无法通过编译</w:t>
      </w:r>
    </w:p>
    <w:p w:rsidR="00506ADC" w:rsidRDefault="00CD4E8E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  <w:sectPr w:rsidR="00506ADC" w:rsidSect="00506ADC">
          <w:footerReference w:type="first" r:id="rId14"/>
          <w:pgSz w:w="11906" w:h="16838"/>
          <w:pgMar w:top="1440" w:right="1800" w:bottom="1440" w:left="1800" w:header="851" w:footer="850" w:gutter="0"/>
          <w:pgNumType w:start="0"/>
          <w:cols w:space="425"/>
          <w:titlePg/>
          <w:docGrid w:type="lines" w:linePitch="312"/>
        </w:sect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834C16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有</w:t>
      </w:r>
      <w:r w:rsidR="00834C1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返回类型的方法，一定要在方法体</w:t>
      </w:r>
      <w:r w:rsidR="00D2558C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中</w:t>
      </w:r>
      <w:r w:rsidR="00834C1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使用return返回</w:t>
      </w:r>
      <w:r w:rsidR="00834C16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对应</w:t>
      </w:r>
      <w:r w:rsidR="00834C16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结果</w:t>
      </w:r>
    </w:p>
    <w:p w:rsidR="00506ADC" w:rsidRDefault="00631AA0" w:rsidP="00506ADC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lastRenderedPageBreak/>
        <w:t>41.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  <w:t>(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="001E55A6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A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9C533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是</w:t>
      </w:r>
      <w:r w:rsidR="009C533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java</w:t>
      </w:r>
      <w:r w:rsidR="009A030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开发</w:t>
      </w:r>
      <w:r w:rsidR="009A030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的核心</w:t>
      </w:r>
      <w:r w:rsidR="009A030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，</w:t>
      </w:r>
      <w:r w:rsidR="009A030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包含了</w:t>
      </w:r>
      <w:r w:rsidR="009A030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java的</w:t>
      </w:r>
      <w:r w:rsidR="009A030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运行环境和java工具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84240C" w:rsidRPr="00BA0280" w:rsidRDefault="00CD4E8E" w:rsidP="00506ADC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9A030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Jdk</w:t>
      </w:r>
      <w:proofErr w:type="spellEnd"/>
    </w:p>
    <w:p w:rsidR="00A203DE" w:rsidRPr="00BA0280" w:rsidRDefault="00CD4E8E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60496D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exe</w:t>
      </w:r>
    </w:p>
    <w:p w:rsidR="00A203DE" w:rsidRPr="00BA0280" w:rsidRDefault="00CD4E8E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19605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javac</w:t>
      </w:r>
      <w:proofErr w:type="spellEnd"/>
    </w:p>
    <w:p w:rsidR="00A203DE" w:rsidRPr="00BA0280" w:rsidRDefault="00CD4E8E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214B9A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cmd</w:t>
      </w:r>
      <w:proofErr w:type="spellEnd"/>
    </w:p>
    <w:p w:rsidR="00A203DE" w:rsidRPr="00BA0280" w:rsidRDefault="00631AA0" w:rsidP="00631AA0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42.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0F3CE6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0F3CE6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ava中</w:t>
      </w:r>
      <w:r w:rsidR="001E644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小数数据可以</w:t>
      </w:r>
      <w:r w:rsidR="001E644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使用下</w:t>
      </w:r>
      <w:r w:rsidR="000F3CE6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列哪</w:t>
      </w:r>
      <w:r w:rsidR="001E644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两</w:t>
      </w:r>
      <w:r w:rsidR="000F3CE6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种类型存储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1E55A6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BD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  <w:r w:rsidR="00F242F7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【选两项】</w:t>
      </w:r>
    </w:p>
    <w:p w:rsidR="00A203DE" w:rsidRPr="00BA0280" w:rsidRDefault="00CD4E8E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E644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String</w:t>
      </w:r>
    </w:p>
    <w:p w:rsidR="00A203DE" w:rsidRPr="00BA028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E644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float</w:t>
      </w:r>
    </w:p>
    <w:p w:rsidR="00A203DE" w:rsidRPr="00BA0280" w:rsidRDefault="00CD4E8E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1E644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int</w:t>
      </w:r>
      <w:proofErr w:type="spellEnd"/>
    </w:p>
    <w:p w:rsidR="00A203DE" w:rsidRPr="00BA028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E644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double</w:t>
      </w:r>
    </w:p>
    <w:p w:rsidR="00A203DE" w:rsidRPr="00BA0280" w:rsidRDefault="00631AA0" w:rsidP="00631AA0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43.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FA14AA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Java</w:t>
      </w:r>
      <w:r w:rsidR="00FA14AA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中</w:t>
      </w:r>
      <w:r w:rsidR="00FA14AA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，下列</w:t>
      </w:r>
      <w:r w:rsidR="00FA14AA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正确使用</w:t>
      </w:r>
      <w:r w:rsidR="00FA14AA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字符型变量存储性别</w:t>
      </w:r>
      <w:r w:rsidR="00FA14AA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的</w:t>
      </w:r>
      <w:r w:rsidR="00FA14AA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1E55A6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B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CD4E8E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FA14AA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 xml:space="preserve">char sex = </w:t>
      </w:r>
      <w:r w:rsidR="003A65B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"</w:t>
      </w:r>
      <w:r w:rsidR="003A65BC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男</w:t>
      </w:r>
      <w:r w:rsidR="003A65B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"</w:t>
      </w:r>
      <w:r w:rsidR="00FA14AA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;</w:t>
      </w:r>
    </w:p>
    <w:p w:rsidR="00A203DE" w:rsidRPr="00BA0280" w:rsidRDefault="00CD4E8E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3A65B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char sex = '</w:t>
      </w:r>
      <w:r w:rsidR="003A65BC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男</w:t>
      </w:r>
      <w:r w:rsidR="003A65B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';</w:t>
      </w:r>
    </w:p>
    <w:p w:rsidR="00A203DE" w:rsidRPr="00BA0280" w:rsidRDefault="00CD4E8E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3A65B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char sex = </w:t>
      </w:r>
      <w:r w:rsidR="003A65BC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男;</w:t>
      </w:r>
    </w:p>
    <w:p w:rsidR="00A203DE" w:rsidRPr="00BA0280" w:rsidRDefault="00CD4E8E" w:rsidP="00631AA0">
      <w:pPr>
        <w:widowControl/>
        <w:spacing w:line="276" w:lineRule="auto"/>
        <w:ind w:left="7" w:firstLine="413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gramStart"/>
      <w:r w:rsidR="003A65B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char[</w:t>
      </w:r>
      <w:proofErr w:type="gramEnd"/>
      <w:r w:rsidR="003A65B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] sex = new char[</w:t>
      </w:r>
      <w:r w:rsidR="003A65BC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男</w:t>
      </w:r>
      <w:r w:rsidR="003A65BC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];</w:t>
      </w:r>
    </w:p>
    <w:p w:rsidR="00A203DE" w:rsidRPr="00BA0280" w:rsidRDefault="00631AA0" w:rsidP="00631AA0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44.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proofErr w:type="gramStart"/>
      <w:r w:rsidR="00263735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下列</w:t>
      </w:r>
      <w:r w:rsidR="00263735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能够</w:t>
      </w:r>
      <w:proofErr w:type="gramEnd"/>
      <w:r w:rsidR="00263735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实现</w:t>
      </w:r>
      <w:r w:rsidR="00263735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263735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ava和数据库连接的接口是</w:t>
      </w:r>
      <w:r w:rsidR="0065059B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65059B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</w:t>
      </w:r>
      <w:r w:rsidR="001E55A6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C</w:t>
      </w:r>
      <w:r w:rsidR="0065059B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</w:t>
      </w:r>
      <w:r w:rsidR="0065059B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3C2E0C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7B188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PreparedStatement</w:t>
      </w:r>
      <w:proofErr w:type="spellEnd"/>
    </w:p>
    <w:p w:rsidR="00A203DE" w:rsidRPr="00BA0280" w:rsidRDefault="003C2E0C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7B1885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Statement</w:t>
      </w:r>
    </w:p>
    <w:p w:rsidR="00A203DE" w:rsidRPr="00BA0280" w:rsidRDefault="003C2E0C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19682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Connection</w:t>
      </w:r>
    </w:p>
    <w:p w:rsidR="00A203DE" w:rsidRPr="00BA0280" w:rsidRDefault="003C2E0C" w:rsidP="00631AA0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631AA0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6C72F9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ResultSet</w:t>
      </w:r>
      <w:proofErr w:type="spellEnd"/>
    </w:p>
    <w:p w:rsidR="00A203DE" w:rsidRPr="00BA0280" w:rsidRDefault="0065059B" w:rsidP="0065059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45.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E45FF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E45FF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ava中实现继承的关键字是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1E55A6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A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E45FF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extends</w:t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E45FF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class</w:t>
      </w:r>
    </w:p>
    <w:p w:rsidR="00A203DE" w:rsidRPr="00BA028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604F08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abstract</w:t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="00506ADC">
        <w:rPr>
          <w:rFonts w:asciiTheme="minorEastAsia" w:eastAsiaTheme="minorEastAsia" w:hAnsiTheme="minorEastAsia" w:cs="宋体"/>
          <w:color w:val="0D0D0D" w:themeColor="text1" w:themeTint="F2"/>
          <w:szCs w:val="21"/>
        </w:rPr>
        <w:tab/>
      </w: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604F08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interface</w:t>
      </w:r>
    </w:p>
    <w:p w:rsidR="00A203DE" w:rsidRPr="00BA0280" w:rsidRDefault="0065059B" w:rsidP="0065059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46.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94219F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Java</w:t>
      </w:r>
      <w:r w:rsidR="0094219F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中</w:t>
      </w:r>
      <w:r w:rsidR="0094219F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集合类所在的包名是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914744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D</w:t>
      </w:r>
      <w:bookmarkStart w:id="0" w:name="_GoBack"/>
      <w:bookmarkEnd w:id="0"/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94219F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java.list</w:t>
      </w:r>
      <w:proofErr w:type="spellEnd"/>
    </w:p>
    <w:p w:rsidR="00A203DE" w:rsidRPr="00BA028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94219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java.sql</w:t>
      </w:r>
      <w:proofErr w:type="spellEnd"/>
    </w:p>
    <w:p w:rsidR="00A203DE" w:rsidRPr="00BA028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94219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java.text</w:t>
      </w:r>
      <w:proofErr w:type="spellEnd"/>
    </w:p>
    <w:p w:rsidR="00A203DE" w:rsidRPr="00BA0280" w:rsidRDefault="003C2E0C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94219F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java.util</w:t>
      </w:r>
      <w:proofErr w:type="spellEnd"/>
    </w:p>
    <w:p w:rsidR="00A203DE" w:rsidRPr="00BA0280" w:rsidRDefault="0065059B" w:rsidP="0065059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47.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DD62D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Java</w:t>
      </w:r>
      <w:r w:rsidR="00DD62D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中</w:t>
      </w:r>
      <w:r w:rsidR="00DD62D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窗体控件</w:t>
      </w:r>
      <w:r w:rsidR="00DD62D9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所</w:t>
      </w:r>
      <w:r w:rsidR="00DD62D9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在的包名是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1E55A6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C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662341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java.util</w:t>
      </w:r>
      <w:proofErr w:type="spellEnd"/>
    </w:p>
    <w:p w:rsidR="00A203DE" w:rsidRPr="00BA028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66234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java.text</w:t>
      </w:r>
      <w:proofErr w:type="spellEnd"/>
    </w:p>
    <w:p w:rsidR="00A203DE" w:rsidRPr="00BA0280" w:rsidRDefault="003C2E0C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66234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javax.swing</w:t>
      </w:r>
      <w:proofErr w:type="spellEnd"/>
    </w:p>
    <w:p w:rsidR="00A203DE" w:rsidRPr="00BA028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662341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java.sql</w:t>
      </w:r>
      <w:proofErr w:type="spellEnd"/>
    </w:p>
    <w:p w:rsidR="00A203DE" w:rsidRPr="00BA0280" w:rsidRDefault="0065059B" w:rsidP="0065059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48.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030933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关于J</w:t>
      </w:r>
      <w:r w:rsidR="00030933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ava中的集合描述错误的是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1E55A6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C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A.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03093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集合主要</w:t>
      </w:r>
      <w:r w:rsidR="0003093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用于存储不确定</w:t>
      </w:r>
      <w:r w:rsidR="0003093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数量</w:t>
      </w:r>
      <w:r w:rsidR="002834F8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的</w:t>
      </w:r>
      <w:r w:rsidR="00C56F6A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多个</w:t>
      </w:r>
      <w:r w:rsidR="0003093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数据时</w:t>
      </w:r>
      <w:r w:rsidR="0003093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使用</w:t>
      </w:r>
    </w:p>
    <w:p w:rsidR="00A203DE" w:rsidRPr="00BA028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B.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6348F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java集合主要由</w:t>
      </w:r>
      <w:r w:rsidR="006348F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</w:t>
      </w:r>
      <w:r w:rsidR="006348F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ollection和</w:t>
      </w:r>
      <w:r w:rsidR="006348F3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M</w:t>
      </w:r>
      <w:r w:rsidR="006348F3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ap接口派生</w:t>
      </w:r>
    </w:p>
    <w:p w:rsidR="00A203DE" w:rsidRPr="00BA0280" w:rsidRDefault="003C2E0C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C.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2834F8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ArrayList</w:t>
      </w:r>
      <w:proofErr w:type="spellEnd"/>
      <w:r w:rsidR="002834F8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在</w:t>
      </w:r>
      <w:r w:rsidR="002834F8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插入和删除效率上比</w:t>
      </w:r>
      <w:proofErr w:type="spellStart"/>
      <w:r w:rsidR="002834F8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L</w:t>
      </w:r>
      <w:r w:rsidR="002834F8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inkedList</w:t>
      </w:r>
      <w:proofErr w:type="spellEnd"/>
      <w:r w:rsidR="002834F8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高</w:t>
      </w:r>
    </w:p>
    <w:p w:rsidR="00506ADC" w:rsidRDefault="003C2E0C" w:rsidP="00506ADC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D.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A34C88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Map是键</w:t>
      </w:r>
      <w:r w:rsidR="00A34C88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、</w:t>
      </w:r>
      <w:r w:rsidR="00A34C88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值</w:t>
      </w:r>
      <w:r w:rsidR="00A34C88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对</w:t>
      </w:r>
      <w:r w:rsidR="00A34C88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形式存储数据的集合</w:t>
      </w:r>
    </w:p>
    <w:p w:rsidR="00506ADC" w:rsidRDefault="0065059B" w:rsidP="00506ADC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sectPr w:rsidR="00506ADC" w:rsidSect="00506ADC">
          <w:footerReference w:type="first" r:id="rId15"/>
          <w:pgSz w:w="11906" w:h="16838"/>
          <w:pgMar w:top="1440" w:right="1800" w:bottom="1440" w:left="1800" w:header="851" w:footer="850" w:gutter="0"/>
          <w:pgNumType w:start="0"/>
          <w:cols w:space="425"/>
          <w:titlePg/>
          <w:docGrid w:type="lines" w:linePitch="312"/>
        </w:sectPr>
      </w:pP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49.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ab/>
      </w:r>
      <w:r w:rsidR="00661D57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关于</w:t>
      </w:r>
      <w:proofErr w:type="spellStart"/>
      <w:r w:rsidR="00661D57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P</w:t>
      </w:r>
      <w:r w:rsidR="00661D57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reparedStatement</w:t>
      </w:r>
      <w:proofErr w:type="spellEnd"/>
      <w:r w:rsidR="00661D57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和</w:t>
      </w:r>
      <w:r w:rsidR="00661D57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S</w:t>
      </w:r>
      <w:r w:rsidR="00661D57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tatement接口描述</w:t>
      </w:r>
      <w:r w:rsidR="00661D57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不正确</w:t>
      </w:r>
      <w:r w:rsidR="00661D57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的是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</w:t>
      </w:r>
      <w:r w:rsidR="001E55A6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D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</w:t>
      </w:r>
      <w:r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</w:t>
      </w:r>
    </w:p>
    <w:p w:rsidR="00A203DE" w:rsidRPr="00BA028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lastRenderedPageBreak/>
        <w:t>A.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661D5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PreparedStatement</w:t>
      </w:r>
      <w:proofErr w:type="spellEnd"/>
      <w:r w:rsidR="00661D5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是</w:t>
      </w:r>
      <w:r w:rsidR="00661D57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S</w:t>
      </w:r>
      <w:r w:rsidR="00661D5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tatement的子接口</w:t>
      </w:r>
    </w:p>
    <w:p w:rsidR="00A203DE" w:rsidRPr="00BA028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661D57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它们</w:t>
      </w:r>
      <w:r w:rsidR="00661D5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都可以用来执行</w:t>
      </w:r>
      <w:r w:rsidR="00661D57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SQL语句</w:t>
      </w:r>
    </w:p>
    <w:p w:rsidR="00A203DE" w:rsidRPr="00BA028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661D5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PreparedStatement</w:t>
      </w:r>
      <w:proofErr w:type="spellEnd"/>
      <w:r w:rsidR="00661D57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比S</w:t>
      </w:r>
      <w:r w:rsidR="00661D5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tatement更安全，可以防止</w:t>
      </w:r>
      <w:r w:rsidR="00661D57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SQL注入</w:t>
      </w:r>
    </w:p>
    <w:p w:rsidR="00A203DE" w:rsidRPr="00BA0280" w:rsidRDefault="003C2E0C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proofErr w:type="spellStart"/>
      <w:r w:rsidR="00661D5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PreparedStatement</w:t>
      </w:r>
      <w:proofErr w:type="spellEnd"/>
      <w:r w:rsidR="00661D5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效率上不如</w:t>
      </w:r>
      <w:r w:rsidR="00661D57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S</w:t>
      </w:r>
      <w:r w:rsidR="00661D57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tatement</w:t>
      </w:r>
    </w:p>
    <w:p w:rsidR="00A203DE" w:rsidRPr="00BA0280" w:rsidRDefault="0065059B" w:rsidP="0065059B">
      <w:pPr>
        <w:widowControl/>
        <w:spacing w:line="276" w:lineRule="auto"/>
        <w:jc w:val="left"/>
        <w:rPr>
          <w:rFonts w:asciiTheme="minorEastAsia" w:eastAsiaTheme="minorEastAsia" w:hAnsiTheme="minorEastAsia" w:cs="微软雅黑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50.</w:t>
      </w:r>
      <w:r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ab/>
      </w:r>
      <w:r w:rsidR="002F5431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J</w:t>
      </w:r>
      <w:r w:rsidR="002F5431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ava中的多态主要体现在以下哪</w:t>
      </w:r>
      <w:r w:rsidR="002F5431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两点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(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</w:t>
      </w:r>
      <w:r w:rsidR="00206BB8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AC</w:t>
      </w:r>
      <w:r w:rsidR="00264DA4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 xml:space="preserve">    </w:t>
      </w:r>
      <w:r w:rsidR="00264DA4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)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。【选</w:t>
      </w:r>
      <w:r w:rsidR="002F5431" w:rsidRPr="00BA0280">
        <w:rPr>
          <w:rFonts w:asciiTheme="minorEastAsia" w:eastAsiaTheme="minorEastAsia" w:hAnsiTheme="minorEastAsia" w:cs="微软雅黑" w:hint="eastAsia"/>
          <w:color w:val="0D0D0D" w:themeColor="text1" w:themeTint="F2"/>
          <w:szCs w:val="21"/>
        </w:rPr>
        <w:t>二</w:t>
      </w:r>
      <w:r w:rsidR="00A203DE" w:rsidRPr="00BA0280">
        <w:rPr>
          <w:rFonts w:asciiTheme="minorEastAsia" w:eastAsiaTheme="minorEastAsia" w:hAnsiTheme="minorEastAsia" w:cs="微软雅黑"/>
          <w:color w:val="0D0D0D" w:themeColor="text1" w:themeTint="F2"/>
          <w:szCs w:val="21"/>
        </w:rPr>
        <w:t>项】</w:t>
      </w:r>
    </w:p>
    <w:p w:rsidR="00A203DE" w:rsidRPr="00BA0280" w:rsidRDefault="003C2E0C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A.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D24014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方法</w:t>
      </w:r>
      <w:r w:rsidR="00D2401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重载</w:t>
      </w:r>
    </w:p>
    <w:p w:rsidR="00A203DE" w:rsidRPr="00BA028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B.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D24014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继承</w:t>
      </w:r>
    </w:p>
    <w:p w:rsidR="00A203DE" w:rsidRPr="00BA0280" w:rsidRDefault="003C2E0C" w:rsidP="00120441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C.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D24014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方法</w:t>
      </w:r>
      <w:r w:rsidR="00D2401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重写</w:t>
      </w:r>
    </w:p>
    <w:p w:rsidR="00D574D7" w:rsidRPr="00BA0280" w:rsidRDefault="003C2E0C" w:rsidP="0065059B">
      <w:pPr>
        <w:widowControl/>
        <w:spacing w:line="276" w:lineRule="auto"/>
        <w:ind w:firstLine="420"/>
        <w:jc w:val="left"/>
        <w:rPr>
          <w:rFonts w:asciiTheme="minorEastAsia" w:eastAsiaTheme="minorEastAsia" w:hAnsiTheme="minorEastAsia" w:cs="宋体"/>
          <w:color w:val="0D0D0D" w:themeColor="text1" w:themeTint="F2"/>
          <w:szCs w:val="21"/>
        </w:rPr>
      </w:pPr>
      <w:r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D.</w:t>
      </w:r>
      <w:r w:rsidR="0065059B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 xml:space="preserve"> </w:t>
      </w:r>
      <w:r w:rsidR="00D24014" w:rsidRPr="00BA0280">
        <w:rPr>
          <w:rFonts w:asciiTheme="minorEastAsia" w:eastAsiaTheme="minorEastAsia" w:hAnsiTheme="minorEastAsia" w:cs="宋体" w:hint="eastAsia"/>
          <w:color w:val="0D0D0D" w:themeColor="text1" w:themeTint="F2"/>
          <w:szCs w:val="21"/>
        </w:rPr>
        <w:t>面向</w:t>
      </w:r>
      <w:r w:rsidR="00D24014" w:rsidRPr="00BA0280">
        <w:rPr>
          <w:rFonts w:asciiTheme="minorEastAsia" w:eastAsiaTheme="minorEastAsia" w:hAnsiTheme="minorEastAsia" w:cs="宋体"/>
          <w:color w:val="0D0D0D" w:themeColor="text1" w:themeTint="F2"/>
          <w:szCs w:val="21"/>
        </w:rPr>
        <w:t>对象</w:t>
      </w:r>
    </w:p>
    <w:sectPr w:rsidR="00D574D7" w:rsidRPr="00BA0280" w:rsidSect="00506ADC">
      <w:footerReference w:type="first" r:id="rId16"/>
      <w:pgSz w:w="11906" w:h="16838"/>
      <w:pgMar w:top="1440" w:right="1800" w:bottom="1440" w:left="1800" w:header="851" w:footer="85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FA4" w:rsidRDefault="008A2FA4">
      <w:r>
        <w:separator/>
      </w:r>
    </w:p>
  </w:endnote>
  <w:endnote w:type="continuationSeparator" w:id="0">
    <w:p w:rsidR="008A2FA4" w:rsidRDefault="008A2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5D1" w:rsidRPr="00DB15D1" w:rsidRDefault="00DB15D1" w:rsidP="00DB15D1">
    <w:pPr>
      <w:pStyle w:val="a4"/>
      <w:jc w:val="center"/>
      <w:rPr>
        <w:sz w:val="21"/>
        <w:szCs w:val="21"/>
      </w:rPr>
    </w:pPr>
    <w:r>
      <w:rPr>
        <w:rFonts w:ascii="宋体" w:hAnsi="宋体" w:hint="eastAsia"/>
        <w:lang w:val="zh-CN"/>
      </w:rPr>
      <w:t>第1</w:t>
    </w:r>
    <w:r>
      <w:rPr>
        <w:rFonts w:ascii="宋体" w:hAnsi="宋体" w:hint="eastAsia"/>
      </w:rPr>
      <w:t>页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 xml:space="preserve"> 共</w:t>
    </w:r>
    <w:r>
      <w:rPr>
        <w:rFonts w:ascii="宋体" w:hAnsi="宋体" w:hint="eastAsia"/>
      </w:rPr>
      <w:t>7页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40C" w:rsidRPr="00DB15D1" w:rsidRDefault="00DB15D1" w:rsidP="00DB15D1">
    <w:pPr>
      <w:pStyle w:val="a4"/>
      <w:jc w:val="center"/>
      <w:rPr>
        <w:sz w:val="21"/>
        <w:szCs w:val="21"/>
      </w:rPr>
    </w:pPr>
    <w:r>
      <w:rPr>
        <w:rFonts w:ascii="宋体" w:hAnsi="宋体" w:hint="eastAsia"/>
        <w:lang w:val="zh-CN"/>
      </w:rPr>
      <w:t>第1</w:t>
    </w:r>
    <w:r>
      <w:rPr>
        <w:rFonts w:ascii="宋体" w:hAnsi="宋体" w:hint="eastAsia"/>
      </w:rPr>
      <w:t>页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 xml:space="preserve"> 共</w:t>
    </w:r>
    <w:r>
      <w:rPr>
        <w:rFonts w:ascii="宋体" w:hAnsi="宋体" w:hint="eastAsia"/>
      </w:rPr>
      <w:t>7页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5D1" w:rsidRPr="00DB15D1" w:rsidRDefault="00DB15D1" w:rsidP="00DB15D1">
    <w:pPr>
      <w:pStyle w:val="a4"/>
      <w:jc w:val="center"/>
      <w:rPr>
        <w:sz w:val="21"/>
        <w:szCs w:val="21"/>
      </w:rPr>
    </w:pPr>
    <w:r>
      <w:rPr>
        <w:rFonts w:ascii="宋体" w:hAnsi="宋体" w:hint="eastAsia"/>
        <w:lang w:val="zh-CN"/>
      </w:rPr>
      <w:t>第</w:t>
    </w:r>
    <w:r>
      <w:rPr>
        <w:rFonts w:ascii="宋体" w:hAnsi="宋体"/>
        <w:lang w:val="zh-CN"/>
      </w:rPr>
      <w:t>2</w:t>
    </w:r>
    <w:r>
      <w:rPr>
        <w:rFonts w:ascii="宋体" w:hAnsi="宋体" w:hint="eastAsia"/>
      </w:rPr>
      <w:t>页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 xml:space="preserve"> 共</w:t>
    </w:r>
    <w:r>
      <w:rPr>
        <w:rFonts w:ascii="宋体" w:hAnsi="宋体" w:hint="eastAsia"/>
      </w:rPr>
      <w:t>7页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5D1" w:rsidRPr="00DB15D1" w:rsidRDefault="00DB15D1" w:rsidP="00DB15D1">
    <w:pPr>
      <w:pStyle w:val="a4"/>
      <w:jc w:val="center"/>
      <w:rPr>
        <w:sz w:val="21"/>
        <w:szCs w:val="21"/>
      </w:rPr>
    </w:pPr>
    <w:r>
      <w:rPr>
        <w:rFonts w:ascii="宋体" w:hAnsi="宋体" w:hint="eastAsia"/>
        <w:lang w:val="zh-CN"/>
      </w:rPr>
      <w:t>第</w:t>
    </w:r>
    <w:r>
      <w:rPr>
        <w:rFonts w:ascii="宋体" w:hAnsi="宋体"/>
        <w:lang w:val="zh-CN"/>
      </w:rPr>
      <w:t>3</w:t>
    </w:r>
    <w:r>
      <w:rPr>
        <w:rFonts w:ascii="宋体" w:hAnsi="宋体" w:hint="eastAsia"/>
      </w:rPr>
      <w:t>页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 xml:space="preserve"> 共</w:t>
    </w:r>
    <w:r>
      <w:rPr>
        <w:rFonts w:ascii="宋体" w:hAnsi="宋体" w:hint="eastAsia"/>
      </w:rPr>
      <w:t>7页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5D1" w:rsidRPr="00DB15D1" w:rsidRDefault="00DB15D1" w:rsidP="00DB15D1">
    <w:pPr>
      <w:pStyle w:val="a4"/>
      <w:jc w:val="center"/>
      <w:rPr>
        <w:sz w:val="21"/>
        <w:szCs w:val="21"/>
      </w:rPr>
    </w:pPr>
    <w:r>
      <w:rPr>
        <w:rFonts w:ascii="宋体" w:hAnsi="宋体" w:hint="eastAsia"/>
        <w:lang w:val="zh-CN"/>
      </w:rPr>
      <w:t>第</w:t>
    </w:r>
    <w:r w:rsidR="009E6E23">
      <w:rPr>
        <w:rFonts w:ascii="宋体" w:hAnsi="宋体"/>
        <w:lang w:val="zh-CN"/>
      </w:rPr>
      <w:t>4</w:t>
    </w:r>
    <w:r>
      <w:rPr>
        <w:rFonts w:ascii="宋体" w:hAnsi="宋体" w:hint="eastAsia"/>
      </w:rPr>
      <w:t>页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 xml:space="preserve"> 共</w:t>
    </w:r>
    <w:r>
      <w:rPr>
        <w:rFonts w:ascii="宋体" w:hAnsi="宋体" w:hint="eastAsia"/>
      </w:rPr>
      <w:t>7页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E23" w:rsidRPr="00DB15D1" w:rsidRDefault="009E6E23" w:rsidP="00DB15D1">
    <w:pPr>
      <w:pStyle w:val="a4"/>
      <w:jc w:val="center"/>
      <w:rPr>
        <w:sz w:val="21"/>
        <w:szCs w:val="21"/>
      </w:rPr>
    </w:pPr>
    <w:r>
      <w:rPr>
        <w:rFonts w:ascii="宋体" w:hAnsi="宋体" w:hint="eastAsia"/>
        <w:lang w:val="zh-CN"/>
      </w:rPr>
      <w:t>第</w:t>
    </w:r>
    <w:r>
      <w:rPr>
        <w:rFonts w:ascii="宋体" w:hAnsi="宋体"/>
        <w:lang w:val="zh-CN"/>
      </w:rPr>
      <w:t>5</w:t>
    </w:r>
    <w:r>
      <w:rPr>
        <w:rFonts w:ascii="宋体" w:hAnsi="宋体" w:hint="eastAsia"/>
      </w:rPr>
      <w:t>页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 xml:space="preserve"> 共</w:t>
    </w:r>
    <w:r>
      <w:rPr>
        <w:rFonts w:ascii="宋体" w:hAnsi="宋体" w:hint="eastAsia"/>
      </w:rPr>
      <w:t>7页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E23" w:rsidRPr="00DB15D1" w:rsidRDefault="009E6E23" w:rsidP="00DB15D1">
    <w:pPr>
      <w:pStyle w:val="a4"/>
      <w:jc w:val="center"/>
      <w:rPr>
        <w:sz w:val="21"/>
        <w:szCs w:val="21"/>
      </w:rPr>
    </w:pPr>
    <w:r>
      <w:rPr>
        <w:rFonts w:ascii="宋体" w:hAnsi="宋体" w:hint="eastAsia"/>
        <w:lang w:val="zh-CN"/>
      </w:rPr>
      <w:t>第</w:t>
    </w:r>
    <w:r>
      <w:rPr>
        <w:rFonts w:ascii="宋体" w:hAnsi="宋体"/>
        <w:lang w:val="zh-CN"/>
      </w:rPr>
      <w:t>6</w:t>
    </w:r>
    <w:r>
      <w:rPr>
        <w:rFonts w:ascii="宋体" w:hAnsi="宋体" w:hint="eastAsia"/>
      </w:rPr>
      <w:t>页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 xml:space="preserve"> 共</w:t>
    </w:r>
    <w:r>
      <w:rPr>
        <w:rFonts w:ascii="宋体" w:hAnsi="宋体" w:hint="eastAsia"/>
      </w:rPr>
      <w:t>7页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E23" w:rsidRPr="00DB15D1" w:rsidRDefault="009E6E23" w:rsidP="00DB15D1">
    <w:pPr>
      <w:pStyle w:val="a4"/>
      <w:jc w:val="center"/>
      <w:rPr>
        <w:sz w:val="21"/>
        <w:szCs w:val="21"/>
      </w:rPr>
    </w:pPr>
    <w:r>
      <w:rPr>
        <w:rFonts w:ascii="宋体" w:hAnsi="宋体" w:hint="eastAsia"/>
        <w:lang w:val="zh-CN"/>
      </w:rPr>
      <w:t>第</w:t>
    </w:r>
    <w:r>
      <w:rPr>
        <w:rFonts w:ascii="宋体" w:hAnsi="宋体"/>
        <w:lang w:val="zh-CN"/>
      </w:rPr>
      <w:t>7</w:t>
    </w:r>
    <w:r>
      <w:rPr>
        <w:rFonts w:ascii="宋体" w:hAnsi="宋体" w:hint="eastAsia"/>
      </w:rPr>
      <w:t>页</w:t>
    </w:r>
    <w:r>
      <w:rPr>
        <w:rFonts w:ascii="宋体" w:hAnsi="宋体"/>
        <w:lang w:val="zh-CN"/>
      </w:rPr>
      <w:t xml:space="preserve"> </w:t>
    </w:r>
    <w:r>
      <w:rPr>
        <w:rFonts w:ascii="宋体" w:hAnsi="宋体" w:hint="eastAsia"/>
        <w:lang w:val="zh-CN"/>
      </w:rPr>
      <w:t xml:space="preserve"> 共</w:t>
    </w:r>
    <w:r>
      <w:rPr>
        <w:rFonts w:ascii="宋体" w:hAnsi="宋体" w:hint="eastAsia"/>
      </w:rPr>
      <w:t>7页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FA4" w:rsidRDefault="008A2FA4">
      <w:r>
        <w:separator/>
      </w:r>
    </w:p>
  </w:footnote>
  <w:footnote w:type="continuationSeparator" w:id="0">
    <w:p w:rsidR="008A2FA4" w:rsidRDefault="008A2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multilevel"/>
    <w:tmpl w:val="0000000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  <w:b/>
        <w:i w:val="0"/>
        <w:sz w:val="24"/>
        <w:szCs w:val="24"/>
      </w:rPr>
    </w:lvl>
    <w:lvl w:ilvl="2">
      <w:start w:val="1"/>
      <w:numFmt w:val="upperLetter"/>
      <w:lvlText w:val="%3.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4">
      <w:start w:val="1"/>
      <w:numFmt w:val="upperLetter"/>
      <w:lvlText w:val="%5、"/>
      <w:lvlJc w:val="left"/>
      <w:pPr>
        <w:tabs>
          <w:tab w:val="left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0000000C"/>
    <w:multiLevelType w:val="multilevel"/>
    <w:tmpl w:val="000000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D"/>
    <w:multiLevelType w:val="multilevel"/>
    <w:tmpl w:val="0000000D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00000E"/>
    <w:multiLevelType w:val="multilevel"/>
    <w:tmpl w:val="0000000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0000011"/>
    <w:multiLevelType w:val="multilevel"/>
    <w:tmpl w:val="0000001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0000012"/>
    <w:multiLevelType w:val="multilevel"/>
    <w:tmpl w:val="000000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0000013"/>
    <w:multiLevelType w:val="multilevel"/>
    <w:tmpl w:val="51B63F8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0000015"/>
    <w:multiLevelType w:val="multilevel"/>
    <w:tmpl w:val="00000015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0000016"/>
    <w:multiLevelType w:val="multilevel"/>
    <w:tmpl w:val="000000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0000017"/>
    <w:multiLevelType w:val="multilevel"/>
    <w:tmpl w:val="00000017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00000018"/>
    <w:multiLevelType w:val="multilevel"/>
    <w:tmpl w:val="0000001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0000001A"/>
    <w:multiLevelType w:val="multilevel"/>
    <w:tmpl w:val="000000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0000001B"/>
    <w:multiLevelType w:val="multilevel"/>
    <w:tmpl w:val="0000001B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0000001C"/>
    <w:multiLevelType w:val="multilevel"/>
    <w:tmpl w:val="000000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0000001D"/>
    <w:multiLevelType w:val="multilevel"/>
    <w:tmpl w:val="0000001D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0000001E"/>
    <w:multiLevelType w:val="multilevel"/>
    <w:tmpl w:val="0000001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0000001F"/>
    <w:multiLevelType w:val="multilevel"/>
    <w:tmpl w:val="0000001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00000020"/>
    <w:multiLevelType w:val="multilevel"/>
    <w:tmpl w:val="000000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00000022"/>
    <w:multiLevelType w:val="multilevel"/>
    <w:tmpl w:val="000000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00000023"/>
    <w:multiLevelType w:val="multilevel"/>
    <w:tmpl w:val="00000023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00000024"/>
    <w:multiLevelType w:val="multilevel"/>
    <w:tmpl w:val="0000002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00000025"/>
    <w:multiLevelType w:val="multilevel"/>
    <w:tmpl w:val="00000025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00000026"/>
    <w:multiLevelType w:val="multilevel"/>
    <w:tmpl w:val="000000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00000027"/>
    <w:multiLevelType w:val="multilevel"/>
    <w:tmpl w:val="00000027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00000028"/>
    <w:multiLevelType w:val="multilevel"/>
    <w:tmpl w:val="000000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00000029"/>
    <w:multiLevelType w:val="multilevel"/>
    <w:tmpl w:val="00000029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0000002A"/>
    <w:multiLevelType w:val="multilevel"/>
    <w:tmpl w:val="000000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0000002C"/>
    <w:multiLevelType w:val="multilevel"/>
    <w:tmpl w:val="000000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0000002D"/>
    <w:multiLevelType w:val="multilevel"/>
    <w:tmpl w:val="0000002D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0000002E"/>
    <w:multiLevelType w:val="multilevel"/>
    <w:tmpl w:val="000000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0000002F"/>
    <w:multiLevelType w:val="multilevel"/>
    <w:tmpl w:val="0000002F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00000030"/>
    <w:multiLevelType w:val="multilevel"/>
    <w:tmpl w:val="000000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00000031"/>
    <w:multiLevelType w:val="multilevel"/>
    <w:tmpl w:val="0000003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00000032"/>
    <w:multiLevelType w:val="multilevel"/>
    <w:tmpl w:val="000000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0D8B39CF"/>
    <w:multiLevelType w:val="multilevel"/>
    <w:tmpl w:val="D7DEDB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44">
    <w:nsid w:val="77F3742A"/>
    <w:multiLevelType w:val="multilevel"/>
    <w:tmpl w:val="062035B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45">
    <w:nsid w:val="7C21444D"/>
    <w:multiLevelType w:val="hybridMultilevel"/>
    <w:tmpl w:val="FCAE3ED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5"/>
  </w:num>
  <w:num w:numId="45">
    <w:abstractNumId w:val="43"/>
  </w:num>
  <w:num w:numId="46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02"/>
    <w:rsid w:val="00005F89"/>
    <w:rsid w:val="00006904"/>
    <w:rsid w:val="00010ECC"/>
    <w:rsid w:val="000126F5"/>
    <w:rsid w:val="00022D3C"/>
    <w:rsid w:val="00023ACD"/>
    <w:rsid w:val="00030933"/>
    <w:rsid w:val="00041F24"/>
    <w:rsid w:val="00042332"/>
    <w:rsid w:val="000450C1"/>
    <w:rsid w:val="0005219E"/>
    <w:rsid w:val="0005259C"/>
    <w:rsid w:val="000622EE"/>
    <w:rsid w:val="00066718"/>
    <w:rsid w:val="00070F12"/>
    <w:rsid w:val="000742E1"/>
    <w:rsid w:val="000760BF"/>
    <w:rsid w:val="00081E5E"/>
    <w:rsid w:val="000829B1"/>
    <w:rsid w:val="000963CC"/>
    <w:rsid w:val="000A003D"/>
    <w:rsid w:val="000A39FD"/>
    <w:rsid w:val="000A402B"/>
    <w:rsid w:val="000A6B08"/>
    <w:rsid w:val="000D5396"/>
    <w:rsid w:val="000F034A"/>
    <w:rsid w:val="000F0CBA"/>
    <w:rsid w:val="000F0E28"/>
    <w:rsid w:val="000F3CE6"/>
    <w:rsid w:val="000F543F"/>
    <w:rsid w:val="001062B4"/>
    <w:rsid w:val="0011415A"/>
    <w:rsid w:val="00114EEB"/>
    <w:rsid w:val="00120441"/>
    <w:rsid w:val="00123E85"/>
    <w:rsid w:val="0015010D"/>
    <w:rsid w:val="00156F57"/>
    <w:rsid w:val="00167CBF"/>
    <w:rsid w:val="001713E0"/>
    <w:rsid w:val="00172C31"/>
    <w:rsid w:val="00173834"/>
    <w:rsid w:val="00174A21"/>
    <w:rsid w:val="00176D53"/>
    <w:rsid w:val="00180395"/>
    <w:rsid w:val="0018241A"/>
    <w:rsid w:val="001833D4"/>
    <w:rsid w:val="0018378A"/>
    <w:rsid w:val="0018537B"/>
    <w:rsid w:val="001863BF"/>
    <w:rsid w:val="00196053"/>
    <w:rsid w:val="0019682F"/>
    <w:rsid w:val="001B0F99"/>
    <w:rsid w:val="001B2D6C"/>
    <w:rsid w:val="001B3F84"/>
    <w:rsid w:val="001D59BF"/>
    <w:rsid w:val="001D7AAD"/>
    <w:rsid w:val="001E55A6"/>
    <w:rsid w:val="001E6443"/>
    <w:rsid w:val="001F1C98"/>
    <w:rsid w:val="001F3475"/>
    <w:rsid w:val="001F39BD"/>
    <w:rsid w:val="001F6227"/>
    <w:rsid w:val="0020012C"/>
    <w:rsid w:val="00201834"/>
    <w:rsid w:val="00206BB8"/>
    <w:rsid w:val="00214B9A"/>
    <w:rsid w:val="00215341"/>
    <w:rsid w:val="00217C41"/>
    <w:rsid w:val="00217D40"/>
    <w:rsid w:val="00221328"/>
    <w:rsid w:val="00235BBA"/>
    <w:rsid w:val="00237167"/>
    <w:rsid w:val="00251BBB"/>
    <w:rsid w:val="00251F68"/>
    <w:rsid w:val="00252885"/>
    <w:rsid w:val="002572E8"/>
    <w:rsid w:val="00261D58"/>
    <w:rsid w:val="002620F2"/>
    <w:rsid w:val="00263735"/>
    <w:rsid w:val="00264DA4"/>
    <w:rsid w:val="00275F83"/>
    <w:rsid w:val="00277F78"/>
    <w:rsid w:val="002834F8"/>
    <w:rsid w:val="00284BB8"/>
    <w:rsid w:val="002A39D3"/>
    <w:rsid w:val="002A4211"/>
    <w:rsid w:val="002A42C2"/>
    <w:rsid w:val="002A5ACB"/>
    <w:rsid w:val="002A67F3"/>
    <w:rsid w:val="002A6D79"/>
    <w:rsid w:val="002B00C0"/>
    <w:rsid w:val="002B109B"/>
    <w:rsid w:val="002C679E"/>
    <w:rsid w:val="002D17F7"/>
    <w:rsid w:val="002F06A3"/>
    <w:rsid w:val="002F2B34"/>
    <w:rsid w:val="002F5431"/>
    <w:rsid w:val="002F5879"/>
    <w:rsid w:val="002F5BFB"/>
    <w:rsid w:val="002F5EDC"/>
    <w:rsid w:val="002F6F60"/>
    <w:rsid w:val="003034BC"/>
    <w:rsid w:val="003070E2"/>
    <w:rsid w:val="00307CE3"/>
    <w:rsid w:val="00310682"/>
    <w:rsid w:val="00321135"/>
    <w:rsid w:val="00324CDB"/>
    <w:rsid w:val="00333E3F"/>
    <w:rsid w:val="00343A18"/>
    <w:rsid w:val="00361748"/>
    <w:rsid w:val="00361DB1"/>
    <w:rsid w:val="00384D5A"/>
    <w:rsid w:val="00392313"/>
    <w:rsid w:val="00394D96"/>
    <w:rsid w:val="00396AF7"/>
    <w:rsid w:val="00396FCD"/>
    <w:rsid w:val="003A003E"/>
    <w:rsid w:val="003A058B"/>
    <w:rsid w:val="003A3C9F"/>
    <w:rsid w:val="003A65BC"/>
    <w:rsid w:val="003B43DD"/>
    <w:rsid w:val="003C2E0C"/>
    <w:rsid w:val="003C5D5D"/>
    <w:rsid w:val="003C6EC0"/>
    <w:rsid w:val="003D22B6"/>
    <w:rsid w:val="003D53A0"/>
    <w:rsid w:val="003D6B64"/>
    <w:rsid w:val="003E60BC"/>
    <w:rsid w:val="004050D0"/>
    <w:rsid w:val="00405DA5"/>
    <w:rsid w:val="00407DE2"/>
    <w:rsid w:val="004140D4"/>
    <w:rsid w:val="00415E11"/>
    <w:rsid w:val="00415F5F"/>
    <w:rsid w:val="004355BF"/>
    <w:rsid w:val="00435968"/>
    <w:rsid w:val="00436650"/>
    <w:rsid w:val="00445003"/>
    <w:rsid w:val="0045264C"/>
    <w:rsid w:val="00455669"/>
    <w:rsid w:val="004663A1"/>
    <w:rsid w:val="0047702A"/>
    <w:rsid w:val="004875F5"/>
    <w:rsid w:val="004919C1"/>
    <w:rsid w:val="00496566"/>
    <w:rsid w:val="004967DB"/>
    <w:rsid w:val="004A0BB5"/>
    <w:rsid w:val="004A5BC4"/>
    <w:rsid w:val="004B0156"/>
    <w:rsid w:val="004B48DD"/>
    <w:rsid w:val="004B5F58"/>
    <w:rsid w:val="004D166B"/>
    <w:rsid w:val="004D1F3E"/>
    <w:rsid w:val="004D7968"/>
    <w:rsid w:val="004E297D"/>
    <w:rsid w:val="004E47AF"/>
    <w:rsid w:val="004F5B91"/>
    <w:rsid w:val="004F7837"/>
    <w:rsid w:val="00502A4D"/>
    <w:rsid w:val="00502BC2"/>
    <w:rsid w:val="0050693F"/>
    <w:rsid w:val="00506ADC"/>
    <w:rsid w:val="00511BE9"/>
    <w:rsid w:val="00512B0A"/>
    <w:rsid w:val="00517D9E"/>
    <w:rsid w:val="0052385E"/>
    <w:rsid w:val="0052494B"/>
    <w:rsid w:val="00524E1C"/>
    <w:rsid w:val="0052746F"/>
    <w:rsid w:val="00535096"/>
    <w:rsid w:val="005356C6"/>
    <w:rsid w:val="00540066"/>
    <w:rsid w:val="0054334D"/>
    <w:rsid w:val="0055660B"/>
    <w:rsid w:val="005603B7"/>
    <w:rsid w:val="00567A43"/>
    <w:rsid w:val="00574FAF"/>
    <w:rsid w:val="00576262"/>
    <w:rsid w:val="00581712"/>
    <w:rsid w:val="00585C1F"/>
    <w:rsid w:val="00587712"/>
    <w:rsid w:val="0059479C"/>
    <w:rsid w:val="005A0927"/>
    <w:rsid w:val="005A0BD0"/>
    <w:rsid w:val="005A3C80"/>
    <w:rsid w:val="005B081B"/>
    <w:rsid w:val="005C21BB"/>
    <w:rsid w:val="005E2917"/>
    <w:rsid w:val="005E2952"/>
    <w:rsid w:val="005F112E"/>
    <w:rsid w:val="0060428E"/>
    <w:rsid w:val="0060496D"/>
    <w:rsid w:val="00604F08"/>
    <w:rsid w:val="006233A1"/>
    <w:rsid w:val="0062468A"/>
    <w:rsid w:val="00627731"/>
    <w:rsid w:val="00630CB1"/>
    <w:rsid w:val="00631AA0"/>
    <w:rsid w:val="006348F3"/>
    <w:rsid w:val="006456EE"/>
    <w:rsid w:val="006474CD"/>
    <w:rsid w:val="0064783A"/>
    <w:rsid w:val="0065059B"/>
    <w:rsid w:val="00651214"/>
    <w:rsid w:val="00651FC8"/>
    <w:rsid w:val="00652A04"/>
    <w:rsid w:val="00654F1A"/>
    <w:rsid w:val="00660B1A"/>
    <w:rsid w:val="006616E3"/>
    <w:rsid w:val="00661D57"/>
    <w:rsid w:val="00662341"/>
    <w:rsid w:val="00663FBB"/>
    <w:rsid w:val="00671BCA"/>
    <w:rsid w:val="006773EC"/>
    <w:rsid w:val="00683E0E"/>
    <w:rsid w:val="00692AAB"/>
    <w:rsid w:val="00693990"/>
    <w:rsid w:val="006A08B3"/>
    <w:rsid w:val="006A1269"/>
    <w:rsid w:val="006A3A78"/>
    <w:rsid w:val="006A68FF"/>
    <w:rsid w:val="006A7B13"/>
    <w:rsid w:val="006B140D"/>
    <w:rsid w:val="006B6EF0"/>
    <w:rsid w:val="006C72F9"/>
    <w:rsid w:val="006D0B72"/>
    <w:rsid w:val="006D2C6C"/>
    <w:rsid w:val="006D3E51"/>
    <w:rsid w:val="006D4F77"/>
    <w:rsid w:val="006D6DF4"/>
    <w:rsid w:val="00703160"/>
    <w:rsid w:val="007040EE"/>
    <w:rsid w:val="007114C3"/>
    <w:rsid w:val="00712DB9"/>
    <w:rsid w:val="00713300"/>
    <w:rsid w:val="00715799"/>
    <w:rsid w:val="00715DF7"/>
    <w:rsid w:val="0071789A"/>
    <w:rsid w:val="00720BAE"/>
    <w:rsid w:val="00725AC1"/>
    <w:rsid w:val="00734856"/>
    <w:rsid w:val="00734995"/>
    <w:rsid w:val="007369BC"/>
    <w:rsid w:val="00736B03"/>
    <w:rsid w:val="007427B3"/>
    <w:rsid w:val="007452FD"/>
    <w:rsid w:val="00755789"/>
    <w:rsid w:val="00756B5A"/>
    <w:rsid w:val="00764381"/>
    <w:rsid w:val="00766F5D"/>
    <w:rsid w:val="0077359B"/>
    <w:rsid w:val="00774076"/>
    <w:rsid w:val="007744F6"/>
    <w:rsid w:val="007907E8"/>
    <w:rsid w:val="007926D7"/>
    <w:rsid w:val="007934A4"/>
    <w:rsid w:val="0079574B"/>
    <w:rsid w:val="007A3F79"/>
    <w:rsid w:val="007A543A"/>
    <w:rsid w:val="007A5FA2"/>
    <w:rsid w:val="007B1164"/>
    <w:rsid w:val="007B1885"/>
    <w:rsid w:val="007B3476"/>
    <w:rsid w:val="007C24D9"/>
    <w:rsid w:val="007C2F26"/>
    <w:rsid w:val="007C4A40"/>
    <w:rsid w:val="007D0B0B"/>
    <w:rsid w:val="007D6CD2"/>
    <w:rsid w:val="007E26BD"/>
    <w:rsid w:val="007F5746"/>
    <w:rsid w:val="00801B0A"/>
    <w:rsid w:val="00805701"/>
    <w:rsid w:val="00807FD9"/>
    <w:rsid w:val="0081149D"/>
    <w:rsid w:val="00815D8B"/>
    <w:rsid w:val="00823A1E"/>
    <w:rsid w:val="00825282"/>
    <w:rsid w:val="00834C16"/>
    <w:rsid w:val="00841EF6"/>
    <w:rsid w:val="0084240C"/>
    <w:rsid w:val="008443A6"/>
    <w:rsid w:val="00844AE3"/>
    <w:rsid w:val="0085161E"/>
    <w:rsid w:val="00867DE1"/>
    <w:rsid w:val="0087095D"/>
    <w:rsid w:val="00873590"/>
    <w:rsid w:val="00873796"/>
    <w:rsid w:val="00874880"/>
    <w:rsid w:val="0087617B"/>
    <w:rsid w:val="00876CF2"/>
    <w:rsid w:val="00882E80"/>
    <w:rsid w:val="008848F6"/>
    <w:rsid w:val="008A29D7"/>
    <w:rsid w:val="008A2FA4"/>
    <w:rsid w:val="008A7973"/>
    <w:rsid w:val="008C0DF5"/>
    <w:rsid w:val="008C13D1"/>
    <w:rsid w:val="008C2432"/>
    <w:rsid w:val="008D3777"/>
    <w:rsid w:val="008E7834"/>
    <w:rsid w:val="008F1B4A"/>
    <w:rsid w:val="00911224"/>
    <w:rsid w:val="00911356"/>
    <w:rsid w:val="00913469"/>
    <w:rsid w:val="00914744"/>
    <w:rsid w:val="009155D7"/>
    <w:rsid w:val="00915B63"/>
    <w:rsid w:val="009168F1"/>
    <w:rsid w:val="009209A9"/>
    <w:rsid w:val="00921E3E"/>
    <w:rsid w:val="009273F4"/>
    <w:rsid w:val="00933A22"/>
    <w:rsid w:val="00934222"/>
    <w:rsid w:val="0094219F"/>
    <w:rsid w:val="009457B7"/>
    <w:rsid w:val="00962D08"/>
    <w:rsid w:val="009736BE"/>
    <w:rsid w:val="00976801"/>
    <w:rsid w:val="00981BE3"/>
    <w:rsid w:val="00984B32"/>
    <w:rsid w:val="00993B92"/>
    <w:rsid w:val="00996882"/>
    <w:rsid w:val="009A0309"/>
    <w:rsid w:val="009A1D5B"/>
    <w:rsid w:val="009A32DF"/>
    <w:rsid w:val="009A4993"/>
    <w:rsid w:val="009B3E79"/>
    <w:rsid w:val="009C2E0C"/>
    <w:rsid w:val="009C4E08"/>
    <w:rsid w:val="009C5333"/>
    <w:rsid w:val="009C7299"/>
    <w:rsid w:val="009C73A8"/>
    <w:rsid w:val="009D05EA"/>
    <w:rsid w:val="009D773F"/>
    <w:rsid w:val="009D776C"/>
    <w:rsid w:val="009E3786"/>
    <w:rsid w:val="009E4D2F"/>
    <w:rsid w:val="009E586D"/>
    <w:rsid w:val="009E6E23"/>
    <w:rsid w:val="009F3322"/>
    <w:rsid w:val="009F44F1"/>
    <w:rsid w:val="009F67CE"/>
    <w:rsid w:val="009F6999"/>
    <w:rsid w:val="009F7ABC"/>
    <w:rsid w:val="009F7D6E"/>
    <w:rsid w:val="00A01CCE"/>
    <w:rsid w:val="00A10145"/>
    <w:rsid w:val="00A109B3"/>
    <w:rsid w:val="00A117FB"/>
    <w:rsid w:val="00A129F1"/>
    <w:rsid w:val="00A15700"/>
    <w:rsid w:val="00A203DE"/>
    <w:rsid w:val="00A22024"/>
    <w:rsid w:val="00A22275"/>
    <w:rsid w:val="00A22A65"/>
    <w:rsid w:val="00A2387D"/>
    <w:rsid w:val="00A24C5A"/>
    <w:rsid w:val="00A25E36"/>
    <w:rsid w:val="00A2792B"/>
    <w:rsid w:val="00A34C88"/>
    <w:rsid w:val="00A356B7"/>
    <w:rsid w:val="00A57E91"/>
    <w:rsid w:val="00A60632"/>
    <w:rsid w:val="00A61A12"/>
    <w:rsid w:val="00A67CEA"/>
    <w:rsid w:val="00A702A1"/>
    <w:rsid w:val="00A77983"/>
    <w:rsid w:val="00A80D13"/>
    <w:rsid w:val="00A80F99"/>
    <w:rsid w:val="00A82AE8"/>
    <w:rsid w:val="00A82C29"/>
    <w:rsid w:val="00A87646"/>
    <w:rsid w:val="00A973AD"/>
    <w:rsid w:val="00AA4AE5"/>
    <w:rsid w:val="00AB05B7"/>
    <w:rsid w:val="00AB3144"/>
    <w:rsid w:val="00AB5DBB"/>
    <w:rsid w:val="00AB7B99"/>
    <w:rsid w:val="00AC0BB3"/>
    <w:rsid w:val="00AC24E8"/>
    <w:rsid w:val="00AC7E59"/>
    <w:rsid w:val="00AD08A7"/>
    <w:rsid w:val="00AD2F02"/>
    <w:rsid w:val="00AE1D35"/>
    <w:rsid w:val="00AF1578"/>
    <w:rsid w:val="00AF1A5D"/>
    <w:rsid w:val="00AF1D09"/>
    <w:rsid w:val="00B00B9D"/>
    <w:rsid w:val="00B079DB"/>
    <w:rsid w:val="00B157C0"/>
    <w:rsid w:val="00B21313"/>
    <w:rsid w:val="00B2651A"/>
    <w:rsid w:val="00B2671B"/>
    <w:rsid w:val="00B314FF"/>
    <w:rsid w:val="00B3444E"/>
    <w:rsid w:val="00B439E1"/>
    <w:rsid w:val="00B52DEF"/>
    <w:rsid w:val="00B60B98"/>
    <w:rsid w:val="00B6249E"/>
    <w:rsid w:val="00B70CCD"/>
    <w:rsid w:val="00B73819"/>
    <w:rsid w:val="00B80285"/>
    <w:rsid w:val="00B9480A"/>
    <w:rsid w:val="00BA0280"/>
    <w:rsid w:val="00BA118C"/>
    <w:rsid w:val="00BA6296"/>
    <w:rsid w:val="00BB06A7"/>
    <w:rsid w:val="00BB1159"/>
    <w:rsid w:val="00BB4F25"/>
    <w:rsid w:val="00BC66A8"/>
    <w:rsid w:val="00BE68F7"/>
    <w:rsid w:val="00BF3EBD"/>
    <w:rsid w:val="00BF5F07"/>
    <w:rsid w:val="00C03B39"/>
    <w:rsid w:val="00C075D4"/>
    <w:rsid w:val="00C076BB"/>
    <w:rsid w:val="00C25A67"/>
    <w:rsid w:val="00C264FC"/>
    <w:rsid w:val="00C321FA"/>
    <w:rsid w:val="00C350F2"/>
    <w:rsid w:val="00C410A3"/>
    <w:rsid w:val="00C4457D"/>
    <w:rsid w:val="00C56F6A"/>
    <w:rsid w:val="00C613C3"/>
    <w:rsid w:val="00C61938"/>
    <w:rsid w:val="00C62AB7"/>
    <w:rsid w:val="00C64EAE"/>
    <w:rsid w:val="00C7167F"/>
    <w:rsid w:val="00C801E6"/>
    <w:rsid w:val="00C8145E"/>
    <w:rsid w:val="00C8577D"/>
    <w:rsid w:val="00C871DC"/>
    <w:rsid w:val="00C92D0E"/>
    <w:rsid w:val="00C94B82"/>
    <w:rsid w:val="00C95CEF"/>
    <w:rsid w:val="00CA01C2"/>
    <w:rsid w:val="00CA13C1"/>
    <w:rsid w:val="00CA3F30"/>
    <w:rsid w:val="00CA6418"/>
    <w:rsid w:val="00CB595F"/>
    <w:rsid w:val="00CC1359"/>
    <w:rsid w:val="00CC4E7A"/>
    <w:rsid w:val="00CC5741"/>
    <w:rsid w:val="00CC5DAA"/>
    <w:rsid w:val="00CD3EB2"/>
    <w:rsid w:val="00CD4E8E"/>
    <w:rsid w:val="00CD7229"/>
    <w:rsid w:val="00CD7253"/>
    <w:rsid w:val="00CE04F0"/>
    <w:rsid w:val="00CE1F21"/>
    <w:rsid w:val="00CE3ABB"/>
    <w:rsid w:val="00CF00E1"/>
    <w:rsid w:val="00CF26F1"/>
    <w:rsid w:val="00CF3D5A"/>
    <w:rsid w:val="00CF5072"/>
    <w:rsid w:val="00CF5480"/>
    <w:rsid w:val="00D05B91"/>
    <w:rsid w:val="00D062F0"/>
    <w:rsid w:val="00D06488"/>
    <w:rsid w:val="00D101EB"/>
    <w:rsid w:val="00D1383E"/>
    <w:rsid w:val="00D156C4"/>
    <w:rsid w:val="00D24014"/>
    <w:rsid w:val="00D2558C"/>
    <w:rsid w:val="00D30A80"/>
    <w:rsid w:val="00D40162"/>
    <w:rsid w:val="00D45DBA"/>
    <w:rsid w:val="00D55EF7"/>
    <w:rsid w:val="00D574D7"/>
    <w:rsid w:val="00D61909"/>
    <w:rsid w:val="00D62DC2"/>
    <w:rsid w:val="00D668B6"/>
    <w:rsid w:val="00D744AE"/>
    <w:rsid w:val="00D82BD4"/>
    <w:rsid w:val="00D87119"/>
    <w:rsid w:val="00D94655"/>
    <w:rsid w:val="00D9638B"/>
    <w:rsid w:val="00D97E4E"/>
    <w:rsid w:val="00DA3E93"/>
    <w:rsid w:val="00DA46A2"/>
    <w:rsid w:val="00DB15D1"/>
    <w:rsid w:val="00DB1FC1"/>
    <w:rsid w:val="00DB38C2"/>
    <w:rsid w:val="00DC13D6"/>
    <w:rsid w:val="00DC33FB"/>
    <w:rsid w:val="00DC49B0"/>
    <w:rsid w:val="00DC533D"/>
    <w:rsid w:val="00DD62D9"/>
    <w:rsid w:val="00DE5D5B"/>
    <w:rsid w:val="00DE6717"/>
    <w:rsid w:val="00DF1AD1"/>
    <w:rsid w:val="00DF646A"/>
    <w:rsid w:val="00E010CD"/>
    <w:rsid w:val="00E06E06"/>
    <w:rsid w:val="00E11030"/>
    <w:rsid w:val="00E15B17"/>
    <w:rsid w:val="00E16691"/>
    <w:rsid w:val="00E21302"/>
    <w:rsid w:val="00E27A4D"/>
    <w:rsid w:val="00E33CB8"/>
    <w:rsid w:val="00E40A8A"/>
    <w:rsid w:val="00E45DDA"/>
    <w:rsid w:val="00E45FF3"/>
    <w:rsid w:val="00E53003"/>
    <w:rsid w:val="00E543EA"/>
    <w:rsid w:val="00E6233C"/>
    <w:rsid w:val="00E660FF"/>
    <w:rsid w:val="00E72E75"/>
    <w:rsid w:val="00E73983"/>
    <w:rsid w:val="00E76597"/>
    <w:rsid w:val="00E8119D"/>
    <w:rsid w:val="00E907BA"/>
    <w:rsid w:val="00EA47EC"/>
    <w:rsid w:val="00EB1192"/>
    <w:rsid w:val="00EC1439"/>
    <w:rsid w:val="00EC4FB1"/>
    <w:rsid w:val="00EE2A96"/>
    <w:rsid w:val="00EE5D1F"/>
    <w:rsid w:val="00EF2066"/>
    <w:rsid w:val="00EF3B4C"/>
    <w:rsid w:val="00EF47EF"/>
    <w:rsid w:val="00EF4EEB"/>
    <w:rsid w:val="00F0038F"/>
    <w:rsid w:val="00F014B1"/>
    <w:rsid w:val="00F056C2"/>
    <w:rsid w:val="00F1388A"/>
    <w:rsid w:val="00F165E3"/>
    <w:rsid w:val="00F2069A"/>
    <w:rsid w:val="00F21B57"/>
    <w:rsid w:val="00F2245B"/>
    <w:rsid w:val="00F242F7"/>
    <w:rsid w:val="00F247E7"/>
    <w:rsid w:val="00F26DDB"/>
    <w:rsid w:val="00F35975"/>
    <w:rsid w:val="00F3690B"/>
    <w:rsid w:val="00F40630"/>
    <w:rsid w:val="00F40A3C"/>
    <w:rsid w:val="00F468B9"/>
    <w:rsid w:val="00F600F1"/>
    <w:rsid w:val="00F91F10"/>
    <w:rsid w:val="00F94229"/>
    <w:rsid w:val="00FA14AA"/>
    <w:rsid w:val="00FB1A9F"/>
    <w:rsid w:val="00FD2B7D"/>
    <w:rsid w:val="00FE5B0F"/>
    <w:rsid w:val="00FE6DFC"/>
    <w:rsid w:val="00FF31E0"/>
    <w:rsid w:val="00FF72A9"/>
    <w:rsid w:val="01366EC2"/>
    <w:rsid w:val="023111AF"/>
    <w:rsid w:val="028F417D"/>
    <w:rsid w:val="041B2D42"/>
    <w:rsid w:val="072D641E"/>
    <w:rsid w:val="09722B56"/>
    <w:rsid w:val="0D787D8F"/>
    <w:rsid w:val="0EEF2955"/>
    <w:rsid w:val="10882050"/>
    <w:rsid w:val="11413167"/>
    <w:rsid w:val="169E0B45"/>
    <w:rsid w:val="170C5E55"/>
    <w:rsid w:val="17CE4E28"/>
    <w:rsid w:val="18DC1F4A"/>
    <w:rsid w:val="19646429"/>
    <w:rsid w:val="198315D4"/>
    <w:rsid w:val="19B1414F"/>
    <w:rsid w:val="1CA250DB"/>
    <w:rsid w:val="1D1563EE"/>
    <w:rsid w:val="1DB352CE"/>
    <w:rsid w:val="1EE76031"/>
    <w:rsid w:val="207F1916"/>
    <w:rsid w:val="24872012"/>
    <w:rsid w:val="24D31F4D"/>
    <w:rsid w:val="250C50E3"/>
    <w:rsid w:val="251B76A0"/>
    <w:rsid w:val="271055CF"/>
    <w:rsid w:val="27DE026F"/>
    <w:rsid w:val="28201099"/>
    <w:rsid w:val="282E32F1"/>
    <w:rsid w:val="284356D7"/>
    <w:rsid w:val="286A1ECE"/>
    <w:rsid w:val="28747E68"/>
    <w:rsid w:val="29C76A1A"/>
    <w:rsid w:val="2B5D68CF"/>
    <w:rsid w:val="2DF63D3D"/>
    <w:rsid w:val="2EFE183B"/>
    <w:rsid w:val="31A16701"/>
    <w:rsid w:val="32117825"/>
    <w:rsid w:val="326C2092"/>
    <w:rsid w:val="33474112"/>
    <w:rsid w:val="35F10D59"/>
    <w:rsid w:val="366D16DA"/>
    <w:rsid w:val="36905335"/>
    <w:rsid w:val="39D843F2"/>
    <w:rsid w:val="3C27402B"/>
    <w:rsid w:val="3F5E4B79"/>
    <w:rsid w:val="40750D0E"/>
    <w:rsid w:val="426E1D2B"/>
    <w:rsid w:val="427C68D0"/>
    <w:rsid w:val="432D3E76"/>
    <w:rsid w:val="47B27038"/>
    <w:rsid w:val="47CA580C"/>
    <w:rsid w:val="4E8D365E"/>
    <w:rsid w:val="4ED8476F"/>
    <w:rsid w:val="4F252B87"/>
    <w:rsid w:val="513506EE"/>
    <w:rsid w:val="54084C9D"/>
    <w:rsid w:val="5EFF137C"/>
    <w:rsid w:val="5FCE2F40"/>
    <w:rsid w:val="643005D9"/>
    <w:rsid w:val="64C21C69"/>
    <w:rsid w:val="659510AF"/>
    <w:rsid w:val="65AB314F"/>
    <w:rsid w:val="6617392B"/>
    <w:rsid w:val="668A4593"/>
    <w:rsid w:val="66A0234E"/>
    <w:rsid w:val="6B5A755A"/>
    <w:rsid w:val="6B7A03C7"/>
    <w:rsid w:val="6DB517DF"/>
    <w:rsid w:val="6DFA2B8D"/>
    <w:rsid w:val="6E916BCE"/>
    <w:rsid w:val="6FEE51BB"/>
    <w:rsid w:val="6FEE782E"/>
    <w:rsid w:val="70A76CFF"/>
    <w:rsid w:val="71E52DB6"/>
    <w:rsid w:val="738305A8"/>
    <w:rsid w:val="74485FBB"/>
    <w:rsid w:val="768A3C7F"/>
    <w:rsid w:val="76DA3905"/>
    <w:rsid w:val="799265E4"/>
    <w:rsid w:val="7A2B0EF5"/>
    <w:rsid w:val="7A410FAB"/>
    <w:rsid w:val="7A62413A"/>
    <w:rsid w:val="7A8A6F52"/>
    <w:rsid w:val="7AF6099F"/>
    <w:rsid w:val="7D4025D8"/>
    <w:rsid w:val="7FB444A8"/>
    <w:rsid w:val="7FCB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hAnsi="Calibr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</w:style>
  <w:style w:type="paragraph" w:customStyle="1" w:styleId="3">
    <w:name w:val="列出段落3"/>
    <w:basedOn w:val="a"/>
    <w:uiPriority w:val="99"/>
    <w:qFormat/>
    <w:pPr>
      <w:ind w:firstLineChars="200" w:firstLine="420"/>
    </w:pPr>
  </w:style>
  <w:style w:type="paragraph" w:styleId="a6">
    <w:name w:val="List Paragraph"/>
    <w:basedOn w:val="a"/>
    <w:uiPriority w:val="99"/>
    <w:unhideWhenUsed/>
    <w:rsid w:val="009F7ABC"/>
    <w:pPr>
      <w:ind w:firstLineChars="200" w:firstLine="420"/>
    </w:pPr>
  </w:style>
  <w:style w:type="character" w:styleId="a7">
    <w:name w:val="Strong"/>
    <w:basedOn w:val="a0"/>
    <w:uiPriority w:val="22"/>
    <w:qFormat/>
    <w:rsid w:val="00F468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hAnsi="Calibr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</w:style>
  <w:style w:type="paragraph" w:customStyle="1" w:styleId="3">
    <w:name w:val="列出段落3"/>
    <w:basedOn w:val="a"/>
    <w:uiPriority w:val="99"/>
    <w:qFormat/>
    <w:pPr>
      <w:ind w:firstLineChars="200" w:firstLine="420"/>
    </w:pPr>
  </w:style>
  <w:style w:type="paragraph" w:styleId="a6">
    <w:name w:val="List Paragraph"/>
    <w:basedOn w:val="a"/>
    <w:uiPriority w:val="99"/>
    <w:unhideWhenUsed/>
    <w:rsid w:val="009F7ABC"/>
    <w:pPr>
      <w:ind w:firstLineChars="200" w:firstLine="420"/>
    </w:pPr>
  </w:style>
  <w:style w:type="character" w:styleId="a7">
    <w:name w:val="Strong"/>
    <w:basedOn w:val="a0"/>
    <w:uiPriority w:val="22"/>
    <w:qFormat/>
    <w:rsid w:val="00F468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oter" Target="footer7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778</Words>
  <Characters>4439</Characters>
  <Application>Microsoft Office Word</Application>
  <DocSecurity>0</DocSecurity>
  <Lines>36</Lines>
  <Paragraphs>10</Paragraphs>
  <ScaleCrop>false</ScaleCrop>
  <Company>Sky123.Org</Company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ingo B</dc:creator>
  <cp:lastModifiedBy>微软用户</cp:lastModifiedBy>
  <cp:revision>348</cp:revision>
  <cp:lastPrinted>2018-03-21T08:43:00Z</cp:lastPrinted>
  <dcterms:created xsi:type="dcterms:W3CDTF">2018-03-21T01:42:00Z</dcterms:created>
  <dcterms:modified xsi:type="dcterms:W3CDTF">2020-10-23T04:10:00Z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