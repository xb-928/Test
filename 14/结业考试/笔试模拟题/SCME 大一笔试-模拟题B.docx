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3DE" w:rsidRPr="00D355B7" w:rsidRDefault="00A203DE" w:rsidP="00A203DE">
      <w:pPr>
        <w:spacing w:line="276" w:lineRule="auto"/>
        <w:rPr>
          <w:rFonts w:asciiTheme="minorEastAsia" w:eastAsiaTheme="minorEastAsia" w:hAnsiTheme="minorEastAsia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hint="eastAsia"/>
          <w:b/>
          <w:i/>
          <w:color w:val="0D0D0D" w:themeColor="text1" w:themeTint="F2"/>
          <w:szCs w:val="21"/>
        </w:rPr>
        <w:t>选择题</w:t>
      </w:r>
      <w:r w:rsidRPr="00D355B7">
        <w:rPr>
          <w:rFonts w:asciiTheme="minorEastAsia" w:eastAsiaTheme="minorEastAsia" w:hAnsiTheme="minorEastAsia" w:hint="eastAsia"/>
          <w:color w:val="0D0D0D" w:themeColor="text1" w:themeTint="F2"/>
          <w:szCs w:val="21"/>
        </w:rPr>
        <w:t>（针对下列题目，选择符合题目要求的答案。针对每一道题目，</w:t>
      </w:r>
      <w:proofErr w:type="gramStart"/>
      <w:r w:rsidRPr="00D355B7">
        <w:rPr>
          <w:rFonts w:asciiTheme="minorEastAsia" w:eastAsiaTheme="minorEastAsia" w:hAnsiTheme="minorEastAsia" w:hint="eastAsia"/>
          <w:color w:val="0D0D0D" w:themeColor="text1" w:themeTint="F2"/>
          <w:szCs w:val="21"/>
        </w:rPr>
        <w:t>全选对</w:t>
      </w:r>
      <w:proofErr w:type="gramEnd"/>
      <w:r w:rsidRPr="00D355B7">
        <w:rPr>
          <w:rFonts w:asciiTheme="minorEastAsia" w:eastAsiaTheme="minorEastAsia" w:hAnsiTheme="minorEastAsia" w:hint="eastAsia"/>
          <w:color w:val="0D0D0D" w:themeColor="text1" w:themeTint="F2"/>
          <w:szCs w:val="21"/>
        </w:rPr>
        <w:t>，则该题得分；所选答案错误或漏选，则该题不得分。每题2分。）</w:t>
      </w:r>
    </w:p>
    <w:p w:rsidR="00A203DE" w:rsidRPr="00D355B7" w:rsidRDefault="00A8136A" w:rsidP="00A8136A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1.</w:t>
      </w:r>
      <w:r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ab/>
      </w:r>
      <w:r w:rsidR="00920676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下列</w:t>
      </w:r>
      <w:r w:rsidR="00920676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关于</w:t>
      </w:r>
      <w:r w:rsidR="00920676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J</w:t>
      </w:r>
      <w:r w:rsidR="00920676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ava中构造方法说法</w:t>
      </w:r>
      <w:r w:rsidR="00920676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错误</w:t>
      </w:r>
      <w:r w:rsidR="00920676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的是</w:t>
      </w:r>
      <w:r w:rsidR="00AE2567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AE2567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AE2567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)。</w:t>
      </w:r>
    </w:p>
    <w:p w:rsidR="00A203DE" w:rsidRPr="00D355B7" w:rsidRDefault="004967DB" w:rsidP="00AE2567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="00075EF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920676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一个</w:t>
      </w:r>
      <w:r w:rsidR="00920676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类可以拥有多个构造方法</w:t>
      </w:r>
    </w:p>
    <w:p w:rsidR="00AE2567" w:rsidRPr="00D355B7" w:rsidRDefault="00AE2567" w:rsidP="00AE2567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075EF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构造</w:t>
      </w: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方法实例化对象时</w:t>
      </w: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自动</w:t>
      </w: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调用</w:t>
      </w:r>
    </w:p>
    <w:p w:rsidR="00A203DE" w:rsidRPr="00D355B7" w:rsidRDefault="004967DB" w:rsidP="00AE2567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075EF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920676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一个</w:t>
      </w:r>
      <w:r w:rsidR="00920676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类只能拥有一个构造方法</w:t>
      </w:r>
    </w:p>
    <w:p w:rsidR="00AE2567" w:rsidRPr="00D355B7" w:rsidRDefault="00C350F2" w:rsidP="00AE2567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D.</w:t>
      </w:r>
      <w:r w:rsidR="00075EF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920676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构造方法</w:t>
      </w:r>
      <w:r w:rsidR="00920676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名必须和类名保持一致</w:t>
      </w:r>
    </w:p>
    <w:p w:rsidR="00A203DE" w:rsidRPr="00D355B7" w:rsidRDefault="00AE2567" w:rsidP="00A8136A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2.</w:t>
      </w: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ab/>
      </w:r>
      <w:proofErr w:type="spellStart"/>
      <w:r w:rsidR="00CC2E88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M</w:t>
      </w:r>
      <w:r w:rsidR="00CC2E88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ySql</w:t>
      </w:r>
      <w:proofErr w:type="spellEnd"/>
      <w:r w:rsidR="00CC2E88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中统计最大值</w:t>
      </w:r>
      <w:r w:rsidR="00CC2E88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的</w:t>
      </w:r>
      <w:r w:rsidR="00CC2E88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聚合函数名是</w:t>
      </w:r>
      <w:r w:rsidR="00264DA4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264DA4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。</w:t>
      </w:r>
    </w:p>
    <w:p w:rsidR="00A203DE" w:rsidRPr="00D355B7" w:rsidRDefault="00C350F2" w:rsidP="00BA0B91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075EF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9E612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m</w:t>
      </w:r>
      <w:r w:rsidR="00CC2E88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ax</w:t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075EF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9E612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m</w:t>
      </w:r>
      <w:r w:rsidR="00CC2E88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in</w:t>
      </w:r>
    </w:p>
    <w:p w:rsidR="00A203DE" w:rsidRPr="00D355B7" w:rsidRDefault="00C350F2" w:rsidP="00AE2567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075EF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9E6124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s</w:t>
      </w:r>
      <w:r w:rsidR="00CC2E88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um</w:t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075EF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9E6124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</w:t>
      </w:r>
      <w:r w:rsidR="00CC2E88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vg</w:t>
      </w:r>
      <w:proofErr w:type="spellEnd"/>
    </w:p>
    <w:p w:rsidR="00A203DE" w:rsidRPr="00D355B7" w:rsidRDefault="00AE2567" w:rsidP="00AE2567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3.</w:t>
      </w:r>
      <w:r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ab/>
      </w:r>
      <w:r w:rsidR="007E4A4B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以下</w:t>
      </w:r>
      <w:r w:rsidR="007E4A4B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是</w:t>
      </w:r>
      <w:r w:rsidR="006B3154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H</w:t>
      </w:r>
      <w:r w:rsidR="006B3154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tml中</w:t>
      </w:r>
      <w:r w:rsidR="007E4A4B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定义</w:t>
      </w:r>
      <w:r w:rsidR="007E4A4B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id</w:t>
      </w:r>
      <w:r w:rsidR="007E4A4B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为</w:t>
      </w:r>
      <w:r w:rsidR="007E4A4B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container</w:t>
      </w:r>
      <w:r w:rsidR="007E4A4B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的</w:t>
      </w:r>
      <w:r w:rsidR="007E4A4B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选择器是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AC59C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6E1F68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。</w:t>
      </w:r>
    </w:p>
    <w:p w:rsidR="00A203DE" w:rsidRPr="00D355B7" w:rsidRDefault="00C350F2" w:rsidP="006E1F68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075EF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7E4A4B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.</w:t>
      </w:r>
      <w:r w:rsidR="007E4A4B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container</w:t>
      </w:r>
    </w:p>
    <w:p w:rsidR="006E1F68" w:rsidRPr="00D355B7" w:rsidRDefault="006E1F68" w:rsidP="006E1F68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075EF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container</w:t>
      </w:r>
    </w:p>
    <w:p w:rsidR="00A203DE" w:rsidRPr="00D355B7" w:rsidRDefault="00C350F2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075EF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7E4A4B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#</w:t>
      </w:r>
      <w:r w:rsidR="007E4A4B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container</w:t>
      </w:r>
    </w:p>
    <w:p w:rsidR="00AE2567" w:rsidRPr="00D355B7" w:rsidRDefault="00C350F2" w:rsidP="006E1F68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075EF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7E4A4B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*</w:t>
      </w:r>
      <w:r w:rsidR="007E4A4B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container</w:t>
      </w:r>
    </w:p>
    <w:p w:rsidR="00A203DE" w:rsidRPr="00D355B7" w:rsidRDefault="006E1F68" w:rsidP="00A8136A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4.</w:t>
      </w:r>
      <w:r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6702A7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J</w:t>
      </w:r>
      <w:r w:rsidR="006702A7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DBC</w:t>
      </w:r>
      <w:r w:rsidR="006702A7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中以下</w:t>
      </w:r>
      <w:r w:rsidR="006702A7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用于查询并获取结果集的方法是</w:t>
      </w:r>
      <w:r w:rsidR="00264DA4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264DA4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。</w:t>
      </w:r>
    </w:p>
    <w:p w:rsidR="00A203DE" w:rsidRPr="00D355B7" w:rsidRDefault="00C350F2" w:rsidP="006E1F68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075EF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gramStart"/>
      <w:r w:rsidR="006702A7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execute()</w:t>
      </w:r>
      <w:proofErr w:type="gramEnd"/>
    </w:p>
    <w:p w:rsidR="00A203DE" w:rsidRPr="00D355B7" w:rsidRDefault="00C350F2" w:rsidP="006E1F68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075EF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proofErr w:type="gramStart"/>
      <w:r w:rsidR="006702A7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executeUpdate</w:t>
      </w:r>
      <w:proofErr w:type="spellEnd"/>
      <w:r w:rsidR="006702A7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()</w:t>
      </w:r>
      <w:proofErr w:type="gramEnd"/>
    </w:p>
    <w:p w:rsidR="00A203DE" w:rsidRPr="00D355B7" w:rsidRDefault="00C350F2" w:rsidP="006E1F68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075EF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gramStart"/>
      <w:r w:rsidR="006702A7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query()</w:t>
      </w:r>
      <w:proofErr w:type="gramEnd"/>
    </w:p>
    <w:p w:rsidR="00A203DE" w:rsidRPr="00D355B7" w:rsidRDefault="00C350F2" w:rsidP="006E1F68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075EF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proofErr w:type="gramStart"/>
      <w:r w:rsidR="006702A7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executeQuery</w:t>
      </w:r>
      <w:proofErr w:type="spellEnd"/>
      <w:r w:rsidR="006702A7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()</w:t>
      </w:r>
      <w:proofErr w:type="gramEnd"/>
    </w:p>
    <w:p w:rsidR="00A203DE" w:rsidRPr="00D355B7" w:rsidRDefault="003829A6" w:rsidP="003829A6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5.</w:t>
      </w:r>
      <w:r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FA3A9C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J</w:t>
      </w:r>
      <w:r w:rsidR="00FA3A9C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ava中</w:t>
      </w:r>
      <w:r w:rsidR="006D481C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常量</w:t>
      </w:r>
      <w:r w:rsidR="006D481C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使用以下哪个</w:t>
      </w:r>
      <w:r w:rsidR="00FA3A9C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关键字修饰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AC59C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6D481C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。</w:t>
      </w:r>
    </w:p>
    <w:p w:rsidR="00A203DE" w:rsidRPr="00D355B7" w:rsidRDefault="00C350F2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075EF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FA3A9C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final</w:t>
      </w:r>
    </w:p>
    <w:p w:rsidR="00A203DE" w:rsidRPr="00D355B7" w:rsidRDefault="00C350F2" w:rsidP="00AC59CE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075EF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FA3A9C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private</w:t>
      </w:r>
    </w:p>
    <w:p w:rsidR="00A203DE" w:rsidRPr="00D355B7" w:rsidRDefault="00C350F2" w:rsidP="00AC59CE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075EF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BD5BA5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void</w:t>
      </w:r>
    </w:p>
    <w:p w:rsidR="00A203DE" w:rsidRPr="00D355B7" w:rsidRDefault="00C350F2" w:rsidP="00AC59CE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075EF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BD5BA5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static</w:t>
      </w:r>
    </w:p>
    <w:p w:rsidR="00A203DE" w:rsidRPr="00D355B7" w:rsidRDefault="00AC59CE" w:rsidP="00AC59CE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6.</w:t>
      </w:r>
      <w:r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D94655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H</w:t>
      </w:r>
      <w:r w:rsidR="00D94655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tml</w:t>
      </w:r>
      <w:r w:rsidR="00AF7096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中</w:t>
      </w:r>
      <w:r w:rsidR="00AF7096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表单</w:t>
      </w:r>
      <w:r w:rsidR="00AF7096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用于提交数据，其中指定提交方式的属性是以下哪一个</w:t>
      </w:r>
      <w:r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。</w:t>
      </w:r>
    </w:p>
    <w:p w:rsidR="00AC59CE" w:rsidRPr="00D355B7" w:rsidRDefault="00C350F2" w:rsidP="00AC59CE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DA1EA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AF7096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name</w:t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C59CE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DA1EA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AC59CE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method</w:t>
      </w:r>
    </w:p>
    <w:p w:rsidR="00A203DE" w:rsidRPr="00D355B7" w:rsidRDefault="00C350F2" w:rsidP="00AC59CE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DA1EA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AF7096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id</w:t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DA1EA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AF7096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action</w:t>
      </w:r>
    </w:p>
    <w:p w:rsidR="00A203DE" w:rsidRPr="00D355B7" w:rsidRDefault="00AC59CE" w:rsidP="00AC59CE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7.</w:t>
      </w:r>
      <w:r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ab/>
      </w:r>
      <w:r w:rsidR="000D5816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以下</w:t>
      </w:r>
      <w:r w:rsidR="000D5816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属于</w:t>
      </w:r>
      <w:r w:rsidR="000D5816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H</w:t>
      </w:r>
      <w:r w:rsidR="000D5816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tml中有序列表标签的是</w:t>
      </w:r>
      <w:r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。</w:t>
      </w:r>
    </w:p>
    <w:p w:rsidR="00A203DE" w:rsidRPr="00D355B7" w:rsidRDefault="00C350F2" w:rsidP="00AC59CE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DA1EA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9536E8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&lt;</w:t>
      </w:r>
      <w:proofErr w:type="spellStart"/>
      <w:r w:rsidR="000D5816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ul</w:t>
      </w:r>
      <w:proofErr w:type="spellEnd"/>
      <w:r w:rsidR="009536E8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&gt;</w:t>
      </w:r>
    </w:p>
    <w:p w:rsidR="00524E1C" w:rsidRPr="00D355B7" w:rsidRDefault="00524E1C" w:rsidP="00AC59CE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DA1EA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9536E8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&lt;</w:t>
      </w:r>
      <w:proofErr w:type="spellStart"/>
      <w:r w:rsidR="000D5816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ol</w:t>
      </w:r>
      <w:proofErr w:type="spellEnd"/>
      <w:r w:rsidR="009536E8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&gt;</w:t>
      </w:r>
    </w:p>
    <w:p w:rsidR="00A203DE" w:rsidRPr="00D355B7" w:rsidRDefault="00C350F2" w:rsidP="00AC59CE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DA1EA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9536E8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&lt;</w:t>
      </w:r>
      <w:r w:rsidR="000D5816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dl</w:t>
      </w:r>
      <w:r w:rsidR="009536E8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&gt;</w:t>
      </w:r>
    </w:p>
    <w:p w:rsidR="006E1F68" w:rsidRPr="00D355B7" w:rsidRDefault="00C350F2" w:rsidP="00AC59CE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DA1EA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9536E8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&lt;</w:t>
      </w:r>
      <w:proofErr w:type="spellStart"/>
      <w:proofErr w:type="gramStart"/>
      <w:r w:rsidR="000D5816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tl</w:t>
      </w:r>
      <w:proofErr w:type="spellEnd"/>
      <w:proofErr w:type="gramEnd"/>
      <w:r w:rsidR="009536E8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&gt;</w:t>
      </w:r>
    </w:p>
    <w:p w:rsidR="00A203DE" w:rsidRPr="00D355B7" w:rsidRDefault="00AC59CE" w:rsidP="006E1F68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8.</w:t>
      </w:r>
      <w:r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ab/>
      </w:r>
      <w:r w:rsidR="003B727C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以下</w:t>
      </w:r>
      <w:r w:rsidR="003B727C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属于</w:t>
      </w:r>
      <w:r w:rsidR="003B727C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H</w:t>
      </w:r>
      <w:r w:rsidR="003B727C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tml5</w:t>
      </w:r>
      <w:r w:rsidR="003B727C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语义</w:t>
      </w:r>
      <w:r w:rsidR="003B727C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标签的是</w:t>
      </w:r>
      <w:r w:rsidR="00264DA4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</w:t>
      </w:r>
      <w:r w:rsidR="00423608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</w:t>
      </w:r>
      <w:r w:rsidR="00264DA4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</w:t>
      </w:r>
      <w:r w:rsidR="00264DA4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。</w:t>
      </w:r>
    </w:p>
    <w:p w:rsidR="0090371C" w:rsidRPr="00D355B7" w:rsidRDefault="0090371C" w:rsidP="00AC59CE">
      <w:pPr>
        <w:pStyle w:val="a6"/>
        <w:widowControl/>
        <w:spacing w:line="276" w:lineRule="auto"/>
        <w:ind w:firstLineChars="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DA1EA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3B727C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&lt;div&gt;</w:t>
      </w:r>
    </w:p>
    <w:p w:rsidR="0090371C" w:rsidRPr="00D355B7" w:rsidRDefault="0090371C" w:rsidP="00DA1EA3">
      <w:pPr>
        <w:pStyle w:val="a6"/>
        <w:widowControl/>
        <w:spacing w:line="276" w:lineRule="auto"/>
        <w:ind w:firstLineChars="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DA1EA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A555F6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&lt;span&gt;</w:t>
      </w:r>
    </w:p>
    <w:p w:rsidR="0090371C" w:rsidRPr="00D355B7" w:rsidRDefault="0090371C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="00DA1EA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A555F6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&lt;</w:t>
      </w:r>
      <w:proofErr w:type="spellStart"/>
      <w:r w:rsidR="00CB7A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nav</w:t>
      </w:r>
      <w:proofErr w:type="spellEnd"/>
      <w:r w:rsidR="00A555F6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&gt;</w:t>
      </w:r>
    </w:p>
    <w:p w:rsidR="00DA1EA3" w:rsidRPr="00D355B7" w:rsidRDefault="0090371C" w:rsidP="00DA1EA3">
      <w:pPr>
        <w:pStyle w:val="a6"/>
        <w:widowControl/>
        <w:spacing w:line="276" w:lineRule="auto"/>
        <w:ind w:firstLineChars="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DA1EA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A555F6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&lt;</w:t>
      </w:r>
      <w:proofErr w:type="spellStart"/>
      <w:r w:rsidR="00FA1538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hr</w:t>
      </w:r>
      <w:proofErr w:type="spellEnd"/>
      <w:r w:rsidR="00A555F6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&gt;</w:t>
      </w:r>
    </w:p>
    <w:p w:rsidR="00504F58" w:rsidRPr="00D355B7" w:rsidRDefault="00DA1EA3" w:rsidP="00DA1EA3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sectPr w:rsidR="00504F58" w:rsidRPr="00D355B7" w:rsidSect="00377DD2">
          <w:footerReference w:type="default" r:id="rId8"/>
          <w:footerReference w:type="first" r:id="rId9"/>
          <w:pgSz w:w="11906" w:h="16838"/>
          <w:pgMar w:top="1440" w:right="1800" w:bottom="1440" w:left="1800" w:header="851" w:footer="850" w:gutter="0"/>
          <w:pgNumType w:start="0"/>
          <w:cols w:space="425"/>
          <w:docGrid w:type="lines" w:linePitch="312"/>
        </w:sectPr>
      </w:pPr>
      <w:r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9.</w:t>
      </w:r>
      <w:r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415E11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H</w:t>
      </w:r>
      <w:r w:rsidR="00415E11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tml中</w:t>
      </w:r>
      <w:r w:rsidR="00415E11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以下</w:t>
      </w:r>
      <w:r w:rsidR="00415E11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属于</w:t>
      </w:r>
      <w:r w:rsidR="0072659D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超链接</w:t>
      </w:r>
      <w:r w:rsidR="0072659D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相对路径的是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AC59C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。</w:t>
      </w:r>
    </w:p>
    <w:p w:rsidR="00A203DE" w:rsidRPr="00D355B7" w:rsidRDefault="00A82C29" w:rsidP="00DA1EA3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lastRenderedPageBreak/>
        <w:t>A.</w:t>
      </w:r>
      <w:r w:rsidR="00DA1EA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72659D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&lt;a</w:t>
      </w:r>
      <w:r w:rsidR="0072659D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72659D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href</w:t>
      </w:r>
      <w:proofErr w:type="spellEnd"/>
      <w:r w:rsidR="0072659D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="</w:t>
      </w:r>
      <w:r w:rsidR="008E3B42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http://www.baidu.com</w:t>
      </w:r>
      <w:r w:rsidR="0072659D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"</w:t>
      </w:r>
      <w:r w:rsidR="0072659D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&gt;超链接</w:t>
      </w:r>
      <w:r w:rsidR="0072659D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&lt;/a&gt;</w:t>
      </w:r>
    </w:p>
    <w:p w:rsidR="00A203DE" w:rsidRPr="00D355B7" w:rsidRDefault="00A82C29" w:rsidP="00DA1EA3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DA1EA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E35C5A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&lt;a</w:t>
      </w:r>
      <w:r w:rsidR="00E35C5A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E35C5A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href</w:t>
      </w:r>
      <w:proofErr w:type="spellEnd"/>
      <w:r w:rsidR="00E35C5A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="</w:t>
      </w:r>
      <w:r w:rsidR="008E3B42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www.google.com</w:t>
      </w:r>
      <w:r w:rsidR="00E35C5A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"</w:t>
      </w:r>
      <w:r w:rsidR="00E35C5A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&gt;超链接</w:t>
      </w:r>
      <w:r w:rsidR="00E35C5A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&lt;/a&gt;</w:t>
      </w:r>
    </w:p>
    <w:p w:rsidR="00A203DE" w:rsidRPr="00D355B7" w:rsidRDefault="00A82C29" w:rsidP="00DA1EA3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="00DA1EA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E35C5A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&lt;a</w:t>
      </w:r>
      <w:r w:rsidR="00E35C5A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E35C5A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href</w:t>
      </w:r>
      <w:proofErr w:type="spellEnd"/>
      <w:r w:rsidR="00E35C5A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="</w:t>
      </w:r>
      <w:r w:rsidR="008E3B42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C:\html\test.html</w:t>
      </w:r>
      <w:r w:rsidR="00E35C5A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"</w:t>
      </w:r>
      <w:r w:rsidR="00E35C5A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&gt;超链接</w:t>
      </w:r>
      <w:r w:rsidR="00E35C5A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&lt;/a&gt;</w:t>
      </w:r>
    </w:p>
    <w:p w:rsidR="00DA1EA3" w:rsidRPr="00D355B7" w:rsidRDefault="00A82C29" w:rsidP="0050395E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DA1EA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E35C5A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&lt;a</w:t>
      </w:r>
      <w:r w:rsidR="00E35C5A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E35C5A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href</w:t>
      </w:r>
      <w:proofErr w:type="spellEnd"/>
      <w:r w:rsidR="00E35C5A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="</w:t>
      </w:r>
      <w:proofErr w:type="gramStart"/>
      <w:r w:rsidR="008E3B42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..</w:t>
      </w:r>
      <w:proofErr w:type="gramEnd"/>
      <w:r w:rsidR="008E3B42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\test.html</w:t>
      </w:r>
      <w:r w:rsidR="00E35C5A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"</w:t>
      </w:r>
      <w:r w:rsidR="00E35C5A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&gt;超链接</w:t>
      </w:r>
      <w:r w:rsidR="00E35C5A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&lt;/a&gt;</w:t>
      </w:r>
    </w:p>
    <w:p w:rsidR="00A203DE" w:rsidRPr="00D355B7" w:rsidRDefault="00DA1EA3" w:rsidP="00DA1EA3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10.</w:t>
      </w:r>
      <w:r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5D00EF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Html中</w:t>
      </w:r>
      <w:r w:rsidR="005D00EF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div和span区别描述错误的是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AC59C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。</w:t>
      </w:r>
      <w:r w:rsidR="00A203D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ab/>
      </w:r>
      <w:r w:rsidR="001561A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【选两项】</w:t>
      </w:r>
    </w:p>
    <w:p w:rsidR="00A203DE" w:rsidRPr="00D355B7" w:rsidRDefault="006A7B13" w:rsidP="00DA1EA3">
      <w:pPr>
        <w:ind w:firstLine="420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="00DA1EA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5D00EF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div是块状标签，</w:t>
      </w:r>
      <w:r w:rsidR="005D00EF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默认</w:t>
      </w:r>
      <w:r w:rsidR="005D00EF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独占一行显示</w:t>
      </w:r>
    </w:p>
    <w:p w:rsidR="00A203DE" w:rsidRPr="00D355B7" w:rsidRDefault="006A7B13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B.</w:t>
      </w:r>
      <w:r w:rsidR="00DA1EA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5D00EF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span是块状标签，默认独占一行</w:t>
      </w:r>
      <w:r w:rsidR="005D00EF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显示</w:t>
      </w:r>
    </w:p>
    <w:p w:rsidR="00A203DE" w:rsidRPr="00D355B7" w:rsidRDefault="006A7B13" w:rsidP="00DA1EA3">
      <w:pPr>
        <w:ind w:firstLine="420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="00DA1EA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5D00EF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div</w:t>
      </w:r>
      <w:r w:rsidR="008B771C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一般</w:t>
      </w:r>
      <w:r w:rsidR="008B771C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作为</w:t>
      </w:r>
      <w:r w:rsidR="005D00EF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容器标签，span是文本</w:t>
      </w:r>
      <w:r w:rsidR="005D00EF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标签</w:t>
      </w:r>
    </w:p>
    <w:p w:rsidR="00A203DE" w:rsidRPr="00D355B7" w:rsidRDefault="006A7B13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D.</w:t>
      </w:r>
      <w:r w:rsidR="00DA1EA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1561AE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div和span显示效果一样</w:t>
      </w:r>
    </w:p>
    <w:p w:rsidR="00DA1EA3" w:rsidRPr="00D355B7" w:rsidRDefault="00DA1EA3" w:rsidP="00DA1EA3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11.</w:t>
      </w:r>
      <w:r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ab/>
      </w:r>
      <w:r w:rsidR="00823A1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以下</w:t>
      </w:r>
      <w:r w:rsidR="00A06B2A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不属于H</w:t>
      </w:r>
      <w:r w:rsidR="00A06B2A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tml中表单元素</w:t>
      </w:r>
      <w:r w:rsidR="00A06B2A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标签</w:t>
      </w:r>
      <w:r w:rsidR="00A06B2A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的是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AC59C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DA1EA3" w:rsidRPr="00D355B7" w:rsidRDefault="006A7B13" w:rsidP="00DA1EA3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="007D6D5D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A06B2A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&lt;input&gt;</w:t>
      </w:r>
    </w:p>
    <w:p w:rsidR="00DA1EA3" w:rsidRPr="00D355B7" w:rsidRDefault="00DA1EA3" w:rsidP="00DA1EA3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B.</w:t>
      </w:r>
      <w:r w:rsidR="007D6D5D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&lt;form&gt;</w:t>
      </w:r>
    </w:p>
    <w:p w:rsidR="00DA1EA3" w:rsidRPr="00D355B7" w:rsidRDefault="006A7B13" w:rsidP="00DA1EA3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="007D6D5D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A06B2A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&lt;select&gt;</w:t>
      </w:r>
    </w:p>
    <w:p w:rsidR="00DA1EA3" w:rsidRPr="00D355B7" w:rsidRDefault="006A7B13" w:rsidP="0050395E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D.</w:t>
      </w:r>
      <w:r w:rsidR="007D6D5D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F464E6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&lt;div&gt;</w:t>
      </w:r>
    </w:p>
    <w:p w:rsidR="007D6D5D" w:rsidRPr="00D355B7" w:rsidRDefault="00DA1EA3" w:rsidP="007D6D5D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12.</w:t>
      </w:r>
      <w:r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2E53F0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以下</w:t>
      </w:r>
      <w:r w:rsidR="002E53F0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关于</w:t>
      </w:r>
      <w:r w:rsidR="002E53F0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H</w:t>
      </w:r>
      <w:r w:rsidR="002E53F0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tml</w:t>
      </w:r>
      <w:r w:rsidR="00753913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5</w:t>
      </w:r>
      <w:r w:rsidR="002E53F0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规范描述</w:t>
      </w:r>
      <w:r w:rsidR="002E53F0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不正确</w:t>
      </w:r>
      <w:r w:rsidR="002E53F0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的是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AC59C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D355B7" w:rsidRDefault="006A7B13" w:rsidP="007D6D5D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7D6D5D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2E53F0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标签</w:t>
      </w:r>
      <w:r w:rsidR="002E53F0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推荐使用小写字母</w:t>
      </w:r>
    </w:p>
    <w:p w:rsidR="007D6D5D" w:rsidRPr="00D355B7" w:rsidRDefault="007D6D5D" w:rsidP="007D6D5D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B. </w:t>
      </w: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属性值</w:t>
      </w: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需要使用双引号</w:t>
      </w:r>
    </w:p>
    <w:p w:rsidR="00A203DE" w:rsidRPr="00D355B7" w:rsidRDefault="006A7B13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7D6D5D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2E53F0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如果</w:t>
      </w:r>
      <w:r w:rsidR="002E53F0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标签内无内容，可以不关闭</w:t>
      </w:r>
    </w:p>
    <w:p w:rsidR="007D6D5D" w:rsidRPr="00D355B7" w:rsidRDefault="006A7B13" w:rsidP="007D6D5D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2E53F0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所有标签</w:t>
      </w:r>
      <w:r w:rsidR="002E53F0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必须有结束标记</w:t>
      </w:r>
    </w:p>
    <w:p w:rsidR="00A203DE" w:rsidRPr="00D355B7" w:rsidRDefault="007D6D5D" w:rsidP="007D6D5D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13.</w:t>
      </w: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2670B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H</w:t>
      </w:r>
      <w:r w:rsidR="002670B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tml中能够实现设置内</w:t>
      </w:r>
      <w:r w:rsidR="002670B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边距</w:t>
      </w:r>
      <w:r w:rsidR="002670B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的</w:t>
      </w:r>
      <w:proofErr w:type="spellStart"/>
      <w:r w:rsidR="00B76B40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C</w:t>
      </w:r>
      <w:r w:rsidR="00B76B40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ss</w:t>
      </w:r>
      <w:proofErr w:type="spellEnd"/>
      <w:r w:rsidR="002670B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样式属性是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AC59C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D355B7" w:rsidRDefault="006A7B13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="007D6D5D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2670BE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padding</w:t>
      </w:r>
    </w:p>
    <w:p w:rsidR="00A203DE" w:rsidRPr="00D355B7" w:rsidRDefault="006A7B13" w:rsidP="007D6D5D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B.</w:t>
      </w:r>
      <w:r w:rsidR="007D6D5D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2670BE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margin</w:t>
      </w:r>
    </w:p>
    <w:p w:rsidR="00A203DE" w:rsidRPr="00D355B7" w:rsidRDefault="006A7B13" w:rsidP="007D6D5D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="007D6D5D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2670BE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border</w:t>
      </w:r>
    </w:p>
    <w:p w:rsidR="00A203DE" w:rsidRPr="00D355B7" w:rsidRDefault="006A7B13" w:rsidP="007D6D5D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D.</w:t>
      </w:r>
      <w:r w:rsidR="007D6D5D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26732A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border-size</w:t>
      </w:r>
    </w:p>
    <w:p w:rsidR="00A203DE" w:rsidRPr="00D355B7" w:rsidRDefault="007D6D5D" w:rsidP="007D6D5D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14.</w:t>
      </w:r>
      <w:r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ab/>
      </w:r>
      <w:r w:rsidR="00A462AA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以下</w:t>
      </w:r>
      <w:r w:rsidR="00A462AA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针对</w:t>
      </w:r>
      <w:r w:rsidR="00A462AA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H</w:t>
      </w:r>
      <w:r w:rsidR="00A462AA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tml中的类</w:t>
      </w:r>
      <w:r w:rsidR="00D1764F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选择器</w:t>
      </w:r>
      <w:r w:rsidR="00A462AA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，定义正确的是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AC59C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D355B7" w:rsidRDefault="006A7B13" w:rsidP="007D6D5D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7D6D5D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gramStart"/>
      <w:r w:rsidR="00A462AA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p{</w:t>
      </w:r>
      <w:proofErr w:type="gramEnd"/>
      <w:r w:rsidR="00A462AA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  </w:t>
      </w:r>
      <w:r w:rsidR="00A462AA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}</w:t>
      </w:r>
    </w:p>
    <w:p w:rsidR="007D6D5D" w:rsidRPr="00D355B7" w:rsidRDefault="007D6D5D" w:rsidP="007D6D5D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 #</w:t>
      </w:r>
      <w:proofErr w:type="gramStart"/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p{</w:t>
      </w:r>
      <w:proofErr w:type="gramEnd"/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  }</w:t>
      </w:r>
    </w:p>
    <w:p w:rsidR="00A203DE" w:rsidRPr="00D355B7" w:rsidRDefault="006A7B13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7D6D5D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E168DA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.</w:t>
      </w:r>
      <w:proofErr w:type="gramStart"/>
      <w:r w:rsidR="00E168DA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p{</w:t>
      </w:r>
      <w:proofErr w:type="gramEnd"/>
      <w:r w:rsidR="00E168DA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  }</w:t>
      </w:r>
    </w:p>
    <w:p w:rsidR="007D6D5D" w:rsidRPr="00D355B7" w:rsidRDefault="006A7B13" w:rsidP="007D6D5D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7D6D5D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gramStart"/>
      <w:r w:rsidR="00A462AA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style{</w:t>
      </w:r>
      <w:proofErr w:type="gramEnd"/>
      <w:r w:rsidR="009C6ED5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   </w:t>
      </w:r>
      <w:r w:rsidR="00A462AA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}</w:t>
      </w:r>
    </w:p>
    <w:p w:rsidR="00A203DE" w:rsidRPr="00D355B7" w:rsidRDefault="007D6D5D" w:rsidP="007D6D5D">
      <w:pPr>
        <w:widowControl/>
        <w:spacing w:line="276" w:lineRule="auto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15.</w:t>
      </w: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CF19B5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关于H</w:t>
      </w:r>
      <w:r w:rsidR="00CF19B5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tml中</w:t>
      </w:r>
      <w:r w:rsidR="00CF19B5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使用</w:t>
      </w:r>
      <w:r w:rsidR="00CF19B5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外部样式</w:t>
      </w:r>
      <w:r w:rsidR="00CF19B5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描述</w:t>
      </w:r>
      <w:r w:rsidR="00CF19B5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不正确的是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AC59C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。</w:t>
      </w:r>
    </w:p>
    <w:p w:rsidR="00A203DE" w:rsidRPr="00D355B7" w:rsidRDefault="006A7B13" w:rsidP="007D6D5D">
      <w:pPr>
        <w:ind w:firstLine="420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="007D6D5D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CF19B5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外部</w:t>
      </w:r>
      <w:r w:rsidR="00CF19B5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样式可以让多个</w:t>
      </w:r>
      <w:r w:rsidR="00CF19B5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H</w:t>
      </w:r>
      <w:r w:rsidR="00CF19B5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tml页面保持风格统一，且维护方便</w:t>
      </w:r>
    </w:p>
    <w:p w:rsidR="000829B1" w:rsidRPr="00D355B7" w:rsidRDefault="000829B1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B.</w:t>
      </w:r>
      <w:r w:rsidR="007D6D5D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CF19B5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外部</w:t>
      </w:r>
      <w:r w:rsidR="00CF19B5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样式效率较低，一般不推荐使用</w:t>
      </w:r>
    </w:p>
    <w:p w:rsidR="00A203DE" w:rsidRPr="00D355B7" w:rsidRDefault="006A7B13" w:rsidP="007D6D5D">
      <w:pPr>
        <w:ind w:firstLine="420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="007D6D5D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CF19B5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外部</w:t>
      </w:r>
      <w:r w:rsidR="00CF19B5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样式在</w:t>
      </w:r>
      <w:r w:rsidR="00CF19B5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H</w:t>
      </w:r>
      <w:r w:rsidR="00CF19B5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tml页面中使用</w:t>
      </w:r>
      <w:r w:rsidR="00CF19B5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&lt;</w:t>
      </w:r>
      <w:r w:rsidR="00954E82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link</w:t>
      </w:r>
      <w:r w:rsidR="00CF19B5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&gt;标签</w:t>
      </w:r>
      <w:r w:rsidR="00CF19B5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引入</w:t>
      </w:r>
    </w:p>
    <w:p w:rsidR="00A203DE" w:rsidRPr="00D355B7" w:rsidRDefault="006A7B13" w:rsidP="007D6D5D">
      <w:pPr>
        <w:ind w:firstLine="420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D.</w:t>
      </w:r>
      <w:r w:rsidR="007D6D5D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CF19B5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外部</w:t>
      </w:r>
      <w:r w:rsidR="00CF19B5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样式</w:t>
      </w:r>
      <w:r w:rsidR="00CF19B5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文件</w:t>
      </w:r>
      <w:r w:rsidR="00CF19B5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名</w:t>
      </w:r>
      <w:r w:rsidR="00CF19B5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的</w:t>
      </w:r>
      <w:r w:rsidR="00CF19B5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后缀名</w:t>
      </w:r>
      <w:r w:rsidR="00CF19B5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是</w:t>
      </w:r>
      <w:r w:rsidR="00CF19B5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以</w:t>
      </w:r>
      <w:r w:rsidR="00CF19B5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.</w:t>
      </w:r>
      <w:proofErr w:type="spellStart"/>
      <w:r w:rsidR="00CF19B5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css</w:t>
      </w:r>
      <w:proofErr w:type="spellEnd"/>
      <w:r w:rsidR="00CF19B5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结尾</w:t>
      </w:r>
    </w:p>
    <w:p w:rsidR="00A203DE" w:rsidRPr="00D355B7" w:rsidRDefault="00016469" w:rsidP="00016469">
      <w:pPr>
        <w:widowControl/>
        <w:spacing w:line="276" w:lineRule="auto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16.</w:t>
      </w: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18378A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CSS</w:t>
      </w:r>
      <w:r w:rsidR="002F4B7E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样式</w:t>
      </w:r>
      <w:r w:rsidR="002F4B7E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在使用的时候</w:t>
      </w:r>
      <w:r w:rsidR="002F4B7E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三种</w:t>
      </w:r>
      <w:r w:rsidR="002F4B7E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方式的优先级</w:t>
      </w:r>
      <w:r w:rsidR="002F4B7E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正确</w:t>
      </w:r>
      <w:r w:rsidR="002F4B7E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的是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AC59C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。</w:t>
      </w:r>
    </w:p>
    <w:p w:rsidR="00A203DE" w:rsidRPr="00D355B7" w:rsidRDefault="006A7B13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2F4B7E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行内样式&gt;内部样式&gt;外链样式</w:t>
      </w:r>
    </w:p>
    <w:p w:rsidR="00A203DE" w:rsidRPr="00D355B7" w:rsidRDefault="006A7B13" w:rsidP="003260F1">
      <w:pPr>
        <w:ind w:firstLine="420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B.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2F4B7E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内部样式&gt;行内样式&gt;外链样式</w:t>
      </w:r>
    </w:p>
    <w:p w:rsidR="00A203DE" w:rsidRPr="00D355B7" w:rsidRDefault="006A7B13" w:rsidP="003260F1">
      <w:pPr>
        <w:ind w:firstLine="420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2F4B7E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外链样式&gt;内部样式&gt;行内样式</w:t>
      </w:r>
    </w:p>
    <w:p w:rsidR="00A203DE" w:rsidRPr="00D355B7" w:rsidRDefault="006A7B13" w:rsidP="003260F1">
      <w:pPr>
        <w:ind w:firstLine="420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2F4B7E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外链样式&gt;行内样式&gt;内部样式</w:t>
      </w:r>
    </w:p>
    <w:p w:rsidR="00504F58" w:rsidRPr="00D355B7" w:rsidRDefault="003260F1" w:rsidP="003260F1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sectPr w:rsidR="00504F58" w:rsidRPr="00D355B7" w:rsidSect="00377DD2">
          <w:footerReference w:type="first" r:id="rId10"/>
          <w:pgSz w:w="11906" w:h="16838"/>
          <w:pgMar w:top="1440" w:right="1800" w:bottom="1440" w:left="1800" w:header="851" w:footer="850" w:gutter="0"/>
          <w:pgNumType w:start="0"/>
          <w:cols w:space="425"/>
          <w:titlePg/>
          <w:docGrid w:type="lines" w:linePitch="312"/>
        </w:sectPr>
      </w:pPr>
      <w:r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17.</w:t>
      </w:r>
      <w:r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proofErr w:type="spellStart"/>
      <w:r w:rsidR="005B7954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MySql</w:t>
      </w:r>
      <w:proofErr w:type="spellEnd"/>
      <w:r w:rsidR="005B7954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中</w:t>
      </w:r>
      <w:r w:rsidR="005B7954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关于自增列描述正确的是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AC59C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D355B7" w:rsidRDefault="006A7B13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lastRenderedPageBreak/>
        <w:t>A.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C02530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自增列</w:t>
      </w:r>
      <w:r w:rsidR="00C02530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可以设置给非</w:t>
      </w:r>
      <w:r w:rsidR="00C02530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整型</w:t>
      </w:r>
      <w:r w:rsidR="00C02530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列上</w:t>
      </w:r>
    </w:p>
    <w:p w:rsidR="00A203DE" w:rsidRPr="00D355B7" w:rsidRDefault="006A7B13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C02530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自增列</w:t>
      </w:r>
      <w:r w:rsidR="00C02530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必须是主键列</w:t>
      </w:r>
    </w:p>
    <w:p w:rsidR="00A203DE" w:rsidRPr="00D355B7" w:rsidRDefault="006A7B13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123A6F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自增列</w:t>
      </w:r>
      <w:r w:rsidR="00123A6F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只能是整数列</w:t>
      </w:r>
    </w:p>
    <w:p w:rsidR="00A203DE" w:rsidRPr="00D355B7" w:rsidRDefault="006A7B13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123A6F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自增列</w:t>
      </w:r>
      <w:r w:rsidR="00123A6F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不能</w:t>
      </w:r>
      <w:r w:rsidR="00123A6F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手动</w:t>
      </w:r>
      <w:r w:rsidR="00123A6F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插入记录</w:t>
      </w:r>
    </w:p>
    <w:p w:rsidR="00A203DE" w:rsidRPr="00D355B7" w:rsidRDefault="003260F1" w:rsidP="003260F1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18.</w:t>
      </w:r>
      <w:r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ab/>
      </w:r>
      <w:r w:rsidR="005443E0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数据库</w:t>
      </w:r>
      <w:r w:rsidR="005443E0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中如果需要对结果进行分组统计，则使用的关键字是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AC59C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D355B7" w:rsidRDefault="006A7B13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C8249A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distinct</w:t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B.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080E0D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limit</w:t>
      </w:r>
    </w:p>
    <w:p w:rsidR="006E1F68" w:rsidRPr="00D355B7" w:rsidRDefault="006A7B13" w:rsidP="00BA0B91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5443E0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group by</w:t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5443E0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order by</w:t>
      </w:r>
    </w:p>
    <w:p w:rsidR="00A203DE" w:rsidRPr="00D355B7" w:rsidRDefault="003260F1" w:rsidP="006E1F68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19.</w:t>
      </w:r>
      <w:r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ab/>
      </w:r>
      <w:r w:rsidR="00BA1EC2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以下</w:t>
      </w:r>
      <w:r w:rsidR="00BA1EC2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针对</w:t>
      </w:r>
      <w:proofErr w:type="spellStart"/>
      <w:r w:rsidR="00BA1EC2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M</w:t>
      </w:r>
      <w:r w:rsidR="00BA1EC2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ySql</w:t>
      </w:r>
      <w:proofErr w:type="spellEnd"/>
      <w:r w:rsidR="00BA1EC2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中排序的描述错误的是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AC59C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1F39BD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。</w:t>
      </w:r>
    </w:p>
    <w:p w:rsidR="00A203DE" w:rsidRPr="00D355B7" w:rsidRDefault="006A7B13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2869C2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只能</w:t>
      </w:r>
      <w:r w:rsidR="002869C2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针对一列进行排序</w:t>
      </w:r>
    </w:p>
    <w:p w:rsidR="00DF646A" w:rsidRPr="00D355B7" w:rsidRDefault="00DF646A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2869C2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排序</w:t>
      </w:r>
      <w:r w:rsidR="002869C2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使用order by关键字</w:t>
      </w:r>
    </w:p>
    <w:p w:rsidR="00A203DE" w:rsidRPr="00D355B7" w:rsidRDefault="006A7B13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5B449D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可以对多列进行</w:t>
      </w:r>
      <w:r w:rsidR="005B449D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排序</w:t>
      </w:r>
    </w:p>
    <w:p w:rsidR="00A203DE" w:rsidRPr="00D355B7" w:rsidRDefault="006A7B13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95791C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desc</w:t>
      </w:r>
      <w:proofErr w:type="spellEnd"/>
      <w:r w:rsidR="0095791C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表示对结果进行降序排列</w:t>
      </w:r>
    </w:p>
    <w:p w:rsidR="00A203DE" w:rsidRPr="00D355B7" w:rsidRDefault="003260F1" w:rsidP="003260F1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20.</w:t>
      </w:r>
      <w:r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ab/>
      </w:r>
      <w:r w:rsidR="006651D7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查询</w:t>
      </w:r>
      <w:proofErr w:type="spellStart"/>
      <w:r w:rsidR="006651D7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tb_student</w:t>
      </w:r>
      <w:proofErr w:type="spellEnd"/>
      <w:r w:rsidR="006651D7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表</w:t>
      </w:r>
      <w:r w:rsidR="006651D7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中</w:t>
      </w:r>
      <w:r w:rsidR="00DD1757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所有</w:t>
      </w:r>
      <w:r w:rsidR="00DD1757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address地址列为</w:t>
      </w:r>
      <w:r w:rsidR="00DD1757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空</w:t>
      </w:r>
      <w:r w:rsidR="00DD1757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的</w:t>
      </w:r>
      <w:r w:rsidR="00DD1757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学生</w:t>
      </w:r>
      <w:r w:rsidR="00DD1757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信息</w:t>
      </w:r>
      <w:r w:rsidR="00DD1757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SQL语句正确</w:t>
      </w:r>
      <w:r w:rsidR="00DD1757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的是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AC59C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DD1757" w:rsidRPr="00D355B7" w:rsidRDefault="00DD1757" w:rsidP="003260F1">
      <w:pPr>
        <w:pStyle w:val="a6"/>
        <w:widowControl/>
        <w:spacing w:line="276" w:lineRule="auto"/>
        <w:ind w:firstLineChars="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select address from </w:t>
      </w:r>
      <w:proofErr w:type="spellStart"/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tb_student</w:t>
      </w:r>
      <w:proofErr w:type="spellEnd"/>
    </w:p>
    <w:p w:rsidR="00DD1757" w:rsidRPr="00D355B7" w:rsidRDefault="00DD1757" w:rsidP="003260F1">
      <w:pPr>
        <w:pStyle w:val="a6"/>
        <w:widowControl/>
        <w:spacing w:line="276" w:lineRule="auto"/>
        <w:ind w:firstLineChars="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B.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select * from </w:t>
      </w:r>
      <w:proofErr w:type="spellStart"/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tb_student</w:t>
      </w:r>
      <w:proofErr w:type="spellEnd"/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where address = </w:t>
      </w:r>
      <w:r w:rsidR="00A10805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null</w:t>
      </w:r>
      <w:r w:rsidR="00A10805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</w:p>
    <w:p w:rsidR="00DD1757" w:rsidRPr="00D355B7" w:rsidRDefault="00DD1757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select * from </w:t>
      </w:r>
      <w:proofErr w:type="spellStart"/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tb_student</w:t>
      </w:r>
      <w:proofErr w:type="spellEnd"/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 where address is null</w:t>
      </w:r>
    </w:p>
    <w:p w:rsidR="006E1F68" w:rsidRPr="00D355B7" w:rsidRDefault="00DD1757" w:rsidP="003260F1">
      <w:pPr>
        <w:pStyle w:val="a6"/>
        <w:widowControl/>
        <w:spacing w:line="276" w:lineRule="auto"/>
        <w:ind w:firstLineChars="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select * f</w:t>
      </w:r>
      <w:r w:rsidR="008F4552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rom </w:t>
      </w:r>
      <w:proofErr w:type="spellStart"/>
      <w:r w:rsidR="008F4552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tb_student</w:t>
      </w:r>
      <w:proofErr w:type="spellEnd"/>
      <w:r w:rsidR="008F4552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where </w:t>
      </w:r>
      <w:proofErr w:type="gramStart"/>
      <w:r w:rsidR="008F4552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address  =</w:t>
      </w:r>
      <w:proofErr w:type="gramEnd"/>
      <w:r w:rsidR="008F4552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A10805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''</w:t>
      </w:r>
    </w:p>
    <w:p w:rsidR="00A203DE" w:rsidRPr="00D355B7" w:rsidRDefault="003260F1" w:rsidP="003260F1">
      <w:pPr>
        <w:pStyle w:val="a6"/>
        <w:widowControl/>
        <w:spacing w:line="276" w:lineRule="auto"/>
        <w:ind w:left="420" w:firstLineChars="0" w:hanging="420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21.</w:t>
      </w:r>
      <w:r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proofErr w:type="spellStart"/>
      <w:r w:rsidR="003058DF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M</w:t>
      </w:r>
      <w:r w:rsidR="003058DF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ySql</w:t>
      </w:r>
      <w:proofErr w:type="spellEnd"/>
      <w:r w:rsidR="003058DF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中</w:t>
      </w:r>
      <w:r w:rsidR="003058DF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实现</w:t>
      </w:r>
      <w:r w:rsidR="00522A2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将</w:t>
      </w:r>
      <w:r w:rsidR="003058DF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表</w:t>
      </w:r>
      <w:proofErr w:type="spellStart"/>
      <w:r w:rsidR="003058DF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tb_student</w:t>
      </w:r>
      <w:proofErr w:type="spellEnd"/>
      <w:r w:rsidR="003058DF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中</w:t>
      </w:r>
      <w:r w:rsidR="003058DF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姓名</w:t>
      </w:r>
      <w:r w:rsidR="0042611F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（</w:t>
      </w:r>
      <w:r w:rsidR="003058DF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name</w:t>
      </w:r>
      <w:r w:rsidR="0042611F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）</w:t>
      </w:r>
      <w:r w:rsidR="003058DF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为‘</w:t>
      </w:r>
      <w:r w:rsidR="003058DF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张三</w:t>
      </w:r>
      <w:r w:rsidR="003058DF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’</w:t>
      </w:r>
      <w:r w:rsidR="003058DF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的</w:t>
      </w:r>
      <w:r w:rsidR="00522A2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学生</w:t>
      </w:r>
      <w:r w:rsidR="00522A2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，</w:t>
      </w:r>
      <w:r w:rsidR="003058DF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性别</w:t>
      </w:r>
      <w:r w:rsidR="0042611F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（sex</w:t>
      </w:r>
      <w:r w:rsidR="0042611F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）</w:t>
      </w:r>
      <w:r w:rsidR="003058DF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更改为‘</w:t>
      </w:r>
      <w:r w:rsidR="003058DF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女</w:t>
      </w:r>
      <w:r w:rsidR="003058DF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’，以下正确的</w:t>
      </w:r>
      <w:r w:rsidR="00522A2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SQL</w:t>
      </w:r>
      <w:r w:rsidR="003058DF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是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AC59C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D355B7" w:rsidRDefault="006A7B13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3058DF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update </w:t>
      </w:r>
      <w:proofErr w:type="spellStart"/>
      <w:r w:rsidR="00522A2E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tb_student</w:t>
      </w:r>
      <w:proofErr w:type="spellEnd"/>
      <w:r w:rsidR="003058DF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 </w:t>
      </w:r>
      <w:r w:rsidR="003058DF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set</w:t>
      </w:r>
      <w:r w:rsidR="00522A2E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name = </w:t>
      </w:r>
      <w:r w:rsidR="00A10805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  <w:r w:rsidR="00522A2E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张三</w:t>
      </w:r>
      <w:r w:rsidR="00A10805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  <w:proofErr w:type="gramStart"/>
      <w:r w:rsidR="00545039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,sex</w:t>
      </w:r>
      <w:proofErr w:type="gramEnd"/>
      <w:r w:rsidR="00545039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= </w:t>
      </w:r>
      <w:r w:rsidR="00A10805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  <w:r w:rsidR="00545039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女</w:t>
      </w:r>
      <w:r w:rsidR="00A10805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</w:p>
    <w:p w:rsidR="00A203DE" w:rsidRPr="00D355B7" w:rsidRDefault="006A7B13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B.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522A2E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update </w:t>
      </w:r>
      <w:proofErr w:type="spellStart"/>
      <w:r w:rsidR="00522A2E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tb_student</w:t>
      </w:r>
      <w:proofErr w:type="spellEnd"/>
      <w:r w:rsidR="00522A2E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 set </w:t>
      </w:r>
      <w:r w:rsidR="00522A2E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sex = </w:t>
      </w:r>
      <w:r w:rsidR="00A10805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  <w:r w:rsidR="00522A2E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女</w:t>
      </w:r>
      <w:r w:rsidR="00A10805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</w:p>
    <w:p w:rsidR="00A203DE" w:rsidRPr="00D355B7" w:rsidRDefault="006A7B13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522A2E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update </w:t>
      </w:r>
      <w:proofErr w:type="spellStart"/>
      <w:r w:rsidR="00522A2E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tb_student</w:t>
      </w:r>
      <w:proofErr w:type="spellEnd"/>
      <w:r w:rsidR="00522A2E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 set sex = </w:t>
      </w:r>
      <w:r w:rsidR="00A10805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  <w:r w:rsidR="00522A2E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女</w:t>
      </w:r>
      <w:r w:rsidR="00A10805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  <w:r w:rsidR="00522A2E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where name = </w:t>
      </w:r>
      <w:r w:rsidR="00A10805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  <w:r w:rsidR="00522A2E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张三</w:t>
      </w:r>
      <w:r w:rsidR="00A10805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</w:p>
    <w:p w:rsidR="00A203DE" w:rsidRPr="00D355B7" w:rsidRDefault="006A7B13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522A2E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update </w:t>
      </w:r>
      <w:proofErr w:type="spellStart"/>
      <w:r w:rsidR="00522A2E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tb_student</w:t>
      </w:r>
      <w:proofErr w:type="spellEnd"/>
      <w:r w:rsidR="00522A2E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 set name = </w:t>
      </w:r>
      <w:r w:rsidR="00A10805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  <w:r w:rsidR="00522A2E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张三</w:t>
      </w:r>
      <w:r w:rsidR="00A10805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  <w:r w:rsidR="00522A2E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where sex = </w:t>
      </w:r>
      <w:r w:rsidR="00A10805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  <w:r w:rsidR="00522A2E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女</w:t>
      </w:r>
      <w:r w:rsidR="00A10805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</w:p>
    <w:p w:rsidR="00A203DE" w:rsidRPr="00D355B7" w:rsidRDefault="003260F1" w:rsidP="003260F1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22.</w:t>
      </w:r>
      <w:r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ab/>
      </w:r>
      <w:r w:rsidR="00715799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数据库</w:t>
      </w:r>
      <w:r w:rsidR="00715799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表中，</w:t>
      </w:r>
      <w:r w:rsidR="001C359F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关于</w:t>
      </w:r>
      <w:proofErr w:type="gramStart"/>
      <w:r w:rsidR="001C359F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外键列</w:t>
      </w:r>
      <w:proofErr w:type="gramEnd"/>
      <w:r w:rsidR="001C359F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描述正确的是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AC59C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。</w:t>
      </w:r>
    </w:p>
    <w:p w:rsidR="00A203DE" w:rsidRPr="00D355B7" w:rsidRDefault="006A7B13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1C359F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外键</w:t>
      </w:r>
      <w:r w:rsidR="001C359F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列</w:t>
      </w:r>
      <w:r w:rsidR="001C359F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一定</w:t>
      </w:r>
      <w:r w:rsidR="001C359F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不能为空</w:t>
      </w:r>
    </w:p>
    <w:p w:rsidR="003260F1" w:rsidRPr="00D355B7" w:rsidRDefault="003260F1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B. </w:t>
      </w: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外键</w:t>
      </w: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列必须和</w:t>
      </w: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主表</w:t>
      </w: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主键列关联</w:t>
      </w:r>
    </w:p>
    <w:p w:rsidR="00A203DE" w:rsidRPr="00D355B7" w:rsidRDefault="006A7B13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062E76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外键列</w:t>
      </w:r>
      <w:r w:rsidR="0057229E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数据</w:t>
      </w:r>
      <w:r w:rsidR="00062E76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不能重复</w:t>
      </w:r>
    </w:p>
    <w:p w:rsidR="003260F1" w:rsidRPr="00D355B7" w:rsidRDefault="006A7B13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6A2FF6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外键</w:t>
      </w:r>
      <w:r w:rsidR="007F1F4C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列的数据</w:t>
      </w:r>
      <w:r w:rsidR="007F1F4C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可以随意</w:t>
      </w:r>
      <w:r w:rsidR="007F1F4C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输入</w:t>
      </w:r>
    </w:p>
    <w:p w:rsidR="00A203DE" w:rsidRPr="00D355B7" w:rsidRDefault="003260F1" w:rsidP="003260F1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23.</w:t>
      </w: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333B55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针对</w:t>
      </w:r>
      <w:r w:rsidR="00333B55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数据库表</w:t>
      </w:r>
      <w:proofErr w:type="spellStart"/>
      <w:r w:rsidR="00333B55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tb_student</w:t>
      </w:r>
      <w:proofErr w:type="spellEnd"/>
      <w:r w:rsidR="00333B55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，要求按</w:t>
      </w:r>
      <w:r w:rsidR="00333B55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性别</w:t>
      </w:r>
      <w:r w:rsidR="00875F13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（sex</w:t>
      </w:r>
      <w:r w:rsidR="00875F13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）统计男、女</w:t>
      </w:r>
      <w:r w:rsidR="00875F13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人数</w:t>
      </w:r>
      <w:r w:rsidR="00333B55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语句正确的是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AC59C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D355B7" w:rsidRDefault="006A7B13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875F13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select</w:t>
      </w:r>
      <w:r w:rsidR="00875F1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gramStart"/>
      <w:r w:rsidR="00875F13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count(</w:t>
      </w:r>
      <w:proofErr w:type="gramEnd"/>
      <w:r w:rsidR="00875F1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*</w:t>
      </w:r>
      <w:r w:rsidR="00875F13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)</w:t>
      </w:r>
      <w:r w:rsidR="00875F1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from </w:t>
      </w:r>
      <w:proofErr w:type="spellStart"/>
      <w:r w:rsidR="00875F1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tb_student</w:t>
      </w:r>
      <w:proofErr w:type="spellEnd"/>
      <w:r w:rsidR="00875F1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where sex = </w:t>
      </w:r>
      <w:r w:rsidR="00A10805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  <w:r w:rsidR="00875F13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男</w:t>
      </w:r>
      <w:r w:rsidR="00A10805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</w:p>
    <w:p w:rsidR="00A203DE" w:rsidRPr="00D355B7" w:rsidRDefault="006A7B13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875F1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select </w:t>
      </w:r>
      <w:proofErr w:type="spellStart"/>
      <w:r w:rsidR="00875F1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sex</w:t>
      </w:r>
      <w:proofErr w:type="gramStart"/>
      <w:r w:rsidR="00875F1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,count</w:t>
      </w:r>
      <w:proofErr w:type="spellEnd"/>
      <w:proofErr w:type="gramEnd"/>
      <w:r w:rsidR="00875F1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(*) from </w:t>
      </w:r>
      <w:proofErr w:type="spellStart"/>
      <w:r w:rsidR="00875F1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tb_student</w:t>
      </w:r>
      <w:proofErr w:type="spellEnd"/>
      <w:r w:rsidR="00875F1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group by sex</w:t>
      </w:r>
    </w:p>
    <w:p w:rsidR="00A203DE" w:rsidRPr="00D355B7" w:rsidRDefault="006A7B13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875F13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select </w:t>
      </w:r>
      <w:proofErr w:type="spellStart"/>
      <w:r w:rsidR="00875F13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sex</w:t>
      </w:r>
      <w:proofErr w:type="gramStart"/>
      <w:r w:rsidR="00875F13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,count</w:t>
      </w:r>
      <w:proofErr w:type="spellEnd"/>
      <w:proofErr w:type="gramEnd"/>
      <w:r w:rsidR="00875F13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(</w:t>
      </w:r>
      <w:r w:rsidR="00875F1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*</w:t>
      </w:r>
      <w:r w:rsidR="00875F13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)</w:t>
      </w:r>
      <w:r w:rsidR="00875F1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from </w:t>
      </w:r>
      <w:proofErr w:type="spellStart"/>
      <w:r w:rsidR="00875F1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tb_student</w:t>
      </w:r>
      <w:proofErr w:type="spellEnd"/>
      <w:r w:rsidR="00875F1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order by sex</w:t>
      </w:r>
    </w:p>
    <w:p w:rsidR="00A203DE" w:rsidRPr="00D355B7" w:rsidRDefault="006A7B13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875F13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select </w:t>
      </w:r>
      <w:proofErr w:type="spellStart"/>
      <w:r w:rsidR="00875F1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sex</w:t>
      </w:r>
      <w:proofErr w:type="gramStart"/>
      <w:r w:rsidR="00875F1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,</w:t>
      </w:r>
      <w:r w:rsidR="00875F13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count</w:t>
      </w:r>
      <w:proofErr w:type="spellEnd"/>
      <w:proofErr w:type="gramEnd"/>
      <w:r w:rsidR="00875F13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(</w:t>
      </w:r>
      <w:r w:rsidR="00875F1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*</w:t>
      </w:r>
      <w:r w:rsidR="00875F13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)</w:t>
      </w:r>
      <w:r w:rsidR="00875F1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from </w:t>
      </w:r>
      <w:proofErr w:type="spellStart"/>
      <w:r w:rsidR="00875F1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tb_student</w:t>
      </w:r>
      <w:proofErr w:type="spellEnd"/>
    </w:p>
    <w:p w:rsidR="00A203DE" w:rsidRPr="00D355B7" w:rsidRDefault="003260F1" w:rsidP="003260F1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24.</w:t>
      </w:r>
      <w:r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ab/>
      </w:r>
      <w:r w:rsidR="00B66E21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删除</w:t>
      </w:r>
      <w:proofErr w:type="spellStart"/>
      <w:r w:rsidR="00B66E21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tb_student</w:t>
      </w:r>
      <w:proofErr w:type="spellEnd"/>
      <w:r w:rsidR="00B66E21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表</w:t>
      </w:r>
      <w:r w:rsidR="00B66E21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中姓</w:t>
      </w:r>
      <w:r w:rsidR="00B66E21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‘张</w:t>
      </w:r>
      <w:r w:rsidR="00B66E21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’</w:t>
      </w:r>
      <w:r w:rsidR="00B66E21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且性别</w:t>
      </w:r>
      <w:r w:rsidR="00B66E21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是男</w:t>
      </w:r>
      <w:r w:rsidR="00B66E21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的</w:t>
      </w:r>
      <w:r w:rsidR="00B66E21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学生信息，以下语句正确的是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AC59C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D355B7" w:rsidRDefault="006A7B13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B66E21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delete from </w:t>
      </w:r>
      <w:proofErr w:type="spellStart"/>
      <w:r w:rsidR="00B66E21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tb_student</w:t>
      </w:r>
      <w:proofErr w:type="spellEnd"/>
      <w:r w:rsidR="00B66E21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 where </w:t>
      </w:r>
      <w:r w:rsidR="00B66E2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name = </w:t>
      </w:r>
      <w:r w:rsidR="00A10805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  <w:r w:rsidR="00B66E21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张</w:t>
      </w:r>
      <w:r w:rsidR="00A10805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  <w:r w:rsidR="00B66E2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and sex =</w:t>
      </w:r>
      <w:r w:rsidR="00A10805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  <w:r w:rsidR="00B66E21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男</w:t>
      </w:r>
      <w:r w:rsidR="00A10805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</w:p>
    <w:p w:rsidR="00A203DE" w:rsidRPr="00D355B7" w:rsidRDefault="006A7B13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B66E2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delete from </w:t>
      </w:r>
      <w:proofErr w:type="spellStart"/>
      <w:r w:rsidR="00B66E21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tb_student</w:t>
      </w:r>
      <w:proofErr w:type="spellEnd"/>
      <w:r w:rsidR="00B66E21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 where name like </w:t>
      </w:r>
      <w:r w:rsidR="00A10805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  <w:r w:rsidR="00B66E21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张</w:t>
      </w:r>
      <w:r w:rsidR="00A10805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  <w:r w:rsidR="00B66E2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and sex like </w:t>
      </w:r>
      <w:r w:rsidR="00A10805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  <w:r w:rsidR="00B66E21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男</w:t>
      </w:r>
      <w:r w:rsidR="00A10805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</w:p>
    <w:p w:rsidR="00A203DE" w:rsidRPr="00D355B7" w:rsidRDefault="006A7B13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B66E2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delete from </w:t>
      </w:r>
      <w:proofErr w:type="spellStart"/>
      <w:r w:rsidR="00B66E2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tb_student</w:t>
      </w:r>
      <w:proofErr w:type="spellEnd"/>
      <w:r w:rsidR="00B66E2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where name like </w:t>
      </w:r>
      <w:r w:rsidR="00A10805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  <w:r w:rsidR="00B66E21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张</w:t>
      </w:r>
      <w:r w:rsidR="00B66E2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%’or sex = ‘</w:t>
      </w:r>
      <w:r w:rsidR="00B66E21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男</w:t>
      </w:r>
      <w:r w:rsidR="00B66E2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’</w:t>
      </w:r>
    </w:p>
    <w:p w:rsidR="00A203DE" w:rsidRPr="00D355B7" w:rsidRDefault="006A7B13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B66E2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delete from </w:t>
      </w:r>
      <w:proofErr w:type="spellStart"/>
      <w:r w:rsidR="00B66E2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tb_student</w:t>
      </w:r>
      <w:proofErr w:type="spellEnd"/>
      <w:r w:rsidR="00B66E2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where name like </w:t>
      </w:r>
      <w:r w:rsidR="00A10805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  <w:r w:rsidR="00B66E21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张</w:t>
      </w:r>
      <w:r w:rsidR="00B66E2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%</w:t>
      </w:r>
      <w:r w:rsidR="00A10805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  <w:r w:rsidR="00B66E2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and sex = </w:t>
      </w:r>
      <w:r w:rsidR="00A10805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  <w:r w:rsidR="00B66E21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男</w:t>
      </w:r>
      <w:r w:rsidR="00A10805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  <w:bookmarkStart w:id="0" w:name="_GoBack"/>
      <w:bookmarkEnd w:id="0"/>
    </w:p>
    <w:p w:rsidR="00504F58" w:rsidRPr="00D355B7" w:rsidRDefault="003260F1" w:rsidP="003260F1">
      <w:pPr>
        <w:widowControl/>
        <w:spacing w:line="276" w:lineRule="auto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  <w:sectPr w:rsidR="00504F58" w:rsidRPr="00D355B7" w:rsidSect="00377DD2">
          <w:footerReference w:type="first" r:id="rId11"/>
          <w:pgSz w:w="11906" w:h="16838"/>
          <w:pgMar w:top="1440" w:right="1800" w:bottom="1440" w:left="1800" w:header="851" w:footer="850" w:gutter="0"/>
          <w:pgNumType w:start="0"/>
          <w:cols w:space="425"/>
          <w:titlePg/>
          <w:docGrid w:type="lines" w:linePitch="312"/>
        </w:sectPr>
      </w:pPr>
      <w:r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25.</w:t>
      </w:r>
      <w:r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proofErr w:type="spellStart"/>
      <w:r w:rsidR="00060B85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MySql</w:t>
      </w:r>
      <w:proofErr w:type="spellEnd"/>
      <w:r w:rsidR="00060B85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中查询表中符合条件的</w:t>
      </w:r>
      <w:r w:rsidR="001241E6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前</w:t>
      </w:r>
      <w:r w:rsidR="00060B85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5条</w:t>
      </w:r>
      <w:r w:rsidR="00060B85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记录，以下</w:t>
      </w:r>
      <w:r w:rsidR="00060B85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SQL正确</w:t>
      </w:r>
      <w:r w:rsidR="00060B85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的是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AC59C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。</w:t>
      </w:r>
    </w:p>
    <w:p w:rsidR="00A203DE" w:rsidRPr="00D355B7" w:rsidRDefault="006A7B13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lastRenderedPageBreak/>
        <w:t>A.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DF1AD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select </w:t>
      </w:r>
      <w:r w:rsidR="00060B85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* from </w:t>
      </w:r>
      <w:r w:rsidR="00060B85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表 </w:t>
      </w:r>
      <w:r w:rsidR="00060B85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limit </w:t>
      </w:r>
      <w:r w:rsidR="00060B85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5</w:t>
      </w:r>
    </w:p>
    <w:p w:rsidR="00A203DE" w:rsidRPr="00D355B7" w:rsidRDefault="006A7B13" w:rsidP="003260F1">
      <w:pPr>
        <w:ind w:firstLine="420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B.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DF1AD1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select * </w:t>
      </w:r>
      <w:r w:rsidR="00060B85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limit 5 </w:t>
      </w:r>
      <w:r w:rsidR="00DF1AD1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from </w:t>
      </w:r>
      <w:r w:rsidR="00060B85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表</w:t>
      </w:r>
    </w:p>
    <w:p w:rsidR="00A203DE" w:rsidRPr="00D355B7" w:rsidRDefault="006A7B13" w:rsidP="003260F1">
      <w:pPr>
        <w:ind w:firstLine="420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060B85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select limit 5 * from </w:t>
      </w:r>
      <w:r w:rsidR="00060B85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表</w:t>
      </w:r>
    </w:p>
    <w:p w:rsidR="00A203DE" w:rsidRPr="00D355B7" w:rsidRDefault="006A7B13" w:rsidP="003260F1">
      <w:pPr>
        <w:ind w:firstLine="420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060B85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select </w:t>
      </w:r>
      <w:r w:rsidR="00060B85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limit 5 from </w:t>
      </w:r>
      <w:r w:rsidR="00060B85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表</w:t>
      </w:r>
    </w:p>
    <w:p w:rsidR="00A203DE" w:rsidRPr="00D355B7" w:rsidRDefault="003260F1" w:rsidP="003260F1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26.</w:t>
      </w:r>
      <w:r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F30212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J</w:t>
      </w:r>
      <w:r w:rsidR="00F30212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ava</w:t>
      </w:r>
      <w:r w:rsidR="005F67BC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中使用其他包中类的时候，需要使用以下哪个关键字引入包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AC59C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F30212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D355B7" w:rsidRDefault="006A7B13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F30212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extends</w:t>
      </w:r>
    </w:p>
    <w:p w:rsidR="00A203DE" w:rsidRPr="00D355B7" w:rsidRDefault="006A7B13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B.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F30212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package</w:t>
      </w:r>
    </w:p>
    <w:p w:rsidR="00A203DE" w:rsidRPr="00D355B7" w:rsidRDefault="006A7B13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F30212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import</w:t>
      </w:r>
    </w:p>
    <w:p w:rsidR="003260F1" w:rsidRPr="00D355B7" w:rsidRDefault="006A7B13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F30212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class</w:t>
      </w:r>
    </w:p>
    <w:p w:rsidR="00040D79" w:rsidRPr="00D355B7" w:rsidRDefault="003260F1" w:rsidP="003260F1">
      <w:pPr>
        <w:widowControl/>
        <w:spacing w:line="276" w:lineRule="auto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27.</w:t>
      </w: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003A97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J</w:t>
      </w:r>
      <w:r w:rsidR="00003A97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ava</w:t>
      </w:r>
      <w:r w:rsidR="00003A97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连接</w:t>
      </w:r>
      <w:r w:rsidR="00003A97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数据库</w:t>
      </w:r>
      <w:r w:rsidR="00D90AD2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的</w:t>
      </w:r>
      <w:r w:rsidR="00ED5EE4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地址</w:t>
      </w:r>
      <w:r w:rsidR="00D90AD2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URL正确</w:t>
      </w:r>
      <w:r w:rsidR="00D90AD2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拼写的是以下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AC59C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D355B7" w:rsidRDefault="00764381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AE332E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jdbc</w:t>
      </w:r>
      <w:proofErr w:type="gramStart"/>
      <w:r w:rsidR="00AE332E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:mysql</w:t>
      </w:r>
      <w:proofErr w:type="spellEnd"/>
      <w:proofErr w:type="gramEnd"/>
      <w:r w:rsidR="00AE332E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://</w:t>
      </w:r>
      <w:proofErr w:type="spellStart"/>
      <w:r w:rsidR="00AE332E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localhost</w:t>
      </w:r>
      <w:proofErr w:type="spellEnd"/>
      <w:r w:rsidR="00AE332E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/数据库</w:t>
      </w:r>
      <w:r w:rsidR="00AE332E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名</w:t>
      </w:r>
    </w:p>
    <w:p w:rsidR="00A203DE" w:rsidRPr="00D355B7" w:rsidRDefault="00764381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B.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51678C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jdbc</w:t>
      </w:r>
      <w:proofErr w:type="gramStart"/>
      <w:r w:rsidR="00AE332E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:</w:t>
      </w:r>
      <w:r w:rsidR="0051678C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mysql</w:t>
      </w:r>
      <w:proofErr w:type="spellEnd"/>
      <w:proofErr w:type="gramEnd"/>
      <w:r w:rsidR="00AE332E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://</w:t>
      </w:r>
      <w:proofErr w:type="spellStart"/>
      <w:r w:rsidR="00AE332E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localhost</w:t>
      </w:r>
      <w:proofErr w:type="spellEnd"/>
      <w:r w:rsidR="00AE332E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:</w:t>
      </w:r>
      <w:r w:rsidR="00AE332E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端口</w:t>
      </w:r>
      <w:r w:rsidR="00AE332E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号</w:t>
      </w:r>
      <w:r w:rsidR="00AE332E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/数据库</w:t>
      </w:r>
      <w:r w:rsidR="00AE332E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名</w:t>
      </w:r>
    </w:p>
    <w:p w:rsidR="00A203DE" w:rsidRPr="00D355B7" w:rsidRDefault="00764381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AE332E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jdbc</w:t>
      </w:r>
      <w:proofErr w:type="gramStart"/>
      <w:r w:rsidR="00AE332E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:mysql</w:t>
      </w:r>
      <w:proofErr w:type="spellEnd"/>
      <w:proofErr w:type="gramEnd"/>
      <w:r w:rsidR="00AE332E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://数据库</w:t>
      </w:r>
      <w:r w:rsidR="00AE332E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名</w:t>
      </w:r>
    </w:p>
    <w:p w:rsidR="00A203DE" w:rsidRPr="00D355B7" w:rsidRDefault="00764381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hyperlink r:id="rId12" w:history="1">
        <w:r w:rsidR="005F139B" w:rsidRPr="00D355B7">
          <w:rPr>
            <w:rStyle w:val="a8"/>
            <w:rFonts w:asciiTheme="minorEastAsia" w:eastAsiaTheme="minorEastAsia" w:hAnsiTheme="minorEastAsia" w:cs="宋体"/>
            <w:color w:val="0D0D0D" w:themeColor="text1" w:themeTint="F2"/>
            <w:szCs w:val="21"/>
          </w:rPr>
          <w:t>http://localhost:</w:t>
        </w:r>
        <w:r w:rsidR="005F139B" w:rsidRPr="00D355B7">
          <w:rPr>
            <w:rStyle w:val="a8"/>
            <w:rFonts w:asciiTheme="minorEastAsia" w:eastAsiaTheme="minorEastAsia" w:hAnsiTheme="minorEastAsia" w:cs="宋体" w:hint="eastAsia"/>
            <w:color w:val="0D0D0D" w:themeColor="text1" w:themeTint="F2"/>
            <w:szCs w:val="21"/>
          </w:rPr>
          <w:t>端口号/</w:t>
        </w:r>
      </w:hyperlink>
      <w:r w:rsidR="005F139B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数据库</w:t>
      </w:r>
      <w:r w:rsidR="005F139B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名</w:t>
      </w:r>
    </w:p>
    <w:p w:rsidR="00A203DE" w:rsidRPr="00D355B7" w:rsidRDefault="003260F1" w:rsidP="003260F1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28.</w:t>
      </w:r>
      <w:r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8C31F4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以下J</w:t>
      </w:r>
      <w:r w:rsidR="008C31F4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ava中输出</w:t>
      </w:r>
      <w:r w:rsidR="008C31F4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并</w:t>
      </w:r>
      <w:r w:rsidR="008C31F4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换行语句写法正确的是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AC59C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D355B7" w:rsidRDefault="00764381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proofErr w:type="gramStart"/>
      <w:r w:rsidR="008C31F4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system.out</w:t>
      </w:r>
      <w:proofErr w:type="spellEnd"/>
      <w:r w:rsidR="008C31F4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(</w:t>
      </w:r>
      <w:proofErr w:type="gramEnd"/>
      <w:r w:rsidR="008F4B8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"</w:t>
      </w:r>
      <w:r w:rsidR="008C31F4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输出</w:t>
      </w:r>
      <w:r w:rsidR="008C31F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内容</w:t>
      </w:r>
      <w:r w:rsidR="008F4B8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"</w:t>
      </w:r>
      <w:r w:rsidR="008C31F4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)</w:t>
      </w:r>
      <w:r w:rsidR="009F6D50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;</w:t>
      </w:r>
    </w:p>
    <w:p w:rsidR="00A203DE" w:rsidRPr="00D355B7" w:rsidRDefault="00764381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B.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proofErr w:type="gramStart"/>
      <w:r w:rsidR="008C31F4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System.println</w:t>
      </w:r>
      <w:proofErr w:type="spellEnd"/>
      <w:r w:rsidR="008C31F4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(</w:t>
      </w:r>
      <w:proofErr w:type="gramEnd"/>
      <w:r w:rsidR="008F4B8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"</w:t>
      </w:r>
      <w:r w:rsidR="008F4B81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输出</w:t>
      </w:r>
      <w:r w:rsidR="008F4B8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内容"</w:t>
      </w:r>
      <w:r w:rsidR="008C31F4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);</w:t>
      </w:r>
    </w:p>
    <w:p w:rsidR="00A203DE" w:rsidRPr="00D355B7" w:rsidRDefault="00764381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proofErr w:type="gramStart"/>
      <w:r w:rsidR="008C31F4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System.out.println</w:t>
      </w:r>
      <w:proofErr w:type="spellEnd"/>
      <w:r w:rsidR="008C31F4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(</w:t>
      </w:r>
      <w:proofErr w:type="gramEnd"/>
      <w:r w:rsidR="008F4B8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"</w:t>
      </w:r>
      <w:r w:rsidR="008C31F4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输出</w:t>
      </w:r>
      <w:r w:rsidR="008C31F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内容</w:t>
      </w:r>
      <w:r w:rsidR="008F4B8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"</w:t>
      </w:r>
      <w:r w:rsidR="008C31F4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);</w:t>
      </w:r>
    </w:p>
    <w:p w:rsidR="00A203DE" w:rsidRPr="00D355B7" w:rsidRDefault="00764381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proofErr w:type="gramStart"/>
      <w:r w:rsidR="008C31F4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System.out.print</w:t>
      </w:r>
      <w:proofErr w:type="spellEnd"/>
      <w:r w:rsidR="008C31F4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(</w:t>
      </w:r>
      <w:proofErr w:type="gramEnd"/>
      <w:r w:rsidR="008F4B8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"</w:t>
      </w:r>
      <w:r w:rsidR="008C31F4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输出</w:t>
      </w:r>
      <w:r w:rsidR="008C31F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内容</w:t>
      </w:r>
      <w:r w:rsidR="008F4B8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"</w:t>
      </w:r>
      <w:r w:rsidR="008C31F4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)</w:t>
      </w:r>
      <w:r w:rsidR="009F6D50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;</w:t>
      </w:r>
    </w:p>
    <w:p w:rsidR="00A203DE" w:rsidRPr="00D355B7" w:rsidRDefault="003260F1" w:rsidP="003260F1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29.</w:t>
      </w:r>
      <w:r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ab/>
      </w:r>
      <w:r w:rsidR="00F07463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下列</w:t>
      </w:r>
      <w:r w:rsidR="00F07463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不是</w:t>
      </w:r>
      <w:r w:rsidR="00F07463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J</w:t>
      </w:r>
      <w:r w:rsidR="00F07463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ava中</w:t>
      </w:r>
      <w:r w:rsidR="00BB4F25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关键字</w:t>
      </w:r>
      <w:r w:rsidR="00F07463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的</w:t>
      </w:r>
      <w:r w:rsidR="00F07463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是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AC59C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D355B7" w:rsidRDefault="00764381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F0746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import</w:t>
      </w:r>
    </w:p>
    <w:p w:rsidR="00A203DE" w:rsidRPr="00D355B7" w:rsidRDefault="00764381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B.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F0746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class</w:t>
      </w:r>
    </w:p>
    <w:p w:rsidR="00A203DE" w:rsidRPr="00D355B7" w:rsidRDefault="00764381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F0746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for</w:t>
      </w:r>
    </w:p>
    <w:p w:rsidR="00A203DE" w:rsidRPr="00D355B7" w:rsidRDefault="00764381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D.</w:t>
      </w:r>
      <w:r w:rsidR="003260F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85352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select</w:t>
      </w:r>
    </w:p>
    <w:p w:rsidR="00A203DE" w:rsidRPr="00D355B7" w:rsidRDefault="00FF3E34" w:rsidP="00FF3E34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30.</w:t>
      </w:r>
      <w:r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ab/>
      </w:r>
      <w:r w:rsidR="00AF4CB2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已知长度为10的整型数组</w:t>
      </w:r>
      <w:proofErr w:type="spellStart"/>
      <w:r w:rsidR="00AF4CB2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nums</w:t>
      </w:r>
      <w:proofErr w:type="spellEnd"/>
      <w:r w:rsidR="00AF4CB2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，</w:t>
      </w:r>
      <w:r w:rsidR="000C27D3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获取</w:t>
      </w:r>
      <w:r w:rsidR="000C27D3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数组长度的语句正确的是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AC59C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D355B7" w:rsidRDefault="00CD4E8E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="00FF3E3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E131FC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nums.length</w:t>
      </w:r>
      <w:proofErr w:type="spellEnd"/>
      <w:r w:rsidR="00EC3742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EC3742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属性</w:t>
      </w:r>
    </w:p>
    <w:p w:rsidR="00A203DE" w:rsidRPr="00D355B7" w:rsidRDefault="00CD4E8E" w:rsidP="00FF3E34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B.</w:t>
      </w:r>
      <w:r w:rsidR="00FF3E3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E131FC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nums</w:t>
      </w:r>
      <w:r w:rsidR="00E131FC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.len</w:t>
      </w:r>
      <w:proofErr w:type="spellEnd"/>
      <w:r w:rsidR="00EC3742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EC3742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属性</w:t>
      </w:r>
    </w:p>
    <w:p w:rsidR="00A203DE" w:rsidRPr="00D355B7" w:rsidRDefault="00CD4E8E" w:rsidP="00FF3E34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="00FF3E3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proofErr w:type="gramStart"/>
      <w:r w:rsidR="00E131FC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nums.length</w:t>
      </w:r>
      <w:proofErr w:type="spellEnd"/>
      <w:r w:rsidR="00E131FC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(</w:t>
      </w:r>
      <w:proofErr w:type="gramEnd"/>
      <w:r w:rsidR="00E131FC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)</w:t>
      </w:r>
      <w:r w:rsidR="00EC3742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 </w:t>
      </w:r>
      <w:r w:rsidR="00EC3742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方法</w:t>
      </w:r>
    </w:p>
    <w:p w:rsidR="00A203DE" w:rsidRPr="00D355B7" w:rsidRDefault="00CD4E8E" w:rsidP="00FF3E34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D.</w:t>
      </w:r>
      <w:r w:rsidR="00FF3E3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proofErr w:type="gramStart"/>
      <w:r w:rsidR="00E131FC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nums.size</w:t>
      </w:r>
      <w:proofErr w:type="spellEnd"/>
      <w:r w:rsidR="00E131FC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(</w:t>
      </w:r>
      <w:proofErr w:type="gramEnd"/>
      <w:r w:rsidR="00E131FC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)</w:t>
      </w:r>
      <w:r w:rsidR="00EC3742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   </w:t>
      </w:r>
      <w:r w:rsidR="00EC3742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方法</w:t>
      </w:r>
    </w:p>
    <w:p w:rsidR="00A203DE" w:rsidRPr="00D355B7" w:rsidRDefault="00FF3E34" w:rsidP="00FF3E34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31.</w:t>
      </w:r>
      <w:r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ab/>
      </w:r>
      <w:r w:rsidR="008E58DB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以下</w:t>
      </w:r>
      <w:proofErr w:type="gramStart"/>
      <w:r w:rsidR="008E58DB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关于类</w:t>
      </w:r>
      <w:proofErr w:type="gramEnd"/>
      <w:r w:rsidR="008E58DB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和对象描述错误的是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AC59C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D355B7" w:rsidRDefault="00CD4E8E" w:rsidP="00FF3E34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="00FF3E3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8E58DB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类</w:t>
      </w:r>
      <w:r w:rsidR="00D0117C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中的非</w:t>
      </w:r>
      <w:r w:rsidR="00D0117C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静态</w:t>
      </w:r>
      <w:r w:rsidR="00E7735E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属性</w:t>
      </w:r>
      <w:r w:rsidR="00E7735E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和方法</w:t>
      </w:r>
      <w:r w:rsidR="008E58DB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，创建的所有对象都拥有</w:t>
      </w:r>
    </w:p>
    <w:p w:rsidR="00A203DE" w:rsidRPr="00D355B7" w:rsidRDefault="00CD4E8E" w:rsidP="00FF3E34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FF3E3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8E58DB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类</w:t>
      </w:r>
      <w:r w:rsidR="008E58DB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相当于模板，</w:t>
      </w:r>
      <w:r w:rsidR="008E58DB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创建</w:t>
      </w:r>
      <w:r w:rsidR="008E58DB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的对象才能使用</w:t>
      </w:r>
    </w:p>
    <w:p w:rsidR="00A203DE" w:rsidRPr="00D355B7" w:rsidRDefault="00CD4E8E" w:rsidP="00FF3E34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="00FF3E3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7E7938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静态</w:t>
      </w:r>
      <w:r w:rsidR="007E7938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的成员不属于对象所有</w:t>
      </w:r>
    </w:p>
    <w:p w:rsidR="00A203DE" w:rsidRPr="00D355B7" w:rsidRDefault="00CD4E8E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D.</w:t>
      </w:r>
      <w:r w:rsidR="00FF3E3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7E7938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静态</w:t>
      </w:r>
      <w:r w:rsidR="00F65E3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的成员</w:t>
      </w:r>
      <w:r w:rsidR="00F65E31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也</w:t>
      </w:r>
      <w:r w:rsidR="00F65E3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属于对象</w:t>
      </w:r>
      <w:r w:rsidR="00F65E31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所有</w:t>
      </w:r>
    </w:p>
    <w:p w:rsidR="00A203DE" w:rsidRPr="00D355B7" w:rsidRDefault="00FF3E34" w:rsidP="00FF3E34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32.</w:t>
      </w:r>
      <w:r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ab/>
      </w:r>
      <w:r w:rsidR="002466C0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编译J</w:t>
      </w:r>
      <w:r w:rsidR="002466C0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ava源代码的</w:t>
      </w:r>
      <w:r w:rsidR="002466C0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命令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AC59C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D355B7" w:rsidRDefault="00CD4E8E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="00FF3E3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2466C0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javac</w:t>
      </w:r>
      <w:proofErr w:type="spellEnd"/>
    </w:p>
    <w:p w:rsidR="00A203DE" w:rsidRPr="00D355B7" w:rsidRDefault="00CD4E8E" w:rsidP="00FF3E34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B.</w:t>
      </w:r>
      <w:r w:rsidR="00FF3E3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2466C0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java</w:t>
      </w:r>
    </w:p>
    <w:p w:rsidR="00A203DE" w:rsidRPr="00D355B7" w:rsidRDefault="00CD4E8E" w:rsidP="00FF3E34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="00FF3E3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1C7BA6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class</w:t>
      </w:r>
    </w:p>
    <w:p w:rsidR="00504F58" w:rsidRPr="00D355B7" w:rsidRDefault="00CD4E8E" w:rsidP="00FF3E34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  <w:sectPr w:rsidR="00504F58" w:rsidRPr="00D355B7" w:rsidSect="003260D0">
          <w:footerReference w:type="first" r:id="rId13"/>
          <w:pgSz w:w="11906" w:h="16838"/>
          <w:pgMar w:top="1440" w:right="1800" w:bottom="1440" w:left="1800" w:header="851" w:footer="850" w:gutter="0"/>
          <w:pgNumType w:start="0"/>
          <w:cols w:space="425"/>
          <w:titlePg/>
          <w:docGrid w:type="lines" w:linePitch="312"/>
        </w:sect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D.</w:t>
      </w:r>
      <w:r w:rsidR="00FF3E3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F50EE2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jvm</w:t>
      </w:r>
      <w:proofErr w:type="spellEnd"/>
    </w:p>
    <w:p w:rsidR="00A203DE" w:rsidRPr="00D355B7" w:rsidRDefault="00FF3E34" w:rsidP="00FF3E34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lastRenderedPageBreak/>
        <w:t>33.</w:t>
      </w:r>
      <w:r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1062B4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Java</w:t>
      </w:r>
      <w:r w:rsidR="00592BA8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关于面向</w:t>
      </w:r>
      <w:r w:rsidR="00592BA8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对象的特征，以下</w:t>
      </w:r>
      <w:r w:rsidR="00592BA8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哪一项</w:t>
      </w:r>
      <w:r w:rsidR="00592BA8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不是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AC59C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D355B7" w:rsidRDefault="00CD4E8E" w:rsidP="00FF3E34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FF3E3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592BA8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封装</w:t>
      </w:r>
    </w:p>
    <w:p w:rsidR="00A203DE" w:rsidRPr="00D355B7" w:rsidRDefault="00AF1578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FF3E3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592BA8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接口</w:t>
      </w:r>
    </w:p>
    <w:p w:rsidR="00A203DE" w:rsidRPr="00D355B7" w:rsidRDefault="00AF1578" w:rsidP="00FF3E34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FF3E3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592BA8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继承</w:t>
      </w:r>
    </w:p>
    <w:p w:rsidR="00A203DE" w:rsidRPr="00D355B7" w:rsidRDefault="00AF1578" w:rsidP="00FF3E34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FF3E3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592BA8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多态</w:t>
      </w:r>
    </w:p>
    <w:p w:rsidR="00A203DE" w:rsidRPr="00D355B7" w:rsidRDefault="00FF3E34" w:rsidP="00FF3E34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34.</w:t>
      </w:r>
      <w:r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DC533D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J</w:t>
      </w:r>
      <w:r w:rsidR="00DC533D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ava</w:t>
      </w:r>
      <w:r w:rsidR="00712305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中以下</w:t>
      </w:r>
      <w:r w:rsidR="00712305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可以使用键</w:t>
      </w:r>
      <w:r w:rsidR="00712305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、</w:t>
      </w:r>
      <w:r w:rsidR="00712305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值</w:t>
      </w:r>
      <w:r w:rsidR="00712305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对</w:t>
      </w:r>
      <w:r w:rsidR="00712305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形式存储数据的集合是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AC59C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D355B7" w:rsidRDefault="00CD4E8E" w:rsidP="00FF3E34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FF3E3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712305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L</w:t>
      </w:r>
      <w:r w:rsidR="00712305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inkedList</w:t>
      </w:r>
      <w:proofErr w:type="spellEnd"/>
    </w:p>
    <w:p w:rsidR="00A203DE" w:rsidRPr="00D355B7" w:rsidRDefault="00CD4E8E" w:rsidP="00FF3E34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FF3E3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712305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ArrayList</w:t>
      </w:r>
      <w:proofErr w:type="spellEnd"/>
    </w:p>
    <w:p w:rsidR="006E1F68" w:rsidRPr="00D355B7" w:rsidRDefault="00CD4E8E" w:rsidP="00FF3E34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FF3E3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712305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HashSet</w:t>
      </w:r>
      <w:proofErr w:type="spellEnd"/>
    </w:p>
    <w:p w:rsidR="00FF3E34" w:rsidRPr="00D355B7" w:rsidRDefault="00CD4E8E" w:rsidP="00FF3E34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FF3E3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712305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HashMap</w:t>
      </w:r>
      <w:proofErr w:type="spellEnd"/>
    </w:p>
    <w:p w:rsidR="00A203DE" w:rsidRPr="00D355B7" w:rsidRDefault="00FF3E34" w:rsidP="00FF3E34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35. </w:t>
      </w:r>
      <w:r w:rsidR="00703160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Java</w:t>
      </w:r>
      <w:r w:rsidR="00364EDF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中</w:t>
      </w:r>
      <w:r w:rsidR="00364EDF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提供了大量的工具类，其中包含了</w:t>
      </w:r>
      <w:r w:rsidR="00364EDF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随机数</w:t>
      </w:r>
      <w:r w:rsidR="00364EDF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、</w:t>
      </w:r>
      <w:r w:rsidR="00364EDF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三角函数</w:t>
      </w:r>
      <w:r w:rsidR="00364EDF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、绝对值</w:t>
      </w:r>
      <w:r w:rsidR="00364EDF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函数</w:t>
      </w:r>
      <w:r w:rsidR="00364EDF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的类是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AC59C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D355B7" w:rsidRDefault="00CD4E8E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="00FF3E3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364EDF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Math</w:t>
      </w:r>
    </w:p>
    <w:p w:rsidR="00A203DE" w:rsidRPr="00D355B7" w:rsidRDefault="00CD4E8E" w:rsidP="00FF3E34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B.</w:t>
      </w:r>
      <w:r w:rsidR="00FF3E3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364EDF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String</w:t>
      </w:r>
    </w:p>
    <w:p w:rsidR="00A203DE" w:rsidRPr="00D355B7" w:rsidRDefault="00CD4E8E" w:rsidP="00FF3E34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="00FF3E3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364EDF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StringBuffer</w:t>
      </w:r>
      <w:proofErr w:type="spellEnd"/>
    </w:p>
    <w:p w:rsidR="00A203DE" w:rsidRPr="00D355B7" w:rsidRDefault="00CD4E8E" w:rsidP="00FF3E34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D.</w:t>
      </w:r>
      <w:r w:rsidR="00FF3E3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660CB0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Tools</w:t>
      </w:r>
    </w:p>
    <w:p w:rsidR="00A203DE" w:rsidRPr="00D355B7" w:rsidRDefault="00FF3E34" w:rsidP="00FF3E34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36.</w:t>
      </w:r>
      <w:r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7C1A98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J</w:t>
      </w:r>
      <w:r w:rsidR="007C1A98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ava</w:t>
      </w:r>
      <w:r w:rsidR="007C1A98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中用于</w:t>
      </w:r>
      <w:r w:rsidR="007C1A98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比较两个字符串的值</w:t>
      </w:r>
      <w:r w:rsidR="007C1A98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是否</w:t>
      </w:r>
      <w:r w:rsidR="007C1A98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一致时</w:t>
      </w:r>
      <w:r w:rsidR="007C1A98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，</w:t>
      </w:r>
      <w:r w:rsidR="007C1A98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使用的是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AC59C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D355B7" w:rsidRDefault="00CD4E8E" w:rsidP="00FF3E34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="00FF3E3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7C1A98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==</w:t>
      </w:r>
    </w:p>
    <w:p w:rsidR="00A203DE" w:rsidRPr="00D355B7" w:rsidRDefault="00CD4E8E" w:rsidP="00FF3E34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B.</w:t>
      </w:r>
      <w:r w:rsidR="00FF3E3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7C1A98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=</w:t>
      </w:r>
    </w:p>
    <w:p w:rsidR="00A203DE" w:rsidRPr="00D355B7" w:rsidRDefault="00CD4E8E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="00FF3E3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7C1A98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equals</w:t>
      </w:r>
    </w:p>
    <w:p w:rsidR="00A203DE" w:rsidRPr="00D355B7" w:rsidRDefault="007C1A98" w:rsidP="00FF3E34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D.</w:t>
      </w:r>
      <w:r w:rsidR="00FF3E3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is</w:t>
      </w:r>
    </w:p>
    <w:p w:rsidR="00A203DE" w:rsidRPr="00D355B7" w:rsidRDefault="00FF3E34" w:rsidP="00FF3E34">
      <w:pPr>
        <w:widowControl/>
        <w:spacing w:line="276" w:lineRule="auto"/>
        <w:ind w:left="416" w:hanging="416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37.</w:t>
      </w:r>
      <w:r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proofErr w:type="spellStart"/>
      <w:r w:rsidR="00174A21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J</w:t>
      </w:r>
      <w:r w:rsidR="007338C6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dbc</w:t>
      </w:r>
      <w:proofErr w:type="spellEnd"/>
      <w:r w:rsidR="000B328F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数据库操作的时候，增加、删除、修改使用</w:t>
      </w:r>
      <w:proofErr w:type="spellStart"/>
      <w:r w:rsidR="000B328F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PreparedStatement</w:t>
      </w:r>
      <w:proofErr w:type="spellEnd"/>
      <w:r w:rsidR="000B328F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的</w:t>
      </w:r>
      <w:r w:rsidR="007338C6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哪个方法执行</w:t>
      </w:r>
      <w:r w:rsidR="007338C6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，</w:t>
      </w:r>
      <w:r w:rsidR="007338C6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并且该方法返回</w:t>
      </w:r>
      <w:r w:rsidR="007338C6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该</w:t>
      </w:r>
      <w:r w:rsidR="007338C6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操作影响的</w:t>
      </w:r>
      <w:r w:rsidR="007338C6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行数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AC59C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D355B7" w:rsidRDefault="00CD4E8E" w:rsidP="00FF3E34">
      <w:pPr>
        <w:widowControl/>
        <w:spacing w:line="276" w:lineRule="auto"/>
        <w:ind w:firstLine="416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FF3E3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7338C6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execute</w:t>
      </w:r>
    </w:p>
    <w:p w:rsidR="00A203DE" w:rsidRPr="00D355B7" w:rsidRDefault="00CD4E8E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FF3E3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7338C6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executeUpdate</w:t>
      </w:r>
      <w:proofErr w:type="spellEnd"/>
    </w:p>
    <w:p w:rsidR="00A203DE" w:rsidRPr="00D355B7" w:rsidRDefault="00CD4E8E" w:rsidP="00FF3E34">
      <w:pPr>
        <w:widowControl/>
        <w:spacing w:line="276" w:lineRule="auto"/>
        <w:ind w:left="416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FF3E3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7338C6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executeQuery</w:t>
      </w:r>
      <w:proofErr w:type="spellEnd"/>
    </w:p>
    <w:p w:rsidR="00A203DE" w:rsidRPr="00D355B7" w:rsidRDefault="00CD4E8E" w:rsidP="00FF3E34">
      <w:pPr>
        <w:widowControl/>
        <w:spacing w:line="276" w:lineRule="auto"/>
        <w:ind w:firstLine="416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FF3E3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7338C6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run</w:t>
      </w:r>
    </w:p>
    <w:p w:rsidR="00A203DE" w:rsidRPr="00D355B7" w:rsidRDefault="00FF3E34" w:rsidP="00FF3E34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38.</w:t>
      </w:r>
      <w:r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proofErr w:type="spellStart"/>
      <w:r w:rsidR="000272C7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J</w:t>
      </w:r>
      <w:r w:rsidR="000272C7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dbc</w:t>
      </w:r>
      <w:proofErr w:type="spellEnd"/>
      <w:r w:rsidR="000272C7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执行数据库</w:t>
      </w:r>
      <w:r w:rsidR="000272C7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查询</w:t>
      </w:r>
      <w:r w:rsidR="000272C7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操作时</w:t>
      </w:r>
      <w:r w:rsidR="000272C7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，</w:t>
      </w:r>
      <w:r w:rsidR="004C131F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执行</w:t>
      </w:r>
      <w:r w:rsidR="004C131F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查询语句</w:t>
      </w:r>
      <w:r w:rsidR="000272C7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得到</w:t>
      </w:r>
      <w:r w:rsidR="000272C7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的结果</w:t>
      </w:r>
      <w:r w:rsidR="000272C7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集是</w:t>
      </w:r>
      <w:r w:rsidR="000272C7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以下哪种类型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AC59C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D355B7" w:rsidRDefault="00CD4E8E" w:rsidP="00FF3E34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0272C7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List</w:t>
      </w:r>
    </w:p>
    <w:p w:rsidR="00FF3E34" w:rsidRPr="00D355B7" w:rsidRDefault="00FF3E34" w:rsidP="00FF3E34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  <w:t>Result</w:t>
      </w:r>
    </w:p>
    <w:p w:rsidR="00A203DE" w:rsidRPr="00D355B7" w:rsidRDefault="00CD4E8E" w:rsidP="00FF3E34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0272C7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Cursor</w:t>
      </w:r>
    </w:p>
    <w:p w:rsidR="00FF3E34" w:rsidRPr="00D355B7" w:rsidRDefault="00CD4E8E" w:rsidP="00FF3E34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proofErr w:type="spellStart"/>
      <w:r w:rsidR="000272C7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ResultSet</w:t>
      </w:r>
      <w:proofErr w:type="spellEnd"/>
    </w:p>
    <w:p w:rsidR="00A203DE" w:rsidRPr="00D355B7" w:rsidRDefault="00FF3E34" w:rsidP="00FF3E34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39.</w:t>
      </w: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0F15C7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Java中已</w:t>
      </w:r>
      <w:r w:rsidR="000F15C7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知字符串</w:t>
      </w:r>
      <w:r w:rsidR="000F15C7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为</w:t>
      </w:r>
      <w:proofErr w:type="spellStart"/>
      <w:r w:rsidR="000F15C7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helloworld</w:t>
      </w:r>
      <w:proofErr w:type="spellEnd"/>
      <w:r w:rsidR="000F15C7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，现</w:t>
      </w:r>
      <w:r w:rsidR="000F15C7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使用</w:t>
      </w:r>
      <w:r w:rsidR="000F15C7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substring(2</w:t>
      </w:r>
      <w:r w:rsidR="000F15C7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,</w:t>
      </w:r>
      <w:r w:rsidR="000F15C7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5)</w:t>
      </w:r>
      <w:r w:rsidR="000F15C7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，</w:t>
      </w:r>
      <w:r w:rsidR="000F15C7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结果是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AC59C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D355B7" w:rsidRDefault="00CD4E8E" w:rsidP="00E72C8D">
      <w:pPr>
        <w:widowControl/>
        <w:spacing w:line="276" w:lineRule="auto"/>
        <w:ind w:left="416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E72C8D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EC2259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ello</w:t>
      </w:r>
      <w:proofErr w:type="spellEnd"/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E72C8D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EC2259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llow</w:t>
      </w:r>
      <w:proofErr w:type="spellEnd"/>
    </w:p>
    <w:p w:rsidR="00A203DE" w:rsidRPr="00D355B7" w:rsidRDefault="00CD4E8E" w:rsidP="00BA0B91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E72C8D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EC2259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llo</w:t>
      </w:r>
      <w:proofErr w:type="spellEnd"/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E72C8D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D. </w:t>
      </w:r>
      <w:r w:rsidR="00EC2259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ell</w:t>
      </w:r>
    </w:p>
    <w:p w:rsidR="00A203DE" w:rsidRPr="00D355B7" w:rsidRDefault="00E72C8D" w:rsidP="00E72C8D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40.</w:t>
      </w:r>
      <w:r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ab/>
      </w:r>
      <w:r w:rsidR="004663A1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下列</w:t>
      </w:r>
      <w:r w:rsidR="00F90A20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对</w:t>
      </w:r>
      <w:r w:rsidR="004663A1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J</w:t>
      </w:r>
      <w:r w:rsidR="004663A1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ava中</w:t>
      </w:r>
      <w:r w:rsidR="00F90A20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泛型</w:t>
      </w:r>
      <w:r w:rsidR="004663A1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描述错误的是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AC59C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D355B7" w:rsidRDefault="00CD4E8E" w:rsidP="00E72C8D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E72C8D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F90A20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泛型</w:t>
      </w:r>
      <w:r w:rsidR="00F90A20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保证了集合中的数据一致性</w:t>
      </w:r>
    </w:p>
    <w:p w:rsidR="00A203DE" w:rsidRPr="00D355B7" w:rsidRDefault="00CD4E8E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E72C8D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F90A20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泛型</w:t>
      </w:r>
      <w:r w:rsidR="00F90A20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集合取</w:t>
      </w:r>
      <w:r w:rsidR="00F90A20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数据</w:t>
      </w:r>
      <w:r w:rsidR="00F90A20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的时候</w:t>
      </w:r>
      <w:r w:rsidR="00F90A20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需要</w:t>
      </w:r>
      <w:r w:rsidR="00F90A20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强制转换</w:t>
      </w:r>
    </w:p>
    <w:p w:rsidR="00A203DE" w:rsidRPr="00D355B7" w:rsidRDefault="00CD4E8E" w:rsidP="00E72C8D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E72C8D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F90A20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泛型</w:t>
      </w:r>
      <w:r w:rsidR="00F90A20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使用</w:t>
      </w:r>
      <w:r w:rsidR="00F90A20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&lt;类型&gt;的</w:t>
      </w:r>
      <w:r w:rsidR="00F90A20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方式进行指定</w:t>
      </w:r>
    </w:p>
    <w:p w:rsidR="00504F58" w:rsidRPr="00D355B7" w:rsidRDefault="00CD4E8E" w:rsidP="00E72C8D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  <w:sectPr w:rsidR="00504F58" w:rsidRPr="00D355B7" w:rsidSect="003260D0">
          <w:footerReference w:type="first" r:id="rId14"/>
          <w:pgSz w:w="11906" w:h="16838"/>
          <w:pgMar w:top="1440" w:right="1800" w:bottom="1440" w:left="1800" w:header="851" w:footer="850" w:gutter="0"/>
          <w:pgNumType w:start="0"/>
          <w:cols w:space="425"/>
          <w:titlePg/>
          <w:docGrid w:type="lines" w:linePitch="312"/>
        </w:sect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E72C8D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F90A20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泛型</w:t>
      </w:r>
      <w:r w:rsidR="00F90A20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集合取</w:t>
      </w:r>
      <w:r w:rsidR="00F90A20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数据</w:t>
      </w:r>
      <w:r w:rsidR="00F90A20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的时候不需要转换，效率比普通集合要高</w:t>
      </w:r>
    </w:p>
    <w:p w:rsidR="00A203DE" w:rsidRPr="00D355B7" w:rsidRDefault="00E72C8D" w:rsidP="00E72C8D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lastRenderedPageBreak/>
        <w:t>41.</w:t>
      </w:r>
      <w:r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FF006F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S</w:t>
      </w:r>
      <w:r w:rsidR="00FF006F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wing是</w:t>
      </w:r>
      <w:r w:rsidR="00FF006F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J</w:t>
      </w:r>
      <w:r w:rsidR="00FF006F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ava制作</w:t>
      </w:r>
      <w:r w:rsidR="00FF006F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窗体GUI编程</w:t>
      </w:r>
      <w:r w:rsidR="00FF006F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的类库，</w:t>
      </w:r>
      <w:r w:rsidR="00FF006F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界面</w:t>
      </w:r>
      <w:r w:rsidR="00FF006F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类一般需要继承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AC59C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FF006F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哪个</w:t>
      </w:r>
      <w:r w:rsidR="00FF006F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类</w:t>
      </w:r>
      <w:r w:rsidR="00A203D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E72C8D" w:rsidRPr="00D355B7" w:rsidRDefault="00E72C8D" w:rsidP="00E72C8D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A. </w:t>
      </w:r>
      <w:r w:rsidR="00877E36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Object</w:t>
      </w:r>
    </w:p>
    <w:p w:rsidR="00A203DE" w:rsidRPr="00D355B7" w:rsidRDefault="00CD4E8E" w:rsidP="00E72C8D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E72C8D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877E36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JFrame</w:t>
      </w:r>
      <w:proofErr w:type="spellEnd"/>
    </w:p>
    <w:p w:rsidR="00A203DE" w:rsidRPr="00D355B7" w:rsidRDefault="00E72C8D" w:rsidP="00E72C8D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C. </w:t>
      </w:r>
      <w:proofErr w:type="spellStart"/>
      <w:r w:rsidR="007C6A02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JButton</w:t>
      </w:r>
      <w:proofErr w:type="spellEnd"/>
    </w:p>
    <w:p w:rsidR="00A203DE" w:rsidRPr="00D355B7" w:rsidRDefault="00E72C8D" w:rsidP="00E72C8D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D. </w:t>
      </w:r>
      <w:proofErr w:type="spellStart"/>
      <w:r w:rsidR="00877E36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JLabel</w:t>
      </w:r>
      <w:proofErr w:type="spellEnd"/>
    </w:p>
    <w:p w:rsidR="00A203DE" w:rsidRPr="00D355B7" w:rsidRDefault="00E72C8D" w:rsidP="00E72C8D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42.</w:t>
      </w:r>
      <w:r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0F3CE6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J</w:t>
      </w:r>
      <w:r w:rsidR="000F3CE6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ava</w:t>
      </w:r>
      <w:r w:rsidR="008D0F25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程序</w:t>
      </w:r>
      <w:r w:rsidR="008D0F25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运行</w:t>
      </w:r>
      <w:r w:rsidR="008D0F25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对</w:t>
      </w:r>
      <w:r w:rsidR="008D0F25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有可能出现</w:t>
      </w:r>
      <w:r w:rsidR="008D0F25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的</w:t>
      </w:r>
      <w:r w:rsidR="008D0F25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异常，需要使用下列哪种结构处理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AC59C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D355B7" w:rsidRDefault="00CD4E8E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="00E72C8D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gramStart"/>
      <w:r w:rsidR="000127A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try</w:t>
      </w:r>
      <w:r w:rsidR="000127A3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{</w:t>
      </w:r>
      <w:proofErr w:type="gramEnd"/>
      <w:r w:rsidR="000127A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  </w:t>
      </w:r>
      <w:r w:rsidR="000127A3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}</w:t>
      </w:r>
      <w:r w:rsidR="000127A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catch{    }</w:t>
      </w:r>
    </w:p>
    <w:p w:rsidR="00A203DE" w:rsidRPr="00D355B7" w:rsidRDefault="00CD4E8E" w:rsidP="00E72C8D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B.</w:t>
      </w:r>
      <w:r w:rsidR="00E72C8D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gramStart"/>
      <w:r w:rsidR="000127A3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catch{</w:t>
      </w:r>
      <w:proofErr w:type="gramEnd"/>
      <w:r w:rsidR="000127A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  </w:t>
      </w:r>
      <w:r w:rsidR="000127A3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}</w:t>
      </w:r>
      <w:r w:rsidR="000127A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finally{    }</w:t>
      </w:r>
    </w:p>
    <w:p w:rsidR="00A203DE" w:rsidRPr="00D355B7" w:rsidRDefault="00CD4E8E" w:rsidP="00E72C8D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E72C8D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gramStart"/>
      <w:r w:rsidR="000127A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try{</w:t>
      </w:r>
      <w:proofErr w:type="gramEnd"/>
      <w:r w:rsidR="000127A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   }finally{    }</w:t>
      </w:r>
    </w:p>
    <w:p w:rsidR="00A203DE" w:rsidRPr="00D355B7" w:rsidRDefault="00CD4E8E" w:rsidP="00E72C8D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E72C8D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gramStart"/>
      <w:r w:rsidR="000127A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try{</w:t>
      </w:r>
      <w:proofErr w:type="gramEnd"/>
      <w:r w:rsidR="000127A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   }</w:t>
      </w:r>
    </w:p>
    <w:p w:rsidR="00A203DE" w:rsidRPr="00D355B7" w:rsidRDefault="001A12DF" w:rsidP="001A12DF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43</w:t>
      </w:r>
      <w:r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ab/>
      </w:r>
      <w:r w:rsidR="008B7D6F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下列</w:t>
      </w:r>
      <w:r w:rsidR="008B7D6F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针对</w:t>
      </w:r>
      <w:r w:rsidR="008B7D6F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J</w:t>
      </w:r>
      <w:r w:rsidR="008B7D6F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ava中的异常描述，错误的是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AC59C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D355B7" w:rsidRDefault="00CD4E8E" w:rsidP="001A12D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1A12DF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773AA4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J</w:t>
      </w:r>
      <w:r w:rsidR="00773AA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ava中的异常从大的类别分为</w:t>
      </w:r>
      <w:r w:rsidR="00773AA4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E</w:t>
      </w:r>
      <w:r w:rsidR="00773AA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rror和</w:t>
      </w:r>
      <w:r w:rsidR="00773AA4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E</w:t>
      </w:r>
      <w:r w:rsidR="00773AA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xception</w:t>
      </w:r>
    </w:p>
    <w:p w:rsidR="00A203DE" w:rsidRPr="00D355B7" w:rsidRDefault="00CD4E8E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1A12DF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773AA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Error</w:t>
      </w:r>
      <w:r w:rsidR="00773AA4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类型</w:t>
      </w:r>
      <w:r w:rsidR="00773AA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的异常也可以通过异常捕获处理</w:t>
      </w:r>
    </w:p>
    <w:p w:rsidR="00A203DE" w:rsidRPr="00D355B7" w:rsidRDefault="00CD4E8E" w:rsidP="001A12D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1A12DF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B959F2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J</w:t>
      </w:r>
      <w:r w:rsidR="00B959F2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ava中异常的顶级类</w:t>
      </w:r>
      <w:r w:rsidR="00B959F2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是</w:t>
      </w:r>
      <w:proofErr w:type="spellStart"/>
      <w:r w:rsidR="00B959F2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T</w:t>
      </w:r>
      <w:r w:rsidR="00B959F2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hrowable</w:t>
      </w:r>
      <w:proofErr w:type="spellEnd"/>
    </w:p>
    <w:p w:rsidR="00A203DE" w:rsidRPr="00D355B7" w:rsidRDefault="00CD4E8E" w:rsidP="001A12DF">
      <w:pPr>
        <w:widowControl/>
        <w:spacing w:line="276" w:lineRule="auto"/>
        <w:ind w:left="7" w:firstLine="413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D.</w:t>
      </w:r>
      <w:r w:rsidR="001A12DF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1F21F0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Exception</w:t>
      </w:r>
      <w:r w:rsidR="001F21F0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又</w:t>
      </w:r>
      <w:r w:rsidR="001F21F0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分为</w:t>
      </w:r>
      <w:r w:rsidR="001F21F0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运行时</w:t>
      </w:r>
      <w:r w:rsidR="001F21F0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异常和非</w:t>
      </w:r>
      <w:r w:rsidR="001F21F0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运行时</w:t>
      </w:r>
      <w:r w:rsidR="001F21F0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异常</w:t>
      </w:r>
    </w:p>
    <w:p w:rsidR="00A203DE" w:rsidRPr="00D355B7" w:rsidRDefault="001A12DF" w:rsidP="001A12DF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44.</w:t>
      </w:r>
      <w:r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C92A1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J</w:t>
      </w:r>
      <w:r w:rsidR="00C92A1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ava中的</w:t>
      </w:r>
      <w:proofErr w:type="spellStart"/>
      <w:r w:rsidR="00C92A1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N</w:t>
      </w:r>
      <w:r w:rsidR="00C92A1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ullPointException</w:t>
      </w:r>
      <w:proofErr w:type="spellEnd"/>
      <w:r w:rsidR="00C92A1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表示哪种异常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AC59C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D355B7" w:rsidRDefault="003C2E0C" w:rsidP="001A12D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1A12DF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C92A1E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类型</w:t>
      </w:r>
      <w:r w:rsidR="00C92A1E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转换异常</w:t>
      </w:r>
    </w:p>
    <w:p w:rsidR="00A203DE" w:rsidRPr="00D355B7" w:rsidRDefault="003C2E0C" w:rsidP="001A12D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1A12DF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C92A1E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下标</w:t>
      </w:r>
      <w:r w:rsidR="00C92A1E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越界异常</w:t>
      </w:r>
    </w:p>
    <w:p w:rsidR="00A203DE" w:rsidRPr="00D355B7" w:rsidRDefault="003C2E0C" w:rsidP="001A12D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1A12DF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C92A1E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参数</w:t>
      </w:r>
      <w:r w:rsidR="00C92A1E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异常</w:t>
      </w:r>
    </w:p>
    <w:p w:rsidR="00A203DE" w:rsidRPr="00D355B7" w:rsidRDefault="003C2E0C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1A12DF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C92A1E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空指针</w:t>
      </w:r>
      <w:r w:rsidR="00C92A1E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异常</w:t>
      </w:r>
    </w:p>
    <w:p w:rsidR="00A203DE" w:rsidRPr="00D355B7" w:rsidRDefault="001A12DF" w:rsidP="001A12DF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45.</w:t>
      </w:r>
      <w:r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E45FF3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J</w:t>
      </w:r>
      <w:r w:rsidR="00E45FF3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ava</w:t>
      </w:r>
      <w:r w:rsidR="00BB083F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中</w:t>
      </w:r>
      <w:r w:rsidR="00BB083F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定义接口</w:t>
      </w:r>
      <w:r w:rsidR="00E45FF3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的关键字是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AC59C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D355B7" w:rsidRDefault="003C2E0C" w:rsidP="001A12D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E862E7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BB083F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implements</w:t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E862E7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E45FF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class</w:t>
      </w:r>
    </w:p>
    <w:p w:rsidR="00A203DE" w:rsidRPr="00D355B7" w:rsidRDefault="003C2E0C" w:rsidP="00BA0B9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E862E7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604F08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abstract</w:t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BA0B91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E862E7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604F08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interface</w:t>
      </w:r>
    </w:p>
    <w:p w:rsidR="00A203DE" w:rsidRPr="00D355B7" w:rsidRDefault="00E862E7" w:rsidP="00E862E7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46.</w:t>
      </w:r>
      <w:r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94219F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Java</w:t>
      </w:r>
      <w:r w:rsidR="000A76B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中关于</w:t>
      </w:r>
      <w:r w:rsidR="000A76B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抽象类和接口的区别</w:t>
      </w:r>
      <w:r w:rsidR="000A76B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说法</w:t>
      </w:r>
      <w:r w:rsidR="000A76B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错误的是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AC59C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  <w:r w:rsidR="000A76B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【选两项】</w:t>
      </w:r>
    </w:p>
    <w:p w:rsidR="00A203DE" w:rsidRPr="00D355B7" w:rsidRDefault="003C2E0C" w:rsidP="00E862E7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E862E7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0A76BE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抽象</w:t>
      </w:r>
      <w:r w:rsidR="000A76BE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类和接口中都可以包含抽象方法</w:t>
      </w:r>
    </w:p>
    <w:p w:rsidR="00A203DE" w:rsidRPr="00D355B7" w:rsidRDefault="003C2E0C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E862E7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0A76BE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抽象类</w:t>
      </w:r>
      <w:r w:rsidR="000A76BE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和接口中都</w:t>
      </w:r>
      <w:r w:rsidR="000A76BE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可以</w:t>
      </w:r>
      <w:r w:rsidR="000A76BE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包含</w:t>
      </w:r>
      <w:r w:rsidR="00486E9A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已实现</w:t>
      </w:r>
      <w:r w:rsidR="00486E9A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的</w:t>
      </w:r>
      <w:r w:rsidR="000A76BE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普通方法</w:t>
      </w:r>
    </w:p>
    <w:p w:rsidR="00A203DE" w:rsidRPr="00D355B7" w:rsidRDefault="003C2E0C" w:rsidP="00E862E7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E862E7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486E9A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抽象类</w:t>
      </w:r>
      <w:r w:rsidR="00486E9A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中可以包含构造方法</w:t>
      </w:r>
    </w:p>
    <w:p w:rsidR="00A203DE" w:rsidRPr="00D355B7" w:rsidRDefault="003C2E0C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E862E7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486E9A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接口中</w:t>
      </w:r>
      <w:r w:rsidR="00486E9A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可以包含构造方法</w:t>
      </w:r>
    </w:p>
    <w:p w:rsidR="00A203DE" w:rsidRPr="00D355B7" w:rsidRDefault="00E862E7" w:rsidP="00E862E7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47.</w:t>
      </w:r>
      <w:r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ab/>
      </w:r>
      <w:r w:rsidR="006111F4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现有</w:t>
      </w:r>
      <w:r w:rsidR="006111F4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方法声明为</w:t>
      </w:r>
      <w:r w:rsidR="006111F4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 xml:space="preserve"> </w:t>
      </w:r>
      <w:r w:rsidR="006111F4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public void test(</w:t>
      </w:r>
      <w:proofErr w:type="spellStart"/>
      <w:r w:rsidR="006111F4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int</w:t>
      </w:r>
      <w:proofErr w:type="spellEnd"/>
      <w:r w:rsidR="006111F4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</w:t>
      </w:r>
      <w:proofErr w:type="spellStart"/>
      <w:r w:rsidR="006111F4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num</w:t>
      </w:r>
      <w:proofErr w:type="spellEnd"/>
      <w:r w:rsidR="006111F4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)</w:t>
      </w:r>
      <w:r w:rsidR="006111F4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，</w:t>
      </w:r>
      <w:proofErr w:type="gramStart"/>
      <w:r w:rsidR="006111F4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下列和</w:t>
      </w:r>
      <w:proofErr w:type="gramEnd"/>
      <w:r w:rsidR="006111F4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该方法形成重载的是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AC59C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D355B7" w:rsidRDefault="003C2E0C" w:rsidP="00E862E7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="00E862E7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6111F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public </w:t>
      </w:r>
      <w:proofErr w:type="spellStart"/>
      <w:r w:rsidR="006111F4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int</w:t>
      </w:r>
      <w:proofErr w:type="spellEnd"/>
      <w:r w:rsidR="006111F4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 </w:t>
      </w:r>
      <w:proofErr w:type="gramStart"/>
      <w:r w:rsidR="006111F4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test(</w:t>
      </w:r>
      <w:proofErr w:type="spellStart"/>
      <w:proofErr w:type="gramEnd"/>
      <w:r w:rsidR="006111F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int</w:t>
      </w:r>
      <w:proofErr w:type="spellEnd"/>
      <w:r w:rsidR="006111F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6111F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num</w:t>
      </w:r>
      <w:proofErr w:type="spellEnd"/>
      <w:r w:rsidR="006111F4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)</w:t>
      </w:r>
    </w:p>
    <w:p w:rsidR="00A203DE" w:rsidRPr="00D355B7" w:rsidRDefault="003C2E0C" w:rsidP="00E862E7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B.</w:t>
      </w:r>
      <w:r w:rsidR="00E862E7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6111F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public void </w:t>
      </w:r>
      <w:proofErr w:type="gramStart"/>
      <w:r w:rsidR="006111F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test(</w:t>
      </w:r>
      <w:proofErr w:type="spellStart"/>
      <w:proofErr w:type="gramEnd"/>
      <w:r w:rsidR="006111F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int</w:t>
      </w:r>
      <w:proofErr w:type="spellEnd"/>
      <w:r w:rsidR="006111F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num2)</w:t>
      </w:r>
    </w:p>
    <w:p w:rsidR="00A203DE" w:rsidRPr="00D355B7" w:rsidRDefault="003C2E0C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="00E862E7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6111F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public </w:t>
      </w:r>
      <w:proofErr w:type="spellStart"/>
      <w:r w:rsidR="006111F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int</w:t>
      </w:r>
      <w:proofErr w:type="spellEnd"/>
      <w:r w:rsidR="006111F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gramStart"/>
      <w:r w:rsidR="006111F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test()</w:t>
      </w:r>
      <w:proofErr w:type="gramEnd"/>
    </w:p>
    <w:p w:rsidR="00A203DE" w:rsidRPr="00D355B7" w:rsidRDefault="003C2E0C" w:rsidP="00E862E7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D.</w:t>
      </w:r>
      <w:r w:rsidR="00E862E7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6111F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public void </w:t>
      </w:r>
      <w:proofErr w:type="gramStart"/>
      <w:r w:rsidR="006111F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test2(</w:t>
      </w:r>
      <w:proofErr w:type="spellStart"/>
      <w:proofErr w:type="gramEnd"/>
      <w:r w:rsidR="006111F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int</w:t>
      </w:r>
      <w:proofErr w:type="spellEnd"/>
      <w:r w:rsidR="006111F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6111F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num</w:t>
      </w:r>
      <w:proofErr w:type="spellEnd"/>
      <w:r w:rsidR="006111F4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)</w:t>
      </w:r>
    </w:p>
    <w:p w:rsidR="00A203DE" w:rsidRPr="00D355B7" w:rsidRDefault="00E862E7" w:rsidP="00E862E7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48.</w:t>
      </w:r>
      <w:r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ab/>
      </w:r>
      <w:r w:rsidR="0089232F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集合</w:t>
      </w:r>
      <w:proofErr w:type="spellStart"/>
      <w:r w:rsidR="0089232F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ArrayList</w:t>
      </w:r>
      <w:proofErr w:type="spellEnd"/>
      <w:r w:rsidR="0089232F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获取</w:t>
      </w:r>
      <w:r w:rsidR="0089232F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其</w:t>
      </w:r>
      <w:r w:rsidR="0089232F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大小</w:t>
      </w:r>
      <w:r w:rsidR="0089232F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的方法是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AC59C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D355B7" w:rsidRDefault="003C2E0C" w:rsidP="00E862E7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="00E862E7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89232F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length属性</w:t>
      </w:r>
    </w:p>
    <w:p w:rsidR="00A203DE" w:rsidRPr="00D355B7" w:rsidRDefault="003C2E0C" w:rsidP="00E862E7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B.</w:t>
      </w:r>
      <w:r w:rsidR="00E862E7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gramStart"/>
      <w:r w:rsidR="0089232F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length(</w:t>
      </w:r>
      <w:proofErr w:type="gramEnd"/>
      <w:r w:rsidR="0089232F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)</w:t>
      </w:r>
      <w:r w:rsidR="0089232F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方法</w:t>
      </w:r>
    </w:p>
    <w:p w:rsidR="00A203DE" w:rsidRPr="00D355B7" w:rsidRDefault="003C2E0C" w:rsidP="00E862E7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="00E862E7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89232F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size属性</w:t>
      </w:r>
    </w:p>
    <w:p w:rsidR="006E1F68" w:rsidRPr="00D355B7" w:rsidRDefault="003C2E0C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D.</w:t>
      </w:r>
      <w:r w:rsidR="00E862E7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gramStart"/>
      <w:r w:rsidR="0089232F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size(</w:t>
      </w:r>
      <w:proofErr w:type="gramEnd"/>
      <w:r w:rsidR="0089232F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)</w:t>
      </w:r>
      <w:r w:rsidR="0089232F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方法</w:t>
      </w:r>
    </w:p>
    <w:p w:rsidR="00504F58" w:rsidRPr="00D355B7" w:rsidRDefault="00E862E7" w:rsidP="006E1F68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sectPr w:rsidR="00504F58" w:rsidRPr="00D355B7" w:rsidSect="003260D0">
          <w:footerReference w:type="first" r:id="rId15"/>
          <w:pgSz w:w="11906" w:h="16838"/>
          <w:pgMar w:top="1440" w:right="1800" w:bottom="1440" w:left="1800" w:header="851" w:footer="850" w:gutter="0"/>
          <w:pgNumType w:start="0"/>
          <w:cols w:space="425"/>
          <w:titlePg/>
          <w:docGrid w:type="lines" w:linePitch="312"/>
        </w:sectPr>
      </w:pPr>
      <w:r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49.</w:t>
      </w:r>
      <w:r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2364D8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J</w:t>
      </w:r>
      <w:r w:rsidR="002364D8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ava中如果一个</w:t>
      </w:r>
      <w:proofErr w:type="gramStart"/>
      <w:r w:rsidR="002364D8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类没有</w:t>
      </w:r>
      <w:proofErr w:type="gramEnd"/>
      <w:r w:rsidR="002364D8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继承任何类，则它默认</w:t>
      </w:r>
      <w:r w:rsidR="002364D8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继承</w:t>
      </w:r>
      <w:r w:rsidR="002364D8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以下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AC59C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2364D8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哪个</w:t>
      </w:r>
      <w:r w:rsidR="002364D8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类</w:t>
      </w:r>
      <w:r w:rsidR="00A203D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D355B7" w:rsidRDefault="003C2E0C" w:rsidP="00E862E7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lastRenderedPageBreak/>
        <w:t>A.</w:t>
      </w:r>
      <w:r w:rsidR="00E862E7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2364D8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String</w:t>
      </w:r>
    </w:p>
    <w:p w:rsidR="00A203DE" w:rsidRPr="00D355B7" w:rsidRDefault="003C2E0C" w:rsidP="00E862E7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E862E7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7124AD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JFrame</w:t>
      </w:r>
      <w:proofErr w:type="spellEnd"/>
    </w:p>
    <w:p w:rsidR="00A203DE" w:rsidRPr="00D355B7" w:rsidRDefault="003C2E0C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E862E7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CA73E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Object</w:t>
      </w:r>
    </w:p>
    <w:p w:rsidR="00A203DE" w:rsidRPr="00D355B7" w:rsidRDefault="003C2E0C" w:rsidP="00E862E7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E862E7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CA73E3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Java</w:t>
      </w:r>
    </w:p>
    <w:p w:rsidR="00A203DE" w:rsidRPr="00D355B7" w:rsidRDefault="00E862E7" w:rsidP="00E862E7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50.</w:t>
      </w:r>
      <w:r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ab/>
      </w:r>
      <w:r w:rsidR="006211A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以下</w:t>
      </w:r>
      <w:r w:rsidR="006211A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关于</w:t>
      </w:r>
      <w:r w:rsidR="002F5431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J</w:t>
      </w:r>
      <w:r w:rsidR="002F5431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ava中的</w:t>
      </w:r>
      <w:r w:rsidR="006211A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继承特点描述错误</w:t>
      </w:r>
      <w:r w:rsidR="006211A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的是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AC59C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AC59CE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。【选</w:t>
      </w:r>
      <w:r w:rsidR="002F5431" w:rsidRPr="00D355B7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二</w:t>
      </w:r>
      <w:r w:rsidR="00A203DE" w:rsidRPr="00D355B7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项】</w:t>
      </w:r>
    </w:p>
    <w:p w:rsidR="00A203DE" w:rsidRPr="00D355B7" w:rsidRDefault="003C2E0C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E862E7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6211AE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一个</w:t>
      </w:r>
      <w:r w:rsidR="006211AE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类可以继承多个父类</w:t>
      </w:r>
    </w:p>
    <w:p w:rsidR="00A203DE" w:rsidRPr="00D355B7" w:rsidRDefault="003C2E0C" w:rsidP="00E862E7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E862E7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6211AE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一个</w:t>
      </w:r>
      <w:r w:rsidR="006211AE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类只能继承一个父类</w:t>
      </w:r>
    </w:p>
    <w:p w:rsidR="00A203DE" w:rsidRPr="00D355B7" w:rsidRDefault="003C2E0C" w:rsidP="00E862E7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E862E7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6211AE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继承</w:t>
      </w:r>
      <w:r w:rsidR="006211AE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具有传递性</w:t>
      </w:r>
    </w:p>
    <w:p w:rsidR="00D574D7" w:rsidRPr="00D355B7" w:rsidRDefault="003C2E0C" w:rsidP="00E862E7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E862E7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9A6CA1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继承</w:t>
      </w:r>
      <w:r w:rsidR="006211AE" w:rsidRPr="00D355B7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后</w:t>
      </w:r>
      <w:r w:rsidR="006211AE" w:rsidRPr="00D355B7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子类可以拥有父类所有的成员，包括private成员</w:t>
      </w:r>
    </w:p>
    <w:sectPr w:rsidR="00D574D7" w:rsidRPr="00D355B7" w:rsidSect="006E1F68">
      <w:footerReference w:type="firs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D44" w:rsidRDefault="00A22D44">
      <w:r>
        <w:separator/>
      </w:r>
    </w:p>
  </w:endnote>
  <w:endnote w:type="continuationSeparator" w:id="0">
    <w:p w:rsidR="00A22D44" w:rsidRDefault="00A22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DD2" w:rsidRDefault="00377DD2" w:rsidP="00377DD2">
    <w:pPr>
      <w:pStyle w:val="a4"/>
      <w:jc w:val="center"/>
    </w:pPr>
    <w:r>
      <w:rPr>
        <w:rFonts w:asciiTheme="minorEastAsia" w:eastAsiaTheme="minorEastAsia" w:hAnsiTheme="minorEastAsia" w:cstheme="minorEastAsia" w:hint="eastAsia"/>
      </w:rPr>
      <w:t>第</w:t>
    </w:r>
    <w:sdt>
      <w:sdtPr>
        <w:rPr>
          <w:rFonts w:asciiTheme="minorEastAsia" w:eastAsiaTheme="minorEastAsia" w:hAnsiTheme="minorEastAsia" w:cstheme="minorEastAsia" w:hint="eastAsia"/>
        </w:rPr>
        <w:id w:val="-1678176609"/>
      </w:sdtPr>
      <w:sdtEndPr/>
      <w:sdtContent>
        <w:r>
          <w:rPr>
            <w:rFonts w:asciiTheme="minorEastAsia" w:eastAsiaTheme="minorEastAsia" w:hAnsiTheme="minorEastAsia" w:cstheme="minorEastAsia"/>
          </w:rPr>
          <w:t>1</w:t>
        </w:r>
        <w:r>
          <w:rPr>
            <w:rFonts w:asciiTheme="minorEastAsia" w:eastAsiaTheme="minorEastAsia" w:hAnsiTheme="minorEastAsia" w:cstheme="minorEastAsia" w:hint="eastAsia"/>
          </w:rPr>
          <w:t>页  共7页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2DF" w:rsidRDefault="001A12DF" w:rsidP="002A6D79">
    <w:pPr>
      <w:pStyle w:val="a4"/>
      <w:jc w:val="center"/>
    </w:pPr>
    <w:r>
      <w:rPr>
        <w:rFonts w:asciiTheme="minorEastAsia" w:eastAsiaTheme="minorEastAsia" w:hAnsiTheme="minorEastAsia" w:cstheme="minorEastAsia" w:hint="eastAsia"/>
      </w:rPr>
      <w:t>第</w:t>
    </w:r>
    <w:sdt>
      <w:sdtPr>
        <w:rPr>
          <w:rFonts w:asciiTheme="minorEastAsia" w:eastAsiaTheme="minorEastAsia" w:hAnsiTheme="minorEastAsia" w:cstheme="minorEastAsia" w:hint="eastAsia"/>
        </w:rPr>
        <w:id w:val="2095967420"/>
      </w:sdtPr>
      <w:sdtEndPr/>
      <w:sdtContent>
        <w:r>
          <w:rPr>
            <w:rFonts w:asciiTheme="minorEastAsia" w:eastAsiaTheme="minorEastAsia" w:hAnsiTheme="minorEastAsia" w:cstheme="minorEastAsia"/>
          </w:rPr>
          <w:t>7</w:t>
        </w:r>
        <w:r>
          <w:rPr>
            <w:rFonts w:asciiTheme="minorEastAsia" w:eastAsiaTheme="minorEastAsia" w:hAnsiTheme="minorEastAsia" w:cstheme="minorEastAsia" w:hint="eastAsia"/>
          </w:rPr>
          <w:t>页  共7页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DD2" w:rsidRDefault="00377DD2" w:rsidP="002A6D79">
    <w:pPr>
      <w:pStyle w:val="a4"/>
      <w:jc w:val="center"/>
    </w:pPr>
    <w:r>
      <w:rPr>
        <w:rFonts w:asciiTheme="minorEastAsia" w:eastAsiaTheme="minorEastAsia" w:hAnsiTheme="minorEastAsia" w:cstheme="minorEastAsia" w:hint="eastAsia"/>
      </w:rPr>
      <w:t>第</w:t>
    </w:r>
    <w:sdt>
      <w:sdtPr>
        <w:rPr>
          <w:rFonts w:asciiTheme="minorEastAsia" w:eastAsiaTheme="minorEastAsia" w:hAnsiTheme="minorEastAsia" w:cstheme="minorEastAsia" w:hint="eastAsia"/>
        </w:rPr>
        <w:id w:val="-1198855143"/>
      </w:sdtPr>
      <w:sdtEndPr/>
      <w:sdtContent>
        <w:r>
          <w:rPr>
            <w:rFonts w:asciiTheme="minorEastAsia" w:eastAsiaTheme="minorEastAsia" w:hAnsiTheme="minorEastAsia" w:cstheme="minorEastAsia"/>
          </w:rPr>
          <w:t>2</w:t>
        </w:r>
        <w:r>
          <w:rPr>
            <w:rFonts w:asciiTheme="minorEastAsia" w:eastAsiaTheme="minorEastAsia" w:hAnsiTheme="minorEastAsia" w:cstheme="minorEastAsia" w:hint="eastAsia"/>
          </w:rPr>
          <w:t>页  共7页</w:t>
        </w:r>
      </w:sdtContent>
    </w:sdt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0D0" w:rsidRDefault="003260D0" w:rsidP="002A6D79">
    <w:pPr>
      <w:pStyle w:val="a4"/>
      <w:jc w:val="center"/>
    </w:pPr>
    <w:r>
      <w:rPr>
        <w:rFonts w:asciiTheme="minorEastAsia" w:eastAsiaTheme="minorEastAsia" w:hAnsiTheme="minorEastAsia" w:cstheme="minorEastAsia" w:hint="eastAsia"/>
      </w:rPr>
      <w:t>第</w:t>
    </w:r>
    <w:sdt>
      <w:sdtPr>
        <w:rPr>
          <w:rFonts w:asciiTheme="minorEastAsia" w:eastAsiaTheme="minorEastAsia" w:hAnsiTheme="minorEastAsia" w:cstheme="minorEastAsia" w:hint="eastAsia"/>
        </w:rPr>
        <w:id w:val="-1903830384"/>
      </w:sdtPr>
      <w:sdtEndPr/>
      <w:sdtContent>
        <w:r>
          <w:rPr>
            <w:rFonts w:asciiTheme="minorEastAsia" w:eastAsiaTheme="minorEastAsia" w:hAnsiTheme="minorEastAsia" w:cstheme="minorEastAsia"/>
          </w:rPr>
          <w:t>3</w:t>
        </w:r>
        <w:r>
          <w:rPr>
            <w:rFonts w:asciiTheme="minorEastAsia" w:eastAsiaTheme="minorEastAsia" w:hAnsiTheme="minorEastAsia" w:cstheme="minorEastAsia" w:hint="eastAsia"/>
          </w:rPr>
          <w:t>页  共7页</w:t>
        </w:r>
      </w:sdtContent>
    </w:sdt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0D0" w:rsidRDefault="003260D0" w:rsidP="002A6D79">
    <w:pPr>
      <w:pStyle w:val="a4"/>
      <w:jc w:val="center"/>
    </w:pPr>
    <w:r>
      <w:rPr>
        <w:rFonts w:asciiTheme="minorEastAsia" w:eastAsiaTheme="minorEastAsia" w:hAnsiTheme="minorEastAsia" w:cstheme="minorEastAsia" w:hint="eastAsia"/>
      </w:rPr>
      <w:t>第</w:t>
    </w:r>
    <w:sdt>
      <w:sdtPr>
        <w:rPr>
          <w:rFonts w:asciiTheme="minorEastAsia" w:eastAsiaTheme="minorEastAsia" w:hAnsiTheme="minorEastAsia" w:cstheme="minorEastAsia" w:hint="eastAsia"/>
        </w:rPr>
        <w:id w:val="-1899277521"/>
      </w:sdtPr>
      <w:sdtEndPr/>
      <w:sdtContent>
        <w:r>
          <w:rPr>
            <w:rFonts w:asciiTheme="minorEastAsia" w:eastAsiaTheme="minorEastAsia" w:hAnsiTheme="minorEastAsia" w:cstheme="minorEastAsia"/>
          </w:rPr>
          <w:t>4</w:t>
        </w:r>
        <w:r>
          <w:rPr>
            <w:rFonts w:asciiTheme="minorEastAsia" w:eastAsiaTheme="minorEastAsia" w:hAnsiTheme="minorEastAsia" w:cstheme="minorEastAsia" w:hint="eastAsia"/>
          </w:rPr>
          <w:t>页  共7页</w:t>
        </w:r>
      </w:sdtContent>
    </w:sdt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0D0" w:rsidRDefault="003260D0" w:rsidP="002A6D79">
    <w:pPr>
      <w:pStyle w:val="a4"/>
      <w:jc w:val="center"/>
    </w:pPr>
    <w:r>
      <w:rPr>
        <w:rFonts w:asciiTheme="minorEastAsia" w:eastAsiaTheme="minorEastAsia" w:hAnsiTheme="minorEastAsia" w:cstheme="minorEastAsia" w:hint="eastAsia"/>
      </w:rPr>
      <w:t>第</w:t>
    </w:r>
    <w:sdt>
      <w:sdtPr>
        <w:rPr>
          <w:rFonts w:asciiTheme="minorEastAsia" w:eastAsiaTheme="minorEastAsia" w:hAnsiTheme="minorEastAsia" w:cstheme="minorEastAsia" w:hint="eastAsia"/>
        </w:rPr>
        <w:id w:val="-2009584737"/>
      </w:sdtPr>
      <w:sdtEndPr/>
      <w:sdtContent>
        <w:r>
          <w:rPr>
            <w:rFonts w:asciiTheme="minorEastAsia" w:eastAsiaTheme="minorEastAsia" w:hAnsiTheme="minorEastAsia" w:cstheme="minorEastAsia"/>
          </w:rPr>
          <w:t>5</w:t>
        </w:r>
        <w:r>
          <w:rPr>
            <w:rFonts w:asciiTheme="minorEastAsia" w:eastAsiaTheme="minorEastAsia" w:hAnsiTheme="minorEastAsia" w:cstheme="minorEastAsia" w:hint="eastAsia"/>
          </w:rPr>
          <w:t>页  共7页</w:t>
        </w:r>
      </w:sdtContent>
    </w:sdt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0D0" w:rsidRDefault="003260D0" w:rsidP="002A6D79">
    <w:pPr>
      <w:pStyle w:val="a4"/>
      <w:jc w:val="center"/>
    </w:pPr>
    <w:r>
      <w:rPr>
        <w:rFonts w:asciiTheme="minorEastAsia" w:eastAsiaTheme="minorEastAsia" w:hAnsiTheme="minorEastAsia" w:cstheme="minorEastAsia" w:hint="eastAsia"/>
      </w:rPr>
      <w:t>第</w:t>
    </w:r>
    <w:sdt>
      <w:sdtPr>
        <w:rPr>
          <w:rFonts w:asciiTheme="minorEastAsia" w:eastAsiaTheme="minorEastAsia" w:hAnsiTheme="minorEastAsia" w:cstheme="minorEastAsia" w:hint="eastAsia"/>
        </w:rPr>
        <w:id w:val="91669108"/>
      </w:sdtPr>
      <w:sdtEndPr/>
      <w:sdtContent>
        <w:r>
          <w:rPr>
            <w:rFonts w:asciiTheme="minorEastAsia" w:eastAsiaTheme="minorEastAsia" w:hAnsiTheme="minorEastAsia" w:cstheme="minorEastAsia"/>
          </w:rPr>
          <w:t>6</w:t>
        </w:r>
        <w:r>
          <w:rPr>
            <w:rFonts w:asciiTheme="minorEastAsia" w:eastAsiaTheme="minorEastAsia" w:hAnsiTheme="minorEastAsia" w:cstheme="minorEastAsia" w:hint="eastAsia"/>
          </w:rPr>
          <w:t>页  共7页</w:t>
        </w:r>
      </w:sdtContent>
    </w:sdt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0D0" w:rsidRDefault="003260D0" w:rsidP="002A6D79">
    <w:pPr>
      <w:pStyle w:val="a4"/>
      <w:jc w:val="center"/>
    </w:pPr>
    <w:r>
      <w:rPr>
        <w:rFonts w:asciiTheme="minorEastAsia" w:eastAsiaTheme="minorEastAsia" w:hAnsiTheme="minorEastAsia" w:cstheme="minorEastAsia" w:hint="eastAsia"/>
      </w:rPr>
      <w:t>第</w:t>
    </w:r>
    <w:sdt>
      <w:sdtPr>
        <w:rPr>
          <w:rFonts w:asciiTheme="minorEastAsia" w:eastAsiaTheme="minorEastAsia" w:hAnsiTheme="minorEastAsia" w:cstheme="minorEastAsia" w:hint="eastAsia"/>
        </w:rPr>
        <w:id w:val="528691586"/>
      </w:sdtPr>
      <w:sdtEndPr/>
      <w:sdtContent>
        <w:r>
          <w:rPr>
            <w:rFonts w:asciiTheme="minorEastAsia" w:eastAsiaTheme="minorEastAsia" w:hAnsiTheme="minorEastAsia" w:cstheme="minorEastAsia"/>
          </w:rPr>
          <w:t>7</w:t>
        </w:r>
        <w:r>
          <w:rPr>
            <w:rFonts w:asciiTheme="minorEastAsia" w:eastAsiaTheme="minorEastAsia" w:hAnsiTheme="minorEastAsia" w:cstheme="minorEastAsia" w:hint="eastAsia"/>
          </w:rPr>
          <w:t>页  共7页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D44" w:rsidRDefault="00A22D44">
      <w:r>
        <w:separator/>
      </w:r>
    </w:p>
  </w:footnote>
  <w:footnote w:type="continuationSeparator" w:id="0">
    <w:p w:rsidR="00A22D44" w:rsidRDefault="00A22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multilevel"/>
    <w:tmpl w:val="0000000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multilevel"/>
    <w:tmpl w:val="00000005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0000006"/>
    <w:multiLevelType w:val="multilevel"/>
    <w:tmpl w:val="0000000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0000007"/>
    <w:multiLevelType w:val="multilevel"/>
    <w:tmpl w:val="00000007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0000008"/>
    <w:multiLevelType w:val="multilevel"/>
    <w:tmpl w:val="0000000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0000009"/>
    <w:multiLevelType w:val="multilevel"/>
    <w:tmpl w:val="00000009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  <w:b/>
        <w:i w:val="0"/>
        <w:sz w:val="24"/>
        <w:szCs w:val="24"/>
      </w:rPr>
    </w:lvl>
    <w:lvl w:ilvl="2">
      <w:start w:val="1"/>
      <w:numFmt w:val="upperLetter"/>
      <w:lvlText w:val="%3.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4">
      <w:start w:val="1"/>
      <w:numFmt w:val="upperLetter"/>
      <w:lvlText w:val="%5、"/>
      <w:lvlJc w:val="left"/>
      <w:pPr>
        <w:tabs>
          <w:tab w:val="left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0000000C"/>
    <w:multiLevelType w:val="multilevel"/>
    <w:tmpl w:val="0000000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000000D"/>
    <w:multiLevelType w:val="multilevel"/>
    <w:tmpl w:val="0000000D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000000E"/>
    <w:multiLevelType w:val="multilevel"/>
    <w:tmpl w:val="0000000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0000011"/>
    <w:multiLevelType w:val="multilevel"/>
    <w:tmpl w:val="00000011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0000012"/>
    <w:multiLevelType w:val="multilevel"/>
    <w:tmpl w:val="0000001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0000013"/>
    <w:multiLevelType w:val="multilevel"/>
    <w:tmpl w:val="51B63F8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0000015"/>
    <w:multiLevelType w:val="multilevel"/>
    <w:tmpl w:val="00000015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00000016"/>
    <w:multiLevelType w:val="multilevel"/>
    <w:tmpl w:val="0000001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00000017"/>
    <w:multiLevelType w:val="multilevel"/>
    <w:tmpl w:val="00000017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00000018"/>
    <w:multiLevelType w:val="multilevel"/>
    <w:tmpl w:val="0000001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0000001A"/>
    <w:multiLevelType w:val="multilevel"/>
    <w:tmpl w:val="0000001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0000001B"/>
    <w:multiLevelType w:val="multilevel"/>
    <w:tmpl w:val="0000001B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0000001C"/>
    <w:multiLevelType w:val="multilevel"/>
    <w:tmpl w:val="000000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0000001D"/>
    <w:multiLevelType w:val="multilevel"/>
    <w:tmpl w:val="0000001D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0000001E"/>
    <w:multiLevelType w:val="multilevel"/>
    <w:tmpl w:val="0000001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0000001F"/>
    <w:multiLevelType w:val="multilevel"/>
    <w:tmpl w:val="0000001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00000020"/>
    <w:multiLevelType w:val="multilevel"/>
    <w:tmpl w:val="0000002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00000022"/>
    <w:multiLevelType w:val="multilevel"/>
    <w:tmpl w:val="000000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00000023"/>
    <w:multiLevelType w:val="multilevel"/>
    <w:tmpl w:val="00000023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00000024"/>
    <w:multiLevelType w:val="multilevel"/>
    <w:tmpl w:val="0000002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00000025"/>
    <w:multiLevelType w:val="multilevel"/>
    <w:tmpl w:val="00000025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00000026"/>
    <w:multiLevelType w:val="multilevel"/>
    <w:tmpl w:val="000000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00000027"/>
    <w:multiLevelType w:val="multilevel"/>
    <w:tmpl w:val="00000027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00000028"/>
    <w:multiLevelType w:val="multilevel"/>
    <w:tmpl w:val="0000002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00000029"/>
    <w:multiLevelType w:val="multilevel"/>
    <w:tmpl w:val="00000029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0000002A"/>
    <w:multiLevelType w:val="multilevel"/>
    <w:tmpl w:val="0000002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0000002C"/>
    <w:multiLevelType w:val="multilevel"/>
    <w:tmpl w:val="0000002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0000002D"/>
    <w:multiLevelType w:val="multilevel"/>
    <w:tmpl w:val="0000002D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0000002E"/>
    <w:multiLevelType w:val="multilevel"/>
    <w:tmpl w:val="0000002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0000002F"/>
    <w:multiLevelType w:val="multilevel"/>
    <w:tmpl w:val="0000002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00000030"/>
    <w:multiLevelType w:val="multilevel"/>
    <w:tmpl w:val="0000003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00000031"/>
    <w:multiLevelType w:val="multilevel"/>
    <w:tmpl w:val="00000031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00000032"/>
    <w:multiLevelType w:val="multilevel"/>
    <w:tmpl w:val="0000003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0D8B39CF"/>
    <w:multiLevelType w:val="multilevel"/>
    <w:tmpl w:val="D7DEDBA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44">
    <w:nsid w:val="77F3742A"/>
    <w:multiLevelType w:val="multilevel"/>
    <w:tmpl w:val="062035B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45">
    <w:nsid w:val="7C21444D"/>
    <w:multiLevelType w:val="hybridMultilevel"/>
    <w:tmpl w:val="FCAE3ED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5"/>
  </w:num>
  <w:num w:numId="45">
    <w:abstractNumId w:val="43"/>
  </w:num>
  <w:num w:numId="46">
    <w:abstractNumId w:val="4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F02"/>
    <w:rsid w:val="00003A97"/>
    <w:rsid w:val="00005F89"/>
    <w:rsid w:val="00006904"/>
    <w:rsid w:val="00010ECC"/>
    <w:rsid w:val="000126F5"/>
    <w:rsid w:val="000127A3"/>
    <w:rsid w:val="00016469"/>
    <w:rsid w:val="00022D3C"/>
    <w:rsid w:val="00023ACD"/>
    <w:rsid w:val="000272C7"/>
    <w:rsid w:val="00030933"/>
    <w:rsid w:val="000328B1"/>
    <w:rsid w:val="00040D79"/>
    <w:rsid w:val="00041F24"/>
    <w:rsid w:val="00042332"/>
    <w:rsid w:val="000450C1"/>
    <w:rsid w:val="0005259C"/>
    <w:rsid w:val="00052D48"/>
    <w:rsid w:val="00060B85"/>
    <w:rsid w:val="00060CFB"/>
    <w:rsid w:val="000622EE"/>
    <w:rsid w:val="00062E76"/>
    <w:rsid w:val="00066718"/>
    <w:rsid w:val="00070F12"/>
    <w:rsid w:val="000742E1"/>
    <w:rsid w:val="00075EF4"/>
    <w:rsid w:val="000760BF"/>
    <w:rsid w:val="00080E0D"/>
    <w:rsid w:val="00081E5E"/>
    <w:rsid w:val="000829B1"/>
    <w:rsid w:val="000963CC"/>
    <w:rsid w:val="00097813"/>
    <w:rsid w:val="000A39FD"/>
    <w:rsid w:val="000A402B"/>
    <w:rsid w:val="000A6B08"/>
    <w:rsid w:val="000A76BE"/>
    <w:rsid w:val="000B03B6"/>
    <w:rsid w:val="000B2561"/>
    <w:rsid w:val="000B328F"/>
    <w:rsid w:val="000B6705"/>
    <w:rsid w:val="000C27D3"/>
    <w:rsid w:val="000D5396"/>
    <w:rsid w:val="000D5816"/>
    <w:rsid w:val="000F034A"/>
    <w:rsid w:val="000F0CBA"/>
    <w:rsid w:val="000F0E28"/>
    <w:rsid w:val="000F15C7"/>
    <w:rsid w:val="000F3CE6"/>
    <w:rsid w:val="000F676A"/>
    <w:rsid w:val="001062B4"/>
    <w:rsid w:val="00114EEB"/>
    <w:rsid w:val="0012193E"/>
    <w:rsid w:val="00123A6F"/>
    <w:rsid w:val="00123E85"/>
    <w:rsid w:val="001241E6"/>
    <w:rsid w:val="0015010D"/>
    <w:rsid w:val="0015319A"/>
    <w:rsid w:val="001561AE"/>
    <w:rsid w:val="0016303B"/>
    <w:rsid w:val="00167CBF"/>
    <w:rsid w:val="001713E0"/>
    <w:rsid w:val="00172C31"/>
    <w:rsid w:val="00174A21"/>
    <w:rsid w:val="00176D53"/>
    <w:rsid w:val="00176F8B"/>
    <w:rsid w:val="0018241A"/>
    <w:rsid w:val="001833D4"/>
    <w:rsid w:val="0018378A"/>
    <w:rsid w:val="0018537B"/>
    <w:rsid w:val="001863BF"/>
    <w:rsid w:val="00196053"/>
    <w:rsid w:val="0019682F"/>
    <w:rsid w:val="001A12DF"/>
    <w:rsid w:val="001A250F"/>
    <w:rsid w:val="001B0F99"/>
    <w:rsid w:val="001B2D6C"/>
    <w:rsid w:val="001B3F84"/>
    <w:rsid w:val="001C359F"/>
    <w:rsid w:val="001C7BA6"/>
    <w:rsid w:val="001D7AAD"/>
    <w:rsid w:val="001E6443"/>
    <w:rsid w:val="001E7838"/>
    <w:rsid w:val="001F21F0"/>
    <w:rsid w:val="001F3475"/>
    <w:rsid w:val="001F39BD"/>
    <w:rsid w:val="001F6227"/>
    <w:rsid w:val="0020012C"/>
    <w:rsid w:val="00201834"/>
    <w:rsid w:val="00214B9A"/>
    <w:rsid w:val="00215341"/>
    <w:rsid w:val="00217C41"/>
    <w:rsid w:val="00217D40"/>
    <w:rsid w:val="00221328"/>
    <w:rsid w:val="00235BBA"/>
    <w:rsid w:val="002364D8"/>
    <w:rsid w:val="00246226"/>
    <w:rsid w:val="002466C0"/>
    <w:rsid w:val="00251BBB"/>
    <w:rsid w:val="00251F68"/>
    <w:rsid w:val="00252885"/>
    <w:rsid w:val="002572E8"/>
    <w:rsid w:val="00260595"/>
    <w:rsid w:val="00261D58"/>
    <w:rsid w:val="00263735"/>
    <w:rsid w:val="00264DA4"/>
    <w:rsid w:val="002670BE"/>
    <w:rsid w:val="0026732A"/>
    <w:rsid w:val="00275F83"/>
    <w:rsid w:val="00277F78"/>
    <w:rsid w:val="002834F8"/>
    <w:rsid w:val="00284BB8"/>
    <w:rsid w:val="002869C2"/>
    <w:rsid w:val="002A39D3"/>
    <w:rsid w:val="002A4211"/>
    <w:rsid w:val="002A42C2"/>
    <w:rsid w:val="002A5ACB"/>
    <w:rsid w:val="002A5C9B"/>
    <w:rsid w:val="002A67F3"/>
    <w:rsid w:val="002A6D79"/>
    <w:rsid w:val="002B109B"/>
    <w:rsid w:val="002C679E"/>
    <w:rsid w:val="002D17F7"/>
    <w:rsid w:val="002E53F0"/>
    <w:rsid w:val="002F06A3"/>
    <w:rsid w:val="002F2B34"/>
    <w:rsid w:val="002F4B7E"/>
    <w:rsid w:val="002F5431"/>
    <w:rsid w:val="002F5879"/>
    <w:rsid w:val="002F5BFB"/>
    <w:rsid w:val="002F5EDC"/>
    <w:rsid w:val="002F6F60"/>
    <w:rsid w:val="0030015C"/>
    <w:rsid w:val="003034BC"/>
    <w:rsid w:val="00303CC6"/>
    <w:rsid w:val="003058DF"/>
    <w:rsid w:val="003070E2"/>
    <w:rsid w:val="00307CE3"/>
    <w:rsid w:val="00310682"/>
    <w:rsid w:val="00321135"/>
    <w:rsid w:val="00322D87"/>
    <w:rsid w:val="00324CDB"/>
    <w:rsid w:val="003260D0"/>
    <w:rsid w:val="003260F1"/>
    <w:rsid w:val="00327FFC"/>
    <w:rsid w:val="00333B55"/>
    <w:rsid w:val="00343A18"/>
    <w:rsid w:val="003452AB"/>
    <w:rsid w:val="003537B2"/>
    <w:rsid w:val="00361748"/>
    <w:rsid w:val="00361DB1"/>
    <w:rsid w:val="00364EDF"/>
    <w:rsid w:val="00366543"/>
    <w:rsid w:val="00375CEC"/>
    <w:rsid w:val="00376DAB"/>
    <w:rsid w:val="00377DD2"/>
    <w:rsid w:val="00377F20"/>
    <w:rsid w:val="003829A6"/>
    <w:rsid w:val="00384D5A"/>
    <w:rsid w:val="00386880"/>
    <w:rsid w:val="00392313"/>
    <w:rsid w:val="00394D96"/>
    <w:rsid w:val="003A003E"/>
    <w:rsid w:val="003A058B"/>
    <w:rsid w:val="003A3C9F"/>
    <w:rsid w:val="003A65BC"/>
    <w:rsid w:val="003B43DD"/>
    <w:rsid w:val="003B727C"/>
    <w:rsid w:val="003C2E0C"/>
    <w:rsid w:val="003C3B36"/>
    <w:rsid w:val="003C5D5D"/>
    <w:rsid w:val="003C6EC0"/>
    <w:rsid w:val="003D22B6"/>
    <w:rsid w:val="003D53A0"/>
    <w:rsid w:val="003D6B64"/>
    <w:rsid w:val="003E60BC"/>
    <w:rsid w:val="00400A27"/>
    <w:rsid w:val="00405DA5"/>
    <w:rsid w:val="00407DE2"/>
    <w:rsid w:val="004140D4"/>
    <w:rsid w:val="0041547C"/>
    <w:rsid w:val="00415E11"/>
    <w:rsid w:val="00415F5F"/>
    <w:rsid w:val="00423608"/>
    <w:rsid w:val="0042611F"/>
    <w:rsid w:val="00432622"/>
    <w:rsid w:val="004355BF"/>
    <w:rsid w:val="00435968"/>
    <w:rsid w:val="00445003"/>
    <w:rsid w:val="0045264C"/>
    <w:rsid w:val="00455669"/>
    <w:rsid w:val="004663A1"/>
    <w:rsid w:val="00472CE7"/>
    <w:rsid w:val="00483320"/>
    <w:rsid w:val="00486E9A"/>
    <w:rsid w:val="004875F5"/>
    <w:rsid w:val="004919C1"/>
    <w:rsid w:val="00496566"/>
    <w:rsid w:val="004967DB"/>
    <w:rsid w:val="004A0BB5"/>
    <w:rsid w:val="004A5BC4"/>
    <w:rsid w:val="004B48DD"/>
    <w:rsid w:val="004B5F58"/>
    <w:rsid w:val="004C131F"/>
    <w:rsid w:val="004C6A37"/>
    <w:rsid w:val="004C6FD4"/>
    <w:rsid w:val="004D166B"/>
    <w:rsid w:val="004D1F3E"/>
    <w:rsid w:val="004D7968"/>
    <w:rsid w:val="004E297D"/>
    <w:rsid w:val="004F5F85"/>
    <w:rsid w:val="00502A4D"/>
    <w:rsid w:val="00502BC2"/>
    <w:rsid w:val="0050395E"/>
    <w:rsid w:val="00504F58"/>
    <w:rsid w:val="0050693F"/>
    <w:rsid w:val="00511BE9"/>
    <w:rsid w:val="00512B0A"/>
    <w:rsid w:val="0051678C"/>
    <w:rsid w:val="00517D9E"/>
    <w:rsid w:val="00522A2E"/>
    <w:rsid w:val="0052385E"/>
    <w:rsid w:val="0052494B"/>
    <w:rsid w:val="00524E1C"/>
    <w:rsid w:val="00540066"/>
    <w:rsid w:val="0054334D"/>
    <w:rsid w:val="005443E0"/>
    <w:rsid w:val="00545039"/>
    <w:rsid w:val="00546AEE"/>
    <w:rsid w:val="0055660B"/>
    <w:rsid w:val="005603B7"/>
    <w:rsid w:val="00567A43"/>
    <w:rsid w:val="0057229E"/>
    <w:rsid w:val="00574FAF"/>
    <w:rsid w:val="00576262"/>
    <w:rsid w:val="00581712"/>
    <w:rsid w:val="00587712"/>
    <w:rsid w:val="00592BA8"/>
    <w:rsid w:val="0059479C"/>
    <w:rsid w:val="005A0570"/>
    <w:rsid w:val="005A0927"/>
    <w:rsid w:val="005A0BD0"/>
    <w:rsid w:val="005B081B"/>
    <w:rsid w:val="005B449D"/>
    <w:rsid w:val="005B7954"/>
    <w:rsid w:val="005C0E6A"/>
    <w:rsid w:val="005C21BB"/>
    <w:rsid w:val="005C2A3E"/>
    <w:rsid w:val="005D00EF"/>
    <w:rsid w:val="005E2917"/>
    <w:rsid w:val="005E2952"/>
    <w:rsid w:val="005E79F2"/>
    <w:rsid w:val="005F112E"/>
    <w:rsid w:val="005F139B"/>
    <w:rsid w:val="005F67BC"/>
    <w:rsid w:val="0060428E"/>
    <w:rsid w:val="0060496D"/>
    <w:rsid w:val="00604F08"/>
    <w:rsid w:val="006111F4"/>
    <w:rsid w:val="00617EB8"/>
    <w:rsid w:val="006211AE"/>
    <w:rsid w:val="006233A1"/>
    <w:rsid w:val="0062468A"/>
    <w:rsid w:val="00627731"/>
    <w:rsid w:val="00630CB1"/>
    <w:rsid w:val="006310E2"/>
    <w:rsid w:val="006327EF"/>
    <w:rsid w:val="006348F3"/>
    <w:rsid w:val="00641963"/>
    <w:rsid w:val="006456EE"/>
    <w:rsid w:val="006474CD"/>
    <w:rsid w:val="0064783A"/>
    <w:rsid w:val="00650F95"/>
    <w:rsid w:val="00651214"/>
    <w:rsid w:val="00651FC8"/>
    <w:rsid w:val="00652A04"/>
    <w:rsid w:val="00660B1A"/>
    <w:rsid w:val="00660CB0"/>
    <w:rsid w:val="00661D57"/>
    <w:rsid w:val="00662341"/>
    <w:rsid w:val="00663FBB"/>
    <w:rsid w:val="006651D7"/>
    <w:rsid w:val="006702A7"/>
    <w:rsid w:val="00671BCA"/>
    <w:rsid w:val="0067570A"/>
    <w:rsid w:val="006773EC"/>
    <w:rsid w:val="006837FA"/>
    <w:rsid w:val="00683E0E"/>
    <w:rsid w:val="006848FD"/>
    <w:rsid w:val="006A08B3"/>
    <w:rsid w:val="006A1269"/>
    <w:rsid w:val="006A2FF6"/>
    <w:rsid w:val="006A3A78"/>
    <w:rsid w:val="006A68FF"/>
    <w:rsid w:val="006A7B13"/>
    <w:rsid w:val="006B140D"/>
    <w:rsid w:val="006B3154"/>
    <w:rsid w:val="006B6EF0"/>
    <w:rsid w:val="006C72F9"/>
    <w:rsid w:val="006D0B72"/>
    <w:rsid w:val="006D2C6C"/>
    <w:rsid w:val="006D3E51"/>
    <w:rsid w:val="006D481C"/>
    <w:rsid w:val="006D4F77"/>
    <w:rsid w:val="006E1F68"/>
    <w:rsid w:val="00703160"/>
    <w:rsid w:val="007040EE"/>
    <w:rsid w:val="007114C3"/>
    <w:rsid w:val="00712305"/>
    <w:rsid w:val="007124AD"/>
    <w:rsid w:val="00712DB9"/>
    <w:rsid w:val="00713300"/>
    <w:rsid w:val="007149A3"/>
    <w:rsid w:val="00715799"/>
    <w:rsid w:val="00715DF7"/>
    <w:rsid w:val="0071789A"/>
    <w:rsid w:val="00720BAE"/>
    <w:rsid w:val="007218F3"/>
    <w:rsid w:val="00725AC1"/>
    <w:rsid w:val="0072659D"/>
    <w:rsid w:val="007338C6"/>
    <w:rsid w:val="00734856"/>
    <w:rsid w:val="00734995"/>
    <w:rsid w:val="007369BC"/>
    <w:rsid w:val="00736B03"/>
    <w:rsid w:val="007427B3"/>
    <w:rsid w:val="007452FD"/>
    <w:rsid w:val="00753913"/>
    <w:rsid w:val="00755789"/>
    <w:rsid w:val="00756B5A"/>
    <w:rsid w:val="00764381"/>
    <w:rsid w:val="00766F5D"/>
    <w:rsid w:val="0077359B"/>
    <w:rsid w:val="00773AA4"/>
    <w:rsid w:val="00774076"/>
    <w:rsid w:val="007744F6"/>
    <w:rsid w:val="007907E8"/>
    <w:rsid w:val="007926D7"/>
    <w:rsid w:val="007934A4"/>
    <w:rsid w:val="0079574B"/>
    <w:rsid w:val="007A3F79"/>
    <w:rsid w:val="007A543A"/>
    <w:rsid w:val="007A5FA2"/>
    <w:rsid w:val="007B1885"/>
    <w:rsid w:val="007C1A98"/>
    <w:rsid w:val="007C24D9"/>
    <w:rsid w:val="007C2F26"/>
    <w:rsid w:val="007C4A40"/>
    <w:rsid w:val="007C6A02"/>
    <w:rsid w:val="007D0B0B"/>
    <w:rsid w:val="007D5584"/>
    <w:rsid w:val="007D6CD2"/>
    <w:rsid w:val="007D6D5D"/>
    <w:rsid w:val="007E26BD"/>
    <w:rsid w:val="007E4A4B"/>
    <w:rsid w:val="007E7938"/>
    <w:rsid w:val="007F1F4C"/>
    <w:rsid w:val="00801A68"/>
    <w:rsid w:val="00805701"/>
    <w:rsid w:val="00807FD9"/>
    <w:rsid w:val="0081149D"/>
    <w:rsid w:val="00814851"/>
    <w:rsid w:val="00823A1E"/>
    <w:rsid w:val="00825282"/>
    <w:rsid w:val="00830499"/>
    <w:rsid w:val="00834C16"/>
    <w:rsid w:val="00841EF6"/>
    <w:rsid w:val="0084240C"/>
    <w:rsid w:val="008443A6"/>
    <w:rsid w:val="00844AE3"/>
    <w:rsid w:val="00853523"/>
    <w:rsid w:val="008651BC"/>
    <w:rsid w:val="00867DE1"/>
    <w:rsid w:val="0087095D"/>
    <w:rsid w:val="00873590"/>
    <w:rsid w:val="00873796"/>
    <w:rsid w:val="00874880"/>
    <w:rsid w:val="00875F13"/>
    <w:rsid w:val="0087617B"/>
    <w:rsid w:val="00877E36"/>
    <w:rsid w:val="00882E80"/>
    <w:rsid w:val="00883A6E"/>
    <w:rsid w:val="008848F6"/>
    <w:rsid w:val="0089232F"/>
    <w:rsid w:val="008A29D7"/>
    <w:rsid w:val="008A7973"/>
    <w:rsid w:val="008B771C"/>
    <w:rsid w:val="008B7D6F"/>
    <w:rsid w:val="008C0DF5"/>
    <w:rsid w:val="008C13D1"/>
    <w:rsid w:val="008C2432"/>
    <w:rsid w:val="008C31F4"/>
    <w:rsid w:val="008D0F25"/>
    <w:rsid w:val="008D3777"/>
    <w:rsid w:val="008E3B42"/>
    <w:rsid w:val="008E58DB"/>
    <w:rsid w:val="008E7834"/>
    <w:rsid w:val="008F1B4A"/>
    <w:rsid w:val="008F4552"/>
    <w:rsid w:val="008F4B81"/>
    <w:rsid w:val="0090169B"/>
    <w:rsid w:val="0090371C"/>
    <w:rsid w:val="0090484C"/>
    <w:rsid w:val="00911224"/>
    <w:rsid w:val="00911356"/>
    <w:rsid w:val="00913469"/>
    <w:rsid w:val="009155D7"/>
    <w:rsid w:val="009168F1"/>
    <w:rsid w:val="00920676"/>
    <w:rsid w:val="00921E3E"/>
    <w:rsid w:val="009273F4"/>
    <w:rsid w:val="00933A22"/>
    <w:rsid w:val="00934222"/>
    <w:rsid w:val="0094219F"/>
    <w:rsid w:val="009457B7"/>
    <w:rsid w:val="009536E8"/>
    <w:rsid w:val="00954E82"/>
    <w:rsid w:val="0095791C"/>
    <w:rsid w:val="00960985"/>
    <w:rsid w:val="009736BE"/>
    <w:rsid w:val="0097602E"/>
    <w:rsid w:val="00976801"/>
    <w:rsid w:val="00981BE3"/>
    <w:rsid w:val="00984B32"/>
    <w:rsid w:val="00993B92"/>
    <w:rsid w:val="00996882"/>
    <w:rsid w:val="009A0309"/>
    <w:rsid w:val="009A32DF"/>
    <w:rsid w:val="009A4993"/>
    <w:rsid w:val="009A6CA1"/>
    <w:rsid w:val="009B3E79"/>
    <w:rsid w:val="009B7439"/>
    <w:rsid w:val="009C2E0C"/>
    <w:rsid w:val="009C4E08"/>
    <w:rsid w:val="009C5333"/>
    <w:rsid w:val="009C6ED5"/>
    <w:rsid w:val="009C7299"/>
    <w:rsid w:val="009C73A8"/>
    <w:rsid w:val="009D05EA"/>
    <w:rsid w:val="009D773F"/>
    <w:rsid w:val="009D776C"/>
    <w:rsid w:val="009E3786"/>
    <w:rsid w:val="009E4D2F"/>
    <w:rsid w:val="009E586D"/>
    <w:rsid w:val="009E6124"/>
    <w:rsid w:val="009F44F1"/>
    <w:rsid w:val="009F67CE"/>
    <w:rsid w:val="009F6999"/>
    <w:rsid w:val="009F6D50"/>
    <w:rsid w:val="009F7ABC"/>
    <w:rsid w:val="009F7D6E"/>
    <w:rsid w:val="00A01CCE"/>
    <w:rsid w:val="00A06B2A"/>
    <w:rsid w:val="00A10145"/>
    <w:rsid w:val="00A10805"/>
    <w:rsid w:val="00A109B3"/>
    <w:rsid w:val="00A117FB"/>
    <w:rsid w:val="00A129F1"/>
    <w:rsid w:val="00A15700"/>
    <w:rsid w:val="00A203DE"/>
    <w:rsid w:val="00A22024"/>
    <w:rsid w:val="00A22275"/>
    <w:rsid w:val="00A22A65"/>
    <w:rsid w:val="00A22D44"/>
    <w:rsid w:val="00A2387D"/>
    <w:rsid w:val="00A24C5A"/>
    <w:rsid w:val="00A25E36"/>
    <w:rsid w:val="00A2792B"/>
    <w:rsid w:val="00A34C88"/>
    <w:rsid w:val="00A356B7"/>
    <w:rsid w:val="00A462AA"/>
    <w:rsid w:val="00A555F6"/>
    <w:rsid w:val="00A57E91"/>
    <w:rsid w:val="00A60632"/>
    <w:rsid w:val="00A61A12"/>
    <w:rsid w:val="00A67CEA"/>
    <w:rsid w:val="00A702A1"/>
    <w:rsid w:val="00A77983"/>
    <w:rsid w:val="00A80D13"/>
    <w:rsid w:val="00A80F99"/>
    <w:rsid w:val="00A8136A"/>
    <w:rsid w:val="00A82AE8"/>
    <w:rsid w:val="00A82C29"/>
    <w:rsid w:val="00A87646"/>
    <w:rsid w:val="00A9273C"/>
    <w:rsid w:val="00A973AD"/>
    <w:rsid w:val="00AA4AE5"/>
    <w:rsid w:val="00AB3144"/>
    <w:rsid w:val="00AC0BB3"/>
    <w:rsid w:val="00AC24E8"/>
    <w:rsid w:val="00AC59CE"/>
    <w:rsid w:val="00AC7E59"/>
    <w:rsid w:val="00AD08A7"/>
    <w:rsid w:val="00AD2F02"/>
    <w:rsid w:val="00AE2567"/>
    <w:rsid w:val="00AE332E"/>
    <w:rsid w:val="00AF1578"/>
    <w:rsid w:val="00AF1A5D"/>
    <w:rsid w:val="00AF1D09"/>
    <w:rsid w:val="00AF4CB2"/>
    <w:rsid w:val="00AF7096"/>
    <w:rsid w:val="00B00B9D"/>
    <w:rsid w:val="00B0327D"/>
    <w:rsid w:val="00B079DB"/>
    <w:rsid w:val="00B157C0"/>
    <w:rsid w:val="00B21313"/>
    <w:rsid w:val="00B249B1"/>
    <w:rsid w:val="00B2651A"/>
    <w:rsid w:val="00B314FF"/>
    <w:rsid w:val="00B3444E"/>
    <w:rsid w:val="00B439E1"/>
    <w:rsid w:val="00B52DEF"/>
    <w:rsid w:val="00B60B98"/>
    <w:rsid w:val="00B6249E"/>
    <w:rsid w:val="00B66E21"/>
    <w:rsid w:val="00B70352"/>
    <w:rsid w:val="00B70CCD"/>
    <w:rsid w:val="00B73819"/>
    <w:rsid w:val="00B75812"/>
    <w:rsid w:val="00B76B40"/>
    <w:rsid w:val="00B80285"/>
    <w:rsid w:val="00B9480A"/>
    <w:rsid w:val="00B959F2"/>
    <w:rsid w:val="00BA0B91"/>
    <w:rsid w:val="00BA118C"/>
    <w:rsid w:val="00BA1EC2"/>
    <w:rsid w:val="00BB06A7"/>
    <w:rsid w:val="00BB083F"/>
    <w:rsid w:val="00BB1159"/>
    <w:rsid w:val="00BB2AC2"/>
    <w:rsid w:val="00BB4F25"/>
    <w:rsid w:val="00BB67FC"/>
    <w:rsid w:val="00BC0EF0"/>
    <w:rsid w:val="00BC66A8"/>
    <w:rsid w:val="00BD5BA5"/>
    <w:rsid w:val="00BE68F7"/>
    <w:rsid w:val="00BF2B3F"/>
    <w:rsid w:val="00BF3EBD"/>
    <w:rsid w:val="00BF5F07"/>
    <w:rsid w:val="00C02530"/>
    <w:rsid w:val="00C03B39"/>
    <w:rsid w:val="00C06F7B"/>
    <w:rsid w:val="00C075D4"/>
    <w:rsid w:val="00C076BB"/>
    <w:rsid w:val="00C264FC"/>
    <w:rsid w:val="00C321FA"/>
    <w:rsid w:val="00C350F2"/>
    <w:rsid w:val="00C410A3"/>
    <w:rsid w:val="00C4457D"/>
    <w:rsid w:val="00C613C3"/>
    <w:rsid w:val="00C61938"/>
    <w:rsid w:val="00C62AB7"/>
    <w:rsid w:val="00C64EAE"/>
    <w:rsid w:val="00C65A5E"/>
    <w:rsid w:val="00C7167F"/>
    <w:rsid w:val="00C75840"/>
    <w:rsid w:val="00C801E6"/>
    <w:rsid w:val="00C81029"/>
    <w:rsid w:val="00C8145E"/>
    <w:rsid w:val="00C8249A"/>
    <w:rsid w:val="00C84FF0"/>
    <w:rsid w:val="00C8577D"/>
    <w:rsid w:val="00C871DC"/>
    <w:rsid w:val="00C92A1E"/>
    <w:rsid w:val="00C92D0E"/>
    <w:rsid w:val="00C94B82"/>
    <w:rsid w:val="00C95CEF"/>
    <w:rsid w:val="00CA01C2"/>
    <w:rsid w:val="00CA13C1"/>
    <w:rsid w:val="00CA236A"/>
    <w:rsid w:val="00CA6418"/>
    <w:rsid w:val="00CA73E3"/>
    <w:rsid w:val="00CB595F"/>
    <w:rsid w:val="00CB7AF1"/>
    <w:rsid w:val="00CC1359"/>
    <w:rsid w:val="00CC2E88"/>
    <w:rsid w:val="00CC4E7A"/>
    <w:rsid w:val="00CC5DAA"/>
    <w:rsid w:val="00CD3EB2"/>
    <w:rsid w:val="00CD4E8E"/>
    <w:rsid w:val="00CD52FB"/>
    <w:rsid w:val="00CD7229"/>
    <w:rsid w:val="00CD7253"/>
    <w:rsid w:val="00CE04F0"/>
    <w:rsid w:val="00CE1F21"/>
    <w:rsid w:val="00CE3ABB"/>
    <w:rsid w:val="00CF19B5"/>
    <w:rsid w:val="00CF3D5A"/>
    <w:rsid w:val="00CF5072"/>
    <w:rsid w:val="00CF5480"/>
    <w:rsid w:val="00D0117C"/>
    <w:rsid w:val="00D05902"/>
    <w:rsid w:val="00D05B91"/>
    <w:rsid w:val="00D06488"/>
    <w:rsid w:val="00D10556"/>
    <w:rsid w:val="00D1383E"/>
    <w:rsid w:val="00D156C4"/>
    <w:rsid w:val="00D1764F"/>
    <w:rsid w:val="00D24014"/>
    <w:rsid w:val="00D2558C"/>
    <w:rsid w:val="00D30A80"/>
    <w:rsid w:val="00D355B7"/>
    <w:rsid w:val="00D40162"/>
    <w:rsid w:val="00D471E6"/>
    <w:rsid w:val="00D54C55"/>
    <w:rsid w:val="00D55EF7"/>
    <w:rsid w:val="00D56841"/>
    <w:rsid w:val="00D56A2D"/>
    <w:rsid w:val="00D574D7"/>
    <w:rsid w:val="00D61909"/>
    <w:rsid w:val="00D62DC2"/>
    <w:rsid w:val="00D650AF"/>
    <w:rsid w:val="00D668B6"/>
    <w:rsid w:val="00D744AE"/>
    <w:rsid w:val="00D760AC"/>
    <w:rsid w:val="00D82BD4"/>
    <w:rsid w:val="00D87119"/>
    <w:rsid w:val="00D90AD2"/>
    <w:rsid w:val="00D94655"/>
    <w:rsid w:val="00D9638B"/>
    <w:rsid w:val="00D97E4E"/>
    <w:rsid w:val="00DA1EA3"/>
    <w:rsid w:val="00DA3810"/>
    <w:rsid w:val="00DA46A2"/>
    <w:rsid w:val="00DB1FC1"/>
    <w:rsid w:val="00DB38C2"/>
    <w:rsid w:val="00DC13D6"/>
    <w:rsid w:val="00DC33FB"/>
    <w:rsid w:val="00DC49B0"/>
    <w:rsid w:val="00DC533D"/>
    <w:rsid w:val="00DD1757"/>
    <w:rsid w:val="00DD62D9"/>
    <w:rsid w:val="00DE5D5B"/>
    <w:rsid w:val="00DE5E59"/>
    <w:rsid w:val="00DE6717"/>
    <w:rsid w:val="00DF1AD1"/>
    <w:rsid w:val="00DF646A"/>
    <w:rsid w:val="00E010CD"/>
    <w:rsid w:val="00E06E06"/>
    <w:rsid w:val="00E11030"/>
    <w:rsid w:val="00E131FC"/>
    <w:rsid w:val="00E15B17"/>
    <w:rsid w:val="00E16691"/>
    <w:rsid w:val="00E168DA"/>
    <w:rsid w:val="00E21302"/>
    <w:rsid w:val="00E24DF1"/>
    <w:rsid w:val="00E27A4D"/>
    <w:rsid w:val="00E33CB8"/>
    <w:rsid w:val="00E35C5A"/>
    <w:rsid w:val="00E40A8A"/>
    <w:rsid w:val="00E45DDA"/>
    <w:rsid w:val="00E45FF3"/>
    <w:rsid w:val="00E53003"/>
    <w:rsid w:val="00E53DE4"/>
    <w:rsid w:val="00E543EA"/>
    <w:rsid w:val="00E562A5"/>
    <w:rsid w:val="00E5658A"/>
    <w:rsid w:val="00E60706"/>
    <w:rsid w:val="00E6233C"/>
    <w:rsid w:val="00E660FF"/>
    <w:rsid w:val="00E72C8D"/>
    <w:rsid w:val="00E72E75"/>
    <w:rsid w:val="00E73983"/>
    <w:rsid w:val="00E75E22"/>
    <w:rsid w:val="00E76597"/>
    <w:rsid w:val="00E7735E"/>
    <w:rsid w:val="00E8119D"/>
    <w:rsid w:val="00E862E7"/>
    <w:rsid w:val="00E86458"/>
    <w:rsid w:val="00E907BA"/>
    <w:rsid w:val="00EA47EC"/>
    <w:rsid w:val="00EB2B64"/>
    <w:rsid w:val="00EC1439"/>
    <w:rsid w:val="00EC2259"/>
    <w:rsid w:val="00EC3742"/>
    <w:rsid w:val="00EC4FB1"/>
    <w:rsid w:val="00EC6528"/>
    <w:rsid w:val="00ED5EE4"/>
    <w:rsid w:val="00EE2A96"/>
    <w:rsid w:val="00EE4FE6"/>
    <w:rsid w:val="00EE5D1F"/>
    <w:rsid w:val="00EF2066"/>
    <w:rsid w:val="00EF2A34"/>
    <w:rsid w:val="00EF3B4C"/>
    <w:rsid w:val="00EF47EF"/>
    <w:rsid w:val="00EF4EEB"/>
    <w:rsid w:val="00F0038F"/>
    <w:rsid w:val="00F014B1"/>
    <w:rsid w:val="00F0417C"/>
    <w:rsid w:val="00F056C2"/>
    <w:rsid w:val="00F07463"/>
    <w:rsid w:val="00F1388A"/>
    <w:rsid w:val="00F165E3"/>
    <w:rsid w:val="00F2069A"/>
    <w:rsid w:val="00F21B57"/>
    <w:rsid w:val="00F2245B"/>
    <w:rsid w:val="00F242F7"/>
    <w:rsid w:val="00F247E7"/>
    <w:rsid w:val="00F26DDB"/>
    <w:rsid w:val="00F30212"/>
    <w:rsid w:val="00F309BF"/>
    <w:rsid w:val="00F35975"/>
    <w:rsid w:val="00F359F3"/>
    <w:rsid w:val="00F3690B"/>
    <w:rsid w:val="00F40630"/>
    <w:rsid w:val="00F40C40"/>
    <w:rsid w:val="00F464E6"/>
    <w:rsid w:val="00F468B9"/>
    <w:rsid w:val="00F50376"/>
    <w:rsid w:val="00F50EE2"/>
    <w:rsid w:val="00F600F1"/>
    <w:rsid w:val="00F65E31"/>
    <w:rsid w:val="00F90A20"/>
    <w:rsid w:val="00F91F10"/>
    <w:rsid w:val="00F94229"/>
    <w:rsid w:val="00F96A7E"/>
    <w:rsid w:val="00FA14AA"/>
    <w:rsid w:val="00FA1538"/>
    <w:rsid w:val="00FA3A9C"/>
    <w:rsid w:val="00FB1A9F"/>
    <w:rsid w:val="00FD2B7D"/>
    <w:rsid w:val="00FE5B0F"/>
    <w:rsid w:val="00FE6DFC"/>
    <w:rsid w:val="00FE7708"/>
    <w:rsid w:val="00FF006F"/>
    <w:rsid w:val="00FF01DB"/>
    <w:rsid w:val="00FF31E0"/>
    <w:rsid w:val="00FF3E34"/>
    <w:rsid w:val="00FF72A9"/>
    <w:rsid w:val="01366EC2"/>
    <w:rsid w:val="023111AF"/>
    <w:rsid w:val="028F417D"/>
    <w:rsid w:val="041B2D42"/>
    <w:rsid w:val="072D641E"/>
    <w:rsid w:val="09722B56"/>
    <w:rsid w:val="0D787D8F"/>
    <w:rsid w:val="0EEF2955"/>
    <w:rsid w:val="10882050"/>
    <w:rsid w:val="11413167"/>
    <w:rsid w:val="169E0B45"/>
    <w:rsid w:val="170C5E55"/>
    <w:rsid w:val="17CE4E28"/>
    <w:rsid w:val="18DC1F4A"/>
    <w:rsid w:val="19646429"/>
    <w:rsid w:val="198315D4"/>
    <w:rsid w:val="19B1414F"/>
    <w:rsid w:val="1CA250DB"/>
    <w:rsid w:val="1D1563EE"/>
    <w:rsid w:val="1DB352CE"/>
    <w:rsid w:val="1EE76031"/>
    <w:rsid w:val="207F1916"/>
    <w:rsid w:val="24872012"/>
    <w:rsid w:val="24D31F4D"/>
    <w:rsid w:val="250C50E3"/>
    <w:rsid w:val="251B76A0"/>
    <w:rsid w:val="271055CF"/>
    <w:rsid w:val="27DE026F"/>
    <w:rsid w:val="28201099"/>
    <w:rsid w:val="282E32F1"/>
    <w:rsid w:val="284356D7"/>
    <w:rsid w:val="286A1ECE"/>
    <w:rsid w:val="28747E68"/>
    <w:rsid w:val="29C76A1A"/>
    <w:rsid w:val="2B5D68CF"/>
    <w:rsid w:val="2DF63D3D"/>
    <w:rsid w:val="2EFE183B"/>
    <w:rsid w:val="31A16701"/>
    <w:rsid w:val="32117825"/>
    <w:rsid w:val="326C2092"/>
    <w:rsid w:val="33474112"/>
    <w:rsid w:val="35F10D59"/>
    <w:rsid w:val="366D16DA"/>
    <w:rsid w:val="36905335"/>
    <w:rsid w:val="39D843F2"/>
    <w:rsid w:val="3C27402B"/>
    <w:rsid w:val="3F5E4B79"/>
    <w:rsid w:val="40750D0E"/>
    <w:rsid w:val="426E1D2B"/>
    <w:rsid w:val="427C68D0"/>
    <w:rsid w:val="432D3E76"/>
    <w:rsid w:val="47B27038"/>
    <w:rsid w:val="47CA580C"/>
    <w:rsid w:val="4E8D365E"/>
    <w:rsid w:val="4ED8476F"/>
    <w:rsid w:val="4F252B87"/>
    <w:rsid w:val="513506EE"/>
    <w:rsid w:val="54084C9D"/>
    <w:rsid w:val="5EFF137C"/>
    <w:rsid w:val="5FCE2F40"/>
    <w:rsid w:val="643005D9"/>
    <w:rsid w:val="64C21C69"/>
    <w:rsid w:val="659510AF"/>
    <w:rsid w:val="65AB314F"/>
    <w:rsid w:val="6617392B"/>
    <w:rsid w:val="668A4593"/>
    <w:rsid w:val="66A0234E"/>
    <w:rsid w:val="6B5A755A"/>
    <w:rsid w:val="6B7A03C7"/>
    <w:rsid w:val="6DB517DF"/>
    <w:rsid w:val="6DFA2B8D"/>
    <w:rsid w:val="6E916BCE"/>
    <w:rsid w:val="6FEE51BB"/>
    <w:rsid w:val="6FEE782E"/>
    <w:rsid w:val="70A76CFF"/>
    <w:rsid w:val="71E52DB6"/>
    <w:rsid w:val="738305A8"/>
    <w:rsid w:val="74485FBB"/>
    <w:rsid w:val="768A3C7F"/>
    <w:rsid w:val="76DA3905"/>
    <w:rsid w:val="799265E4"/>
    <w:rsid w:val="7A2B0EF5"/>
    <w:rsid w:val="7A410FAB"/>
    <w:rsid w:val="7A62413A"/>
    <w:rsid w:val="7A8A6F52"/>
    <w:rsid w:val="7AF6099F"/>
    <w:rsid w:val="7D4025D8"/>
    <w:rsid w:val="7FB444A8"/>
    <w:rsid w:val="7FCB6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44319B78-72B2-463F-89C0-82011B88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Calibri" w:hAnsi="Calibri"/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  <w:style w:type="paragraph" w:customStyle="1" w:styleId="2">
    <w:name w:val="列出段落2"/>
    <w:basedOn w:val="a"/>
    <w:uiPriority w:val="99"/>
    <w:qFormat/>
    <w:pPr>
      <w:ind w:firstLineChars="200" w:firstLine="420"/>
    </w:pPr>
  </w:style>
  <w:style w:type="paragraph" w:customStyle="1" w:styleId="3">
    <w:name w:val="列出段落3"/>
    <w:basedOn w:val="a"/>
    <w:uiPriority w:val="99"/>
    <w:qFormat/>
    <w:pPr>
      <w:ind w:firstLineChars="200" w:firstLine="420"/>
    </w:pPr>
  </w:style>
  <w:style w:type="paragraph" w:styleId="a6">
    <w:name w:val="List Paragraph"/>
    <w:basedOn w:val="a"/>
    <w:uiPriority w:val="99"/>
    <w:unhideWhenUsed/>
    <w:rsid w:val="009F7ABC"/>
    <w:pPr>
      <w:ind w:firstLineChars="200" w:firstLine="420"/>
    </w:pPr>
  </w:style>
  <w:style w:type="character" w:styleId="a7">
    <w:name w:val="Strong"/>
    <w:basedOn w:val="a0"/>
    <w:uiPriority w:val="22"/>
    <w:qFormat/>
    <w:rsid w:val="00F468B9"/>
    <w:rPr>
      <w:b/>
      <w:bCs/>
    </w:rPr>
  </w:style>
  <w:style w:type="character" w:styleId="a8">
    <w:name w:val="Hyperlink"/>
    <w:basedOn w:val="a0"/>
    <w:uiPriority w:val="99"/>
    <w:unhideWhenUsed/>
    <w:rsid w:val="005F13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&#31471;&#21475;&#21495;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7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7</Pages>
  <Words>857</Words>
  <Characters>4885</Characters>
  <Application>Microsoft Office Word</Application>
  <DocSecurity>0</DocSecurity>
  <Lines>40</Lines>
  <Paragraphs>11</Paragraphs>
  <ScaleCrop>false</ScaleCrop>
  <Company>Sky123.Org</Company>
  <LinksUpToDate>false</LinksUpToDate>
  <CharactersWithSpaces>5731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ingo B</dc:creator>
  <cp:lastModifiedBy>XYQCZY</cp:lastModifiedBy>
  <cp:revision>461</cp:revision>
  <cp:lastPrinted>2018-03-21T08:43:00Z</cp:lastPrinted>
  <dcterms:created xsi:type="dcterms:W3CDTF">2018-03-21T01:42:00Z</dcterms:created>
  <dcterms:modified xsi:type="dcterms:W3CDTF">2018-05-15T03:03:00Z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