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DE" w:rsidRPr="00BA0280" w:rsidRDefault="00A203DE" w:rsidP="00A203DE">
      <w:pPr>
        <w:spacing w:line="276" w:lineRule="auto"/>
        <w:rPr>
          <w:rFonts w:asciiTheme="minorEastAsia" w:eastAsiaTheme="minorEastAsia" w:hAnsiTheme="minorEastAsia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hint="eastAsia"/>
          <w:b/>
          <w:i/>
          <w:color w:val="0D0D0D" w:themeColor="text1" w:themeTint="F2"/>
          <w:szCs w:val="21"/>
        </w:rPr>
        <w:t>选择题</w:t>
      </w:r>
      <w:r w:rsidRPr="00BA0280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（针对下列题目，选择符合题目要求的答案。针对每一道题目，</w:t>
      </w:r>
      <w:proofErr w:type="gramStart"/>
      <w:r w:rsidRPr="00BA0280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全选对</w:t>
      </w:r>
      <w:proofErr w:type="gramEnd"/>
      <w:r w:rsidRPr="00BA0280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，则该题得分；所选答案错误或漏选，则该题不得分。每题2分。）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C410A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585C1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符合HTML5规范</w:t>
      </w:r>
      <w:r w:rsidR="00585C1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的标签是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&lt;div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id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=div1&gt;内容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&lt;/div&gt;</w:t>
      </w:r>
    </w:p>
    <w:p w:rsidR="00A203DE" w:rsidRPr="00BA0280" w:rsidRDefault="004967DB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D062F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&lt;div ID="div1"&gt;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内容&lt;/div&gt;</w:t>
      </w:r>
    </w:p>
    <w:p w:rsidR="00E16691" w:rsidRPr="00BA0280" w:rsidRDefault="00E16691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D062F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&lt;DIV</w:t>
      </w:r>
      <w:r w:rsidR="004050D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id="div1"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内容&lt;/DIV&gt;</w:t>
      </w:r>
    </w:p>
    <w:p w:rsidR="00D062F0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&lt;div id="div1"&gt;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内容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&lt;/div&gt;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AB7B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下列</w:t>
      </w:r>
      <w:r w:rsidR="00AB7B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不属于J</w:t>
      </w:r>
      <w:r w:rsidR="00AB7B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ava中关键字</w:t>
      </w:r>
      <w:r w:rsidR="00AB7B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AB7B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</w:t>
      </w:r>
      <w:r w:rsidR="00C350F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B7B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static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AB7B9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import</w:t>
      </w:r>
    </w:p>
    <w:p w:rsidR="00D062F0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AB7B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AB7B9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package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3.</w:t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ab/>
      </w:r>
      <w:proofErr w:type="spellStart"/>
      <w:r w:rsidR="0011415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MySql</w:t>
      </w:r>
      <w:proofErr w:type="spellEnd"/>
      <w:r w:rsidR="0011415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1F1C9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用于</w:t>
      </w:r>
      <w:r w:rsidR="001F1C9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查询限制行数</w:t>
      </w:r>
      <w:r w:rsidR="001F1C9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1F1C9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1F1C9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limit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CF26F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inner join</w:t>
      </w:r>
    </w:p>
    <w:p w:rsidR="00E16691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1F1C9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order by</w:t>
      </w:r>
    </w:p>
    <w:p w:rsidR="00D062F0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1F1C9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group</w:t>
      </w:r>
      <w:r w:rsidR="001F1C9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by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4.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333E3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Java中关于</w:t>
      </w:r>
      <w:r w:rsidR="00333E3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继承的描述错误的是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915B6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具有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单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根性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ava中一个类可以继承多个父类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具有传递性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一个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类只能继承一个父类</w:t>
      </w:r>
    </w:p>
    <w:p w:rsidR="00A203DE" w:rsidRPr="00BA0280" w:rsidRDefault="002B00C0" w:rsidP="002B00C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5.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801B0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801B0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proofErr w:type="gramStart"/>
      <w:r w:rsidR="00801B0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关于类</w:t>
      </w:r>
      <w:proofErr w:type="gramEnd"/>
      <w:r w:rsidR="00801B0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和对象描述错误的是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801B0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</w:t>
      </w:r>
      <w:r w:rsidR="00801B0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可以理解为模板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47702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对象</w:t>
      </w:r>
      <w:r w:rsidR="0047702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是类创建的具有唯一性的实例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47702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</w:t>
      </w:r>
      <w:r w:rsidR="0047702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是对象创建出来的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47702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类中</w:t>
      </w:r>
      <w:r w:rsidR="0047702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可以拥有属性和方法</w:t>
      </w:r>
    </w:p>
    <w:p w:rsidR="00A203DE" w:rsidRPr="00BA028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6.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</w:t>
      </w:r>
      <w:r w:rsidR="00D9465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tml</w:t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中用于</w:t>
      </w:r>
      <w:r w:rsidR="00D9465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收集</w:t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并提交数据</w:t>
      </w:r>
      <w:r w:rsidR="00D9465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4B48D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容器</w:t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标签是如下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EB1192" w:rsidRPr="00BA0280" w:rsidRDefault="00EB119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D9465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&lt;form&gt;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&lt;</w:t>
      </w:r>
      <w:proofErr w:type="spellStart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img</w:t>
      </w:r>
      <w:proofErr w:type="spellEnd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9465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&lt;input&gt;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9465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&lt;select&gt;</w:t>
      </w:r>
    </w:p>
    <w:p w:rsidR="00A203DE" w:rsidRPr="00BA028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14EE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Html</w:t>
      </w:r>
      <w:r w:rsidR="00114EE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中表单</w:t>
      </w:r>
      <w:r w:rsidR="00114EE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的提交方式有以下</w:t>
      </w:r>
      <w:r w:rsidR="00114EE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哪</w:t>
      </w:r>
      <w:r w:rsidR="00114EE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两种</w:t>
      </w:r>
      <w:r w:rsidR="007F574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7F574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7F574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get</w:t>
      </w:r>
    </w:p>
    <w:p w:rsidR="00524E1C" w:rsidRPr="00BA0280" w:rsidRDefault="00524E1C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post</w:t>
      </w:r>
    </w:p>
    <w:p w:rsidR="00A203DE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put</w:t>
      </w:r>
    </w:p>
    <w:p w:rsidR="00EB1192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submit</w:t>
      </w:r>
    </w:p>
    <w:p w:rsidR="00A203DE" w:rsidRPr="00BA028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8.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0126F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静态</w:t>
      </w:r>
      <w:r w:rsidR="000126F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网页的后缀名是以下哪一个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4919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.doc</w:t>
      </w:r>
    </w:p>
    <w:p w:rsidR="007F5746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 .html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4919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</w:t>
      </w:r>
      <w:proofErr w:type="spellStart"/>
      <w:r w:rsidR="004919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css</w:t>
      </w:r>
      <w:proofErr w:type="spellEnd"/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A279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.jpeg</w:t>
      </w:r>
    </w:p>
    <w:p w:rsidR="00962D08" w:rsidRPr="00BA0280" w:rsidRDefault="007F5746" w:rsidP="007F5746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962D08" w:rsidRPr="00BA0280" w:rsidSect="00506ADC">
          <w:footerReference w:type="default" r:id="rId8"/>
          <w:footerReference w:type="first" r:id="rId9"/>
          <w:pgSz w:w="11906" w:h="16838"/>
          <w:pgMar w:top="1440" w:right="1800" w:bottom="1440" w:left="1800" w:header="851" w:footer="850" w:gutter="0"/>
          <w:pgNumType w:start="0"/>
          <w:cols w:space="425"/>
          <w:docGrid w:type="lines" w:linePitch="312"/>
        </w:sect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9.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415E1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415E1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</w:t>
      </w:r>
      <w:r w:rsidR="00415E1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415E1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属于列表标签的是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 xml:space="preserve">A. </w:t>
      </w:r>
      <w:proofErr w:type="spellStart"/>
      <w:r w:rsidR="00415E1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ul</w:t>
      </w:r>
      <w:proofErr w:type="spellEnd"/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415E1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list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proofErr w:type="spellStart"/>
      <w:r w:rsidR="00415E1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ol</w:t>
      </w:r>
      <w:proofErr w:type="spellEnd"/>
    </w:p>
    <w:p w:rsidR="007F5746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415E1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td</w:t>
      </w:r>
    </w:p>
    <w:p w:rsidR="00A203DE" w:rsidRPr="00BA0280" w:rsidRDefault="009209A9" w:rsidP="007F5746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10.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CD725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CD725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属于html5</w:t>
      </w:r>
      <w:r w:rsidR="00CD725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新增</w:t>
      </w:r>
      <w:r w:rsidR="00CD725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4E297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语义</w:t>
      </w:r>
      <w:r w:rsidR="00CD725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标签的是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CD725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&lt;input&gt;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D725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&lt;image&gt;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D725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&lt;article&gt;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r w:rsidR="00CD725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&lt;select&gt;</w:t>
      </w:r>
    </w:p>
    <w:p w:rsidR="00876CF2" w:rsidRPr="00BA0280" w:rsidRDefault="009209A9" w:rsidP="00876CF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11.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823A1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</w:t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HTML注释</w:t>
      </w:r>
      <w:r w:rsidR="00823A1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写法正确的是</w:t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823A1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876CF2" w:rsidRPr="00BA028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67A4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//</w:t>
      </w:r>
      <w:r w:rsidR="00BF5F0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BF5F0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</w:p>
    <w:p w:rsidR="00876CF2" w:rsidRPr="00BA0280" w:rsidRDefault="009209A9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&lt;!—</w:t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 --&gt;</w:t>
      </w:r>
    </w:p>
    <w:p w:rsidR="00876CF2" w:rsidRPr="00BA028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67A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/*</w:t>
      </w:r>
      <w:r w:rsidR="00BF5F0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BF5F0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567A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*/</w:t>
      </w:r>
    </w:p>
    <w:p w:rsidR="009209A9" w:rsidRPr="00BA028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03B3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***</w:t>
      </w:r>
      <w:r w:rsidR="00C03B3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C03B3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C03B3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***</w:t>
      </w:r>
    </w:p>
    <w:p w:rsidR="00B2671B" w:rsidRPr="00BA0280" w:rsidRDefault="009209A9" w:rsidP="00876CF2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12.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876CF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超链接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标签用于跳转新页面，</w:t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如果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想以新</w:t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的窗口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打开页面</w:t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需要设置以下哪个属性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</w:p>
    <w:p w:rsidR="00B2671B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6A7B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D7AA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target=</w:t>
      </w:r>
      <w:r w:rsidR="006D2C6C" w:rsidRPr="00BA0280">
        <w:rPr>
          <w:rFonts w:asciiTheme="minorEastAsia" w:eastAsiaTheme="minorEastAsia" w:hAnsiTheme="minorEastAsia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"_self"</w:t>
      </w:r>
    </w:p>
    <w:p w:rsidR="00B2671B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target=</w:t>
      </w:r>
      <w:r w:rsidR="009209A9" w:rsidRPr="00BA0280">
        <w:rPr>
          <w:rFonts w:asciiTheme="minorEastAsia" w:eastAsiaTheme="minorEastAsia" w:hAnsiTheme="minorEastAsia"/>
          <w:color w:val="0D0D0D" w:themeColor="text1" w:themeTint="F2"/>
          <w:szCs w:val="21"/>
        </w:rPr>
        <w:t xml:space="preserve"> 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"_parent"</w:t>
      </w:r>
    </w:p>
    <w:p w:rsidR="00B2671B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6A7B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target= "_blank"</w:t>
      </w:r>
    </w:p>
    <w:p w:rsidR="00A203DE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6A7B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target=</w:t>
      </w:r>
      <w:r w:rsidR="006D2C6C" w:rsidRPr="00BA0280">
        <w:rPr>
          <w:rFonts w:asciiTheme="minorEastAsia" w:eastAsiaTheme="minorEastAsia" w:hAnsiTheme="minorEastAsia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6D0B7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_top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</w:p>
    <w:p w:rsidR="00A203DE" w:rsidRPr="00BA0280" w:rsidRDefault="00CF00E1" w:rsidP="00CF00E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156C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HTML5中对</w:t>
      </w:r>
      <w:r w:rsidR="00D156C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表单数据进行必须输入的验证是</w:t>
      </w:r>
      <w:r w:rsidR="0005259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05259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05259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C94B8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maxlength</w:t>
      </w:r>
      <w:proofErr w:type="spellEnd"/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r w:rsidR="00C94B8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required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C94B8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placeholder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A4AE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pattern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14.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2F2B3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HTML</w:t>
      </w:r>
      <w:r w:rsidR="002F2B3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2F2B3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对网页进行框架</w:t>
      </w:r>
      <w:r w:rsidR="002F2B3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2F2B3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划分的标签是</w:t>
      </w:r>
      <w:r w:rsidR="002F2B3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 xml:space="preserve">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r w:rsidR="002F2B3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frame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&lt;</w:t>
      </w:r>
      <w:proofErr w:type="spellStart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iframe</w:t>
      </w:r>
      <w:proofErr w:type="spellEnd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r w:rsidR="002F2B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frameset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B2671B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r w:rsidR="004D166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body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15. </w:t>
      </w:r>
      <w:r w:rsidR="00CA01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关于CSS3的选择器优先级不正确的是</w:t>
      </w:r>
      <w:r w:rsidR="00CA01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CA01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CA01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id选择器优先级最高</w:t>
      </w:r>
    </w:p>
    <w:p w:rsidR="000829B1" w:rsidRPr="00BA0280" w:rsidRDefault="000829B1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类选择器优选级几次于id选择器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类选择器优选级低于标签选择器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优先级高到低依次为：id选择器，类选择器，标签选择器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16.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18378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CSS中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字体</w:t>
      </w:r>
      <w:r w:rsidR="0018378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属性</w:t>
      </w:r>
      <w:r w:rsidR="0018378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描述</w:t>
      </w:r>
      <w:r w:rsidR="0018378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有误</w:t>
      </w:r>
      <w:r w:rsidR="0018378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的是</w:t>
      </w:r>
      <w:r w:rsidR="0018378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 xml:space="preserve">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font-size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表示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字体大小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color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表示字体颜色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font-color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表示字体颜色</w:t>
      </w:r>
    </w:p>
    <w:p w:rsidR="00B2671B" w:rsidRPr="00BA0280" w:rsidRDefault="00B2671B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r w:rsidR="00261D5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font-family表示字体字型</w:t>
      </w:r>
    </w:p>
    <w:p w:rsidR="00962D08" w:rsidRPr="00BA0280" w:rsidRDefault="00B2671B" w:rsidP="00B2671B">
      <w:pPr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962D08" w:rsidRPr="00BA0280" w:rsidSect="00506ADC"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17.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EC143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CSS</w:t>
      </w:r>
      <w:r w:rsidR="00EC143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样式</w:t>
      </w:r>
      <w:r w:rsidR="00EC143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</w:t>
      </w:r>
      <w:r w:rsidR="000A39F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对盒子相关</w:t>
      </w:r>
      <w:r w:rsidR="000A39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属性</w:t>
      </w:r>
      <w:r w:rsidR="00415F5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415F5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描述</w:t>
      </w:r>
      <w:r w:rsidR="000A39F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除了</w:t>
      </w:r>
      <w:r w:rsidR="000A39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以下哪一个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39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border</w:t>
      </w:r>
      <w:r w:rsidR="000A39F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边框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39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margin外</w:t>
      </w:r>
      <w:r w:rsidR="000A39F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边距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39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padding内边距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801E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title标题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18.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B0F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1B0F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SS</w:t>
      </w:r>
      <w:r w:rsidR="001B0F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样式</w:t>
      </w:r>
      <w:r w:rsidR="001B0F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中用来设置背景</w:t>
      </w:r>
      <w:r w:rsidR="001B0F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图片</w:t>
      </w:r>
      <w:r w:rsidR="001B0F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的样式是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background-color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background-image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background-</w:t>
      </w:r>
      <w:proofErr w:type="spellStart"/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img</w:t>
      </w:r>
      <w:proofErr w:type="spellEnd"/>
    </w:p>
    <w:p w:rsidR="002B00C0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proofErr w:type="spellStart"/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bg</w:t>
      </w:r>
      <w:proofErr w:type="spellEnd"/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-image</w:t>
      </w:r>
    </w:p>
    <w:p w:rsidR="00A203DE" w:rsidRPr="00BA0280" w:rsidRDefault="00B2671B" w:rsidP="002B00C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19.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F39B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HTML</w:t>
      </w:r>
      <w:r w:rsidR="001F39B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1F39B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以下哪个标签会</w:t>
      </w:r>
      <w:r w:rsidR="001F39B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作为</w:t>
      </w:r>
      <w:r w:rsidR="001F39B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块状标签独占一行</w:t>
      </w:r>
      <w:r w:rsidR="00517D9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显示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1F39B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1F39B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&lt;div&gt;</w:t>
      </w:r>
    </w:p>
    <w:p w:rsidR="00DF646A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1F39B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&lt;span&gt;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1F39B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&lt;input&gt;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1F39B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&lt;select&gt;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20.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C264F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SS</w:t>
      </w:r>
      <w:r w:rsidR="00C264F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样式中的定位方式中</w:t>
      </w:r>
      <w:r w:rsidR="00C264F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CE04F0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固定</w:t>
      </w:r>
      <w:r w:rsidR="00C264F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定位的属性取值是以下</w:t>
      </w:r>
      <w:r w:rsidR="00C264F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哪一个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</w:t>
      </w:r>
      <w:r w:rsidR="005F112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relative</w:t>
      </w:r>
      <w:proofErr w:type="spellEnd"/>
      <w:proofErr w:type="gramEnd"/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proofErr w:type="spell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:absolute</w:t>
      </w:r>
      <w:proofErr w:type="spellEnd"/>
      <w:proofErr w:type="gramEnd"/>
    </w:p>
    <w:p w:rsidR="00DF646A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proofErr w:type="spell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</w:t>
      </w:r>
      <w:r w:rsidR="00C264F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static</w:t>
      </w:r>
      <w:proofErr w:type="spellEnd"/>
      <w:proofErr w:type="gramEnd"/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proofErr w:type="spell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</w:t>
      </w:r>
      <w:r w:rsidR="00B9480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fixed</w:t>
      </w:r>
      <w:proofErr w:type="spellEnd"/>
      <w:proofErr w:type="gramEnd"/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21.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2572E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2572E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查询语句中，多个条件同时满足需</w:t>
      </w:r>
      <w:r w:rsidR="002572E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使用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2572E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关键字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572E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or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572E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and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572E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&amp;&amp;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926D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</w:t>
      </w:r>
      <w:r w:rsidR="007926D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逗号</w:t>
      </w:r>
      <w:proofErr w:type="gramEnd"/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22.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7157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数据库</w:t>
      </w:r>
      <w:r w:rsidR="007157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表中，</w:t>
      </w:r>
      <w:r w:rsidR="007157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学生</w:t>
      </w:r>
      <w:r w:rsidR="007157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的姓名列可以使用下列哪种类型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7157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varchar</w:t>
      </w:r>
      <w:proofErr w:type="spellEnd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(</w:t>
      </w:r>
      <w:proofErr w:type="gramEnd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20)</w:t>
      </w:r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proofErr w:type="gramStart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String(</w:t>
      </w:r>
      <w:proofErr w:type="gramEnd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10)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char(</w:t>
      </w:r>
      <w:proofErr w:type="gramEnd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1)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2F06A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nvarchar</w:t>
      </w:r>
      <w:proofErr w:type="spellEnd"/>
    </w:p>
    <w:p w:rsidR="00B2671B" w:rsidRPr="00BA0280" w:rsidRDefault="00B2671B" w:rsidP="006A7B1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766F5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</w:t>
      </w:r>
      <w:r w:rsidR="00766F5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ysql</w:t>
      </w:r>
      <w:proofErr w:type="spellEnd"/>
      <w:r w:rsidR="00D62D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针对</w:t>
      </w:r>
      <w:r w:rsidR="00D62D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表中</w:t>
      </w:r>
      <w:proofErr w:type="gramStart"/>
      <w:r w:rsidR="00766F5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主键</w:t>
      </w:r>
      <w:r w:rsidR="00766F5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列</w:t>
      </w:r>
      <w:r w:rsidR="00D62D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描述</w:t>
      </w:r>
      <w:proofErr w:type="gramEnd"/>
      <w:r w:rsidR="00D62D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错误</w:t>
      </w:r>
      <w:r w:rsidR="00766F5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 xml:space="preserve">A.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</w:t>
      </w:r>
      <w:r w:rsidR="00766F5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列不允许重复</w:t>
      </w:r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主键列</w:t>
      </w:r>
      <w:r w:rsidR="00766F5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不允许为空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主键列</w:t>
      </w:r>
      <w:r w:rsidR="00D62DC2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可以</w:t>
      </w:r>
      <w:r w:rsidR="00D62DC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是字符串类型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主键列</w:t>
      </w:r>
      <w:r w:rsidR="00766F5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必须为自增列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24.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以下可以实现按性别(sex)统计</w:t>
      </w:r>
      <w:r w:rsidR="00F468B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员工</w:t>
      </w:r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(</w:t>
      </w:r>
      <w:proofErr w:type="spellStart"/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)人数的语句是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spell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,count</w:t>
      </w:r>
      <w:proofErr w:type="spellEnd"/>
      <w:proofErr w:type="gramEnd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(*) from </w:t>
      </w:r>
      <w:proofErr w:type="spellStart"/>
      <w:r w:rsidR="007452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order by sex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spell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,count</w:t>
      </w:r>
      <w:proofErr w:type="spellEnd"/>
      <w:proofErr w:type="gramEnd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(*) from </w:t>
      </w:r>
      <w:proofErr w:type="spellStart"/>
      <w:r w:rsidR="007452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gramStart"/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max(</w:t>
      </w:r>
      <w:proofErr w:type="gramEnd"/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*) from </w:t>
      </w:r>
      <w:proofErr w:type="spellStart"/>
      <w:r w:rsidR="00844AE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group by sex</w:t>
      </w:r>
    </w:p>
    <w:p w:rsidR="00962D08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962D08" w:rsidRPr="00BA0280" w:rsidSect="00506ADC"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spellStart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,count</w:t>
      </w:r>
      <w:proofErr w:type="spellEnd"/>
      <w:proofErr w:type="gramEnd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(*) from </w:t>
      </w:r>
      <w:proofErr w:type="spellStart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tb_emp</w:t>
      </w:r>
      <w:proofErr w:type="spellEnd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group by sex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lastRenderedPageBreak/>
        <w:t>25.</w:t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ab/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以下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</w:t>
      </w:r>
      <w:proofErr w:type="gram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正确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从</w:t>
      </w:r>
      <w:proofErr w:type="spellStart"/>
      <w:proofErr w:type="gram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学生表中</w:t>
      </w:r>
      <w:proofErr w:type="gram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查询出姓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“张”</w:t>
      </w:r>
      <w:proofErr w:type="gram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的同学信息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SQL语句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=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name like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like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like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B2671B" w:rsidP="00B2671B">
      <w:pPr>
        <w:widowControl/>
        <w:spacing w:line="276" w:lineRule="auto"/>
        <w:ind w:left="416" w:rightChars="-230" w:right="-483" w:hanging="416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26.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7427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哪两个语句</w:t>
      </w:r>
      <w:r w:rsidR="007427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可以查询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年龄在</w:t>
      </w:r>
      <w:r w:rsidR="007427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18到25岁（包含18和25岁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）之间</w:t>
      </w:r>
      <w:r w:rsidR="000450C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学生信息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。【选两项】</w:t>
      </w:r>
    </w:p>
    <w:p w:rsidR="00A203DE" w:rsidRPr="00BA0280" w:rsidRDefault="006A7B13" w:rsidP="00B2671B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&gt; 18 and age &lt; 25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&gt;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18 and age &lt;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25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&gt;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18 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or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age &lt;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25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between 18 and 25</w:t>
      </w:r>
    </w:p>
    <w:p w:rsidR="002B00C0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7A543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7A543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7A543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可以实现对结果排序的关键字是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A543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order by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A543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group by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A543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sort by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157C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primary key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28.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3A058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对</w:t>
      </w:r>
      <w:proofErr w:type="gramStart"/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列进行</w:t>
      </w:r>
      <w:proofErr w:type="gramEnd"/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求和，使用的聚合函数</w:t>
      </w:r>
      <w:r w:rsidR="003A058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名称</w:t>
      </w:r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3A058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avg</w:t>
      </w:r>
      <w:proofErr w:type="spellEnd"/>
    </w:p>
    <w:p w:rsidR="00A203DE" w:rsidRPr="00BA028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A058B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sum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E291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max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E291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count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29.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EF3B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EF3B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中如果</w:t>
      </w:r>
      <w:r w:rsidR="00BB4F2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需要</w:t>
      </w:r>
      <w:r w:rsidR="00BB4F2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对结果进行重复行过滤，使用以下哪个关键字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order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repeat</w:t>
      </w:r>
    </w:p>
    <w:p w:rsidR="00A203DE" w:rsidRPr="00BA028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distinct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where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30.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A109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</w:t>
      </w:r>
      <w:r w:rsidR="00A109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ySql</w:t>
      </w:r>
      <w:proofErr w:type="spellEnd"/>
      <w:r w:rsidR="00A109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109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种</w:t>
      </w:r>
      <w:r w:rsidR="0064783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64783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A109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数据库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109B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关系型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109B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对象</w:t>
      </w:r>
      <w:r w:rsidR="00A109B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型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1789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网状</w:t>
      </w:r>
      <w:r w:rsidR="0071789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型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64EA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紧凑型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31.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91135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91135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91135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main</w:t>
      </w:r>
      <w:r w:rsidR="0091135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函数写法正确的是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117FB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public void </w:t>
      </w:r>
      <w:proofErr w:type="gramStart"/>
      <w:r w:rsidR="00A117FB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main()</w:t>
      </w:r>
      <w:proofErr w:type="gramEnd"/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static void </w:t>
      </w:r>
      <w:proofErr w:type="gram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main()</w:t>
      </w:r>
      <w:proofErr w:type="gramEnd"/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static void </w:t>
      </w:r>
      <w:proofErr w:type="gram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main(</w:t>
      </w:r>
      <w:proofErr w:type="gram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String[] </w:t>
      </w:r>
      <w:proofErr w:type="spell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args</w:t>
      </w:r>
      <w:proofErr w:type="spell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)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static void </w:t>
      </w:r>
      <w:proofErr w:type="gram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main(</w:t>
      </w:r>
      <w:proofErr w:type="gram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String </w:t>
      </w:r>
      <w:proofErr w:type="spell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args</w:t>
      </w:r>
      <w:proofErr w:type="spell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)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32.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B00B9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B00B9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代码</w:t>
      </w:r>
      <w:r w:rsidR="00B00B9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文件经过编译后的文件后缀名</w:t>
      </w:r>
      <w:r w:rsidR="00B00B9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.java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</w:t>
      </w: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.class</w:t>
      </w:r>
      <w:proofErr w:type="gramEnd"/>
    </w:p>
    <w:p w:rsidR="00506ADC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506ADC" w:rsidSect="00506ADC">
          <w:footerReference w:type="first" r:id="rId12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.byte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</w:t>
      </w: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</w:t>
      </w:r>
      <w:proofErr w:type="spellStart"/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jvm</w:t>
      </w:r>
      <w:proofErr w:type="spellEnd"/>
      <w:proofErr w:type="gramEnd"/>
    </w:p>
    <w:p w:rsidR="00506ADC" w:rsidRDefault="001D59BF" w:rsidP="00506ADC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lastRenderedPageBreak/>
        <w:t>33.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1062B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1062B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单行</w:t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注释使用</w:t>
      </w:r>
      <w:r w:rsidR="001062B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哪一个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506ADC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proofErr w:type="gramStart"/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!—</w:t>
      </w:r>
      <w:proofErr w:type="gramEnd"/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1062B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 --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AF1578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/*</w:t>
      </w:r>
      <w:proofErr w:type="gramStart"/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*  </w:t>
      </w:r>
      <w:r w:rsidR="007C2F2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proofErr w:type="gramEnd"/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*/</w:t>
      </w:r>
    </w:p>
    <w:p w:rsidR="00A203DE" w:rsidRPr="00BA0280" w:rsidRDefault="00AF1578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/*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</w:t>
      </w:r>
      <w:r w:rsidR="007C2F2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*/</w:t>
      </w:r>
    </w:p>
    <w:p w:rsidR="00A203DE" w:rsidRPr="00BA0280" w:rsidRDefault="00AF1578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//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</w:t>
      </w:r>
      <w:r w:rsidR="007C2F2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34.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C533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DC533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DC533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DC533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声明创建包的关键字是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C533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import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28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</w:p>
    <w:p w:rsidR="002B00C0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C53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package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70CC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public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35.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703160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703160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703160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的变量名必须符合</w:t>
      </w:r>
      <w:r w:rsidR="00703160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规范</w:t>
      </w:r>
      <w:r w:rsidR="00703160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，以下不符合规范的变量名是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3485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number3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E78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for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23E8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$</w:t>
      </w:r>
      <w:proofErr w:type="spellStart"/>
      <w:r w:rsidR="008E78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</w:t>
      </w:r>
      <w:proofErr w:type="spellEnd"/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8E78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sum_price</w:t>
      </w:r>
      <w:proofErr w:type="spellEnd"/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36.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能够正确创建</w:t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存储5个</w:t>
      </w:r>
      <w:r w:rsidR="00921E3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整数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数组</w:t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proofErr w:type="spellStart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</w:t>
      </w:r>
      <w:proofErr w:type="spellStart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</w:t>
      </w:r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= new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5];</w:t>
      </w:r>
    </w:p>
    <w:p w:rsidR="00A203DE" w:rsidRPr="00BA028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= new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(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5);</w:t>
      </w:r>
    </w:p>
    <w:p w:rsidR="00A203DE" w:rsidRPr="00BA0280" w:rsidRDefault="001D59BF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]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= new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[5];</w:t>
      </w:r>
    </w:p>
    <w:p w:rsidR="00A203DE" w:rsidRPr="00BA028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[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5</w:t>
      </w:r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]</w:t>
      </w:r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= new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[];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ava中，如果要实现循环</w:t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10次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，下列</w:t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横线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处</w:t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应该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填入的代码是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174A21" w:rsidRPr="00BA0280" w:rsidRDefault="00174A21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proofErr w:type="gramStart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f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or(</w:t>
      </w:r>
      <w:proofErr w:type="spellStart"/>
      <w:proofErr w:type="gramEnd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int</w:t>
      </w:r>
      <w:proofErr w:type="spellEnd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proofErr w:type="spellStart"/>
      <w:r w:rsidR="00E5300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i</w:t>
      </w:r>
      <w:proofErr w:type="spellEnd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= 0;_______;</w:t>
      </w:r>
      <w:proofErr w:type="spellStart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i</w:t>
      </w:r>
      <w:proofErr w:type="spellEnd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++)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F26DD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</w:t>
      </w:r>
      <w:proofErr w:type="spellEnd"/>
      <w:r w:rsidR="00F26DD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+=10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F26DD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</w:t>
      </w:r>
      <w:proofErr w:type="spellEnd"/>
      <w:r w:rsidR="00F26DD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&lt; 10</w:t>
      </w:r>
    </w:p>
    <w:p w:rsidR="00A203DE" w:rsidRPr="00BA0280" w:rsidRDefault="00CD4E8E" w:rsidP="001D59BF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DC13D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</w:t>
      </w:r>
      <w:proofErr w:type="spellEnd"/>
      <w:r w:rsidR="00DC13D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&gt; 10</w:t>
      </w:r>
    </w:p>
    <w:p w:rsidR="00A203DE" w:rsidRPr="00BA0280" w:rsidRDefault="00CD4E8E" w:rsidP="001D59BF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6233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</w:t>
      </w:r>
      <w:proofErr w:type="spellEnd"/>
      <w:r w:rsidR="00E6233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&lt;= 10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38.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proofErr w:type="gramStart"/>
      <w:r w:rsidR="00F9422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能够</w:t>
      </w:r>
      <w:proofErr w:type="gramEnd"/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在循环</w:t>
      </w:r>
      <w:r w:rsidR="00F9422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体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中直接</w:t>
      </w:r>
      <w:r w:rsidR="00F9422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退出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循环</w:t>
      </w:r>
      <w:r w:rsidR="000963C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1D59BF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963C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continue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break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702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exit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9656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error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39.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45264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4526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属于java中循环</w:t>
      </w:r>
      <w:r w:rsidR="007A3F7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4526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5264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switch</w:t>
      </w:r>
    </w:p>
    <w:p w:rsidR="00A203DE" w:rsidRPr="00BA028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40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public</w:t>
      </w:r>
    </w:p>
    <w:p w:rsidR="00A203DE" w:rsidRPr="00BA028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40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continue 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40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for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40.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4663A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4663A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</w:t>
      </w:r>
      <w:r w:rsidR="004663A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4663A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ava中方法描述错误的是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方法可以</w:t>
      </w:r>
      <w:r w:rsidR="004663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没有参数，也可以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</w:t>
      </w:r>
      <w:r w:rsidR="004663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参数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</w:t>
      </w:r>
      <w:r w:rsidR="004663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参数的方法调用的时候一定要传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值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34C1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所有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的方法都必须要有参数，否则无法通过编译</w:t>
      </w:r>
    </w:p>
    <w:p w:rsidR="00506ADC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506ADC" w:rsidSect="00506ADC">
          <w:footerReference w:type="first" r:id="rId13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34C1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返回类型的方法，一定要在方法体</w:t>
      </w:r>
      <w:r w:rsidR="00D2558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中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使用return返回</w:t>
      </w:r>
      <w:r w:rsidR="00834C1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对应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结果</w:t>
      </w:r>
    </w:p>
    <w:p w:rsidR="00506ADC" w:rsidRDefault="00631AA0" w:rsidP="00506ADC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lastRenderedPageBreak/>
        <w:t>41.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C533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是</w:t>
      </w:r>
      <w:r w:rsidR="009C533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9A030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开发</w:t>
      </w:r>
      <w:r w:rsidR="009A030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的核心</w:t>
      </w:r>
      <w:r w:rsidR="009A030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9A030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包含了</w:t>
      </w:r>
      <w:r w:rsidR="009A030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java的</w:t>
      </w:r>
      <w:r w:rsidR="009A030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运行环境和java工具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84240C" w:rsidRPr="00BA0280" w:rsidRDefault="00CD4E8E" w:rsidP="00506ADC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A030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Jdk</w:t>
      </w:r>
      <w:proofErr w:type="spellEnd"/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96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exe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19605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javac</w:t>
      </w:r>
      <w:proofErr w:type="spellEnd"/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214B9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cmd</w:t>
      </w:r>
      <w:proofErr w:type="spellEnd"/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42.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0F3CE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0F3CE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1E644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小数数据可以</w:t>
      </w:r>
      <w:r w:rsidR="001E644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使用下</w:t>
      </w:r>
      <w:r w:rsidR="000F3CE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列哪</w:t>
      </w:r>
      <w:r w:rsidR="001E644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两</w:t>
      </w:r>
      <w:r w:rsidR="000F3CE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种类型存储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  <w:r w:rsidR="00F242F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E64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String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E644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float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1E64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E64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double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FA14A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，下列</w:t>
      </w:r>
      <w:r w:rsidR="00FA14A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正确使用</w:t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字符型变量存储性别</w:t>
      </w:r>
      <w:r w:rsidR="00FA14A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A14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char sex = 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FA14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;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char sex = '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';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char sex = 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男;</w:t>
      </w:r>
    </w:p>
    <w:p w:rsidR="00A203DE" w:rsidRPr="00BA0280" w:rsidRDefault="00CD4E8E" w:rsidP="00631AA0">
      <w:pPr>
        <w:widowControl/>
        <w:spacing w:line="276" w:lineRule="auto"/>
        <w:ind w:left="7" w:firstLine="413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char[</w:t>
      </w:r>
      <w:proofErr w:type="gramEnd"/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] sex = new char[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];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44.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proofErr w:type="gramStart"/>
      <w:r w:rsidR="0026373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26373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能够</w:t>
      </w:r>
      <w:proofErr w:type="gramEnd"/>
      <w:r w:rsidR="0026373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实现</w:t>
      </w:r>
      <w:r w:rsidR="0026373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26373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ava和数据库连接的接口是</w:t>
      </w:r>
      <w:r w:rsidR="0065059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65059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65059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B188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</w:p>
    <w:p w:rsidR="00A203DE" w:rsidRPr="00BA028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B188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Statement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9682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Connection</w:t>
      </w:r>
    </w:p>
    <w:p w:rsidR="00A203DE" w:rsidRPr="00BA028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C72F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ResultSet</w:t>
      </w:r>
      <w:proofErr w:type="spellEnd"/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45.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E45FF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E45FF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ava中实现继承的关键字是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45FF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extends</w:t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45F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F0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abstract</w:t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F0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interface</w:t>
      </w:r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46.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94219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94219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94219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集合</w:t>
      </w:r>
      <w:proofErr w:type="gramStart"/>
      <w:r w:rsidR="0094219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类所在</w:t>
      </w:r>
      <w:proofErr w:type="gramEnd"/>
      <w:r w:rsidR="0094219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的包名是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java.list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java.sql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java.text</w:t>
      </w:r>
      <w:proofErr w:type="spellEnd"/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java.util</w:t>
      </w:r>
      <w:proofErr w:type="spellEnd"/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D62D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DD62D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DD62D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窗体控件</w:t>
      </w:r>
      <w:r w:rsidR="00DD62D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所</w:t>
      </w:r>
      <w:r w:rsidR="00DD62D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在的包名是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java.util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java.text</w:t>
      </w:r>
      <w:proofErr w:type="spellEnd"/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javax.swing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java.sql</w:t>
      </w:r>
      <w:proofErr w:type="spellEnd"/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48.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03093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关于J</w:t>
      </w:r>
      <w:r w:rsidR="0003093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ava中的集合描述错误的是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3093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集合主要</w:t>
      </w:r>
      <w:r w:rsidR="0003093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用于存储不确定</w:t>
      </w:r>
      <w:r w:rsidR="0003093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数量</w:t>
      </w:r>
      <w:r w:rsidR="002834F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的</w:t>
      </w:r>
      <w:r w:rsidR="00C56F6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多个</w:t>
      </w:r>
      <w:r w:rsidR="0003093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数据时</w:t>
      </w:r>
      <w:r w:rsidR="0003093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使用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348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java集合主要由</w:t>
      </w:r>
      <w:r w:rsidR="006348F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</w:t>
      </w:r>
      <w:r w:rsidR="006348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ollection和</w:t>
      </w:r>
      <w:r w:rsidR="006348F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M</w:t>
      </w:r>
      <w:r w:rsidR="006348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ap接口派生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ArrayList</w:t>
      </w:r>
      <w:proofErr w:type="spellEnd"/>
      <w:r w:rsidR="002834F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在</w:t>
      </w:r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插入和删除效率上比</w:t>
      </w:r>
      <w:proofErr w:type="spellStart"/>
      <w:r w:rsidR="002834F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L</w:t>
      </w:r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inkedList</w:t>
      </w:r>
      <w:proofErr w:type="spellEnd"/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高</w:t>
      </w:r>
    </w:p>
    <w:p w:rsidR="00506ADC" w:rsidRDefault="003C2E0C" w:rsidP="00506ADC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34C8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Map是键</w:t>
      </w:r>
      <w:r w:rsidR="00A34C8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、</w:t>
      </w:r>
      <w:r w:rsidR="00A34C8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值</w:t>
      </w:r>
      <w:r w:rsidR="00A34C8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</w:t>
      </w:r>
      <w:r w:rsidR="00A34C8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形式存储数据的集合</w:t>
      </w:r>
    </w:p>
    <w:p w:rsidR="00506ADC" w:rsidRDefault="0065059B" w:rsidP="00506ADC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506ADC" w:rsidSect="00506ADC">
          <w:footerReference w:type="first" r:id="rId14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49.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关于</w:t>
      </w:r>
      <w:proofErr w:type="spellStart"/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P</w:t>
      </w:r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reparedStatement</w:t>
      </w:r>
      <w:proofErr w:type="spellEnd"/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和</w:t>
      </w:r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S</w:t>
      </w:r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tatement接口描述</w:t>
      </w:r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不正</w:t>
      </w:r>
      <w:bookmarkStart w:id="0" w:name="_GoBack"/>
      <w:bookmarkEnd w:id="0"/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确</w:t>
      </w:r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tatement的子接口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它们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都可以用来执行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SQL语句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比S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tatement更安全，可以防止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SQL注入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效率上不如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tatement</w:t>
      </w:r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50.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2F543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2F543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ava中的多态主要体现在以下哪</w:t>
      </w:r>
      <w:r w:rsidR="002F543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两点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。【选</w:t>
      </w:r>
      <w:r w:rsidR="002F543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二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项】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  <w:r w:rsidR="00D2401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重载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  <w:r w:rsidR="00D2401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重写</w:t>
      </w:r>
    </w:p>
    <w:p w:rsidR="00D574D7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面向</w:t>
      </w:r>
      <w:r w:rsidR="00D2401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对象</w:t>
      </w:r>
    </w:p>
    <w:sectPr w:rsidR="00D574D7" w:rsidRPr="00BA0280" w:rsidSect="00506ADC">
      <w:footerReference w:type="first" r:id="rId15"/>
      <w:pgSz w:w="11906" w:h="16838"/>
      <w:pgMar w:top="1440" w:right="1800" w:bottom="1440" w:left="1800" w:header="851" w:footer="85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296" w:rsidRDefault="00BA6296">
      <w:r>
        <w:separator/>
      </w:r>
    </w:p>
  </w:endnote>
  <w:endnote w:type="continuationSeparator" w:id="0">
    <w:p w:rsidR="00BA6296" w:rsidRDefault="00BA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第1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40C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第1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>7页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2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>7页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3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>7页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 w:rsidR="009E6E23">
      <w:rPr>
        <w:rFonts w:ascii="宋体" w:hAnsi="宋体"/>
        <w:lang w:val="zh-CN"/>
      </w:rPr>
      <w:t>4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E23" w:rsidRPr="00DB15D1" w:rsidRDefault="009E6E23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5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E23" w:rsidRPr="00DB15D1" w:rsidRDefault="009E6E23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6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E23" w:rsidRPr="00DB15D1" w:rsidRDefault="009E6E23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7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296" w:rsidRDefault="00BA6296">
      <w:r>
        <w:separator/>
      </w:r>
    </w:p>
  </w:footnote>
  <w:footnote w:type="continuationSeparator" w:id="0">
    <w:p w:rsidR="00BA6296" w:rsidRDefault="00BA6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  <w:b/>
        <w:i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、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D"/>
    <w:multiLevelType w:val="multilevel"/>
    <w:tmpl w:val="0000000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E"/>
    <w:multiLevelType w:val="multilevel"/>
    <w:tmpl w:val="000000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11"/>
    <w:multiLevelType w:val="multilevel"/>
    <w:tmpl w:val="000000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12"/>
    <w:multiLevelType w:val="multilevel"/>
    <w:tmpl w:val="000000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3"/>
    <w:multiLevelType w:val="multilevel"/>
    <w:tmpl w:val="51B63F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5"/>
    <w:multiLevelType w:val="multilevel"/>
    <w:tmpl w:val="0000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7"/>
    <w:multiLevelType w:val="multilevel"/>
    <w:tmpl w:val="0000001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8"/>
    <w:multiLevelType w:val="multilevel"/>
    <w:tmpl w:val="00000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B"/>
    <w:multiLevelType w:val="multilevel"/>
    <w:tmpl w:val="0000001B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C"/>
    <w:multiLevelType w:val="multilevel"/>
    <w:tmpl w:val="000000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D"/>
    <w:multiLevelType w:val="multilevel"/>
    <w:tmpl w:val="0000001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E"/>
    <w:multiLevelType w:val="multilevel"/>
    <w:tmpl w:val="000000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F"/>
    <w:multiLevelType w:val="multilevel"/>
    <w:tmpl w:val="0000001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20"/>
    <w:multiLevelType w:val="multilevel"/>
    <w:tmpl w:val="000000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22"/>
    <w:multiLevelType w:val="multilevel"/>
    <w:tmpl w:val="000000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23"/>
    <w:multiLevelType w:val="multilevel"/>
    <w:tmpl w:val="0000002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24"/>
    <w:multiLevelType w:val="multilevel"/>
    <w:tmpl w:val="00000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25"/>
    <w:multiLevelType w:val="multilevel"/>
    <w:tmpl w:val="0000002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6"/>
    <w:multiLevelType w:val="multilevel"/>
    <w:tmpl w:val="00000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7"/>
    <w:multiLevelType w:val="multilevel"/>
    <w:tmpl w:val="0000002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8"/>
    <w:multiLevelType w:val="multilevel"/>
    <w:tmpl w:val="000000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9"/>
    <w:multiLevelType w:val="multilevel"/>
    <w:tmpl w:val="0000002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A"/>
    <w:multiLevelType w:val="multilevel"/>
    <w:tmpl w:val="000000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C"/>
    <w:multiLevelType w:val="multilevel"/>
    <w:tmpl w:val="00000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D"/>
    <w:multiLevelType w:val="multilevel"/>
    <w:tmpl w:val="0000002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E"/>
    <w:multiLevelType w:val="multilevel"/>
    <w:tmpl w:val="000000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F"/>
    <w:multiLevelType w:val="multilevel"/>
    <w:tmpl w:val="0000002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30"/>
    <w:multiLevelType w:val="multilevel"/>
    <w:tmpl w:val="000000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31"/>
    <w:multiLevelType w:val="multilevel"/>
    <w:tmpl w:val="000000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32"/>
    <w:multiLevelType w:val="multilevel"/>
    <w:tmpl w:val="00000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D8B39CF"/>
    <w:multiLevelType w:val="multilevel"/>
    <w:tmpl w:val="D7DEDB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4">
    <w:nsid w:val="77F3742A"/>
    <w:multiLevelType w:val="multilevel"/>
    <w:tmpl w:val="062035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5">
    <w:nsid w:val="7C21444D"/>
    <w:multiLevelType w:val="hybridMultilevel"/>
    <w:tmpl w:val="FCAE3ED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5"/>
  </w:num>
  <w:num w:numId="45">
    <w:abstractNumId w:val="43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02"/>
    <w:rsid w:val="00005F89"/>
    <w:rsid w:val="00006904"/>
    <w:rsid w:val="00010ECC"/>
    <w:rsid w:val="000126F5"/>
    <w:rsid w:val="00022D3C"/>
    <w:rsid w:val="00023ACD"/>
    <w:rsid w:val="00030933"/>
    <w:rsid w:val="00041F24"/>
    <w:rsid w:val="00042332"/>
    <w:rsid w:val="000450C1"/>
    <w:rsid w:val="0005219E"/>
    <w:rsid w:val="0005259C"/>
    <w:rsid w:val="000622EE"/>
    <w:rsid w:val="00066718"/>
    <w:rsid w:val="00070F12"/>
    <w:rsid w:val="000742E1"/>
    <w:rsid w:val="000760BF"/>
    <w:rsid w:val="00081E5E"/>
    <w:rsid w:val="000829B1"/>
    <w:rsid w:val="000963CC"/>
    <w:rsid w:val="000A003D"/>
    <w:rsid w:val="000A39FD"/>
    <w:rsid w:val="000A402B"/>
    <w:rsid w:val="000A6B08"/>
    <w:rsid w:val="000D5396"/>
    <w:rsid w:val="000F034A"/>
    <w:rsid w:val="000F0CBA"/>
    <w:rsid w:val="000F0E28"/>
    <w:rsid w:val="000F3CE6"/>
    <w:rsid w:val="000F543F"/>
    <w:rsid w:val="001062B4"/>
    <w:rsid w:val="0011415A"/>
    <w:rsid w:val="00114EEB"/>
    <w:rsid w:val="00120441"/>
    <w:rsid w:val="00123E85"/>
    <w:rsid w:val="0015010D"/>
    <w:rsid w:val="00156F57"/>
    <w:rsid w:val="00167CBF"/>
    <w:rsid w:val="001713E0"/>
    <w:rsid w:val="00172C31"/>
    <w:rsid w:val="00173834"/>
    <w:rsid w:val="00174A21"/>
    <w:rsid w:val="00176D53"/>
    <w:rsid w:val="0018241A"/>
    <w:rsid w:val="001833D4"/>
    <w:rsid w:val="0018378A"/>
    <w:rsid w:val="0018537B"/>
    <w:rsid w:val="001863BF"/>
    <w:rsid w:val="00196053"/>
    <w:rsid w:val="0019682F"/>
    <w:rsid w:val="001B0F99"/>
    <w:rsid w:val="001B2D6C"/>
    <w:rsid w:val="001B3F84"/>
    <w:rsid w:val="001D59BF"/>
    <w:rsid w:val="001D7AAD"/>
    <w:rsid w:val="001E6443"/>
    <w:rsid w:val="001F1C98"/>
    <w:rsid w:val="001F3475"/>
    <w:rsid w:val="001F39BD"/>
    <w:rsid w:val="001F6227"/>
    <w:rsid w:val="0020012C"/>
    <w:rsid w:val="00201834"/>
    <w:rsid w:val="00214B9A"/>
    <w:rsid w:val="00215341"/>
    <w:rsid w:val="00217C41"/>
    <w:rsid w:val="00217D40"/>
    <w:rsid w:val="00221328"/>
    <w:rsid w:val="00235BBA"/>
    <w:rsid w:val="00237167"/>
    <w:rsid w:val="00251BBB"/>
    <w:rsid w:val="00251F68"/>
    <w:rsid w:val="00252885"/>
    <w:rsid w:val="002572E8"/>
    <w:rsid w:val="00261D58"/>
    <w:rsid w:val="002620F2"/>
    <w:rsid w:val="00263735"/>
    <w:rsid w:val="00264DA4"/>
    <w:rsid w:val="00275F83"/>
    <w:rsid w:val="00277F78"/>
    <w:rsid w:val="002834F8"/>
    <w:rsid w:val="00284BB8"/>
    <w:rsid w:val="002A39D3"/>
    <w:rsid w:val="002A4211"/>
    <w:rsid w:val="002A42C2"/>
    <w:rsid w:val="002A5ACB"/>
    <w:rsid w:val="002A67F3"/>
    <w:rsid w:val="002A6D79"/>
    <w:rsid w:val="002B00C0"/>
    <w:rsid w:val="002B109B"/>
    <w:rsid w:val="002C679E"/>
    <w:rsid w:val="002D17F7"/>
    <w:rsid w:val="002F06A3"/>
    <w:rsid w:val="002F2B34"/>
    <w:rsid w:val="002F5431"/>
    <w:rsid w:val="002F5879"/>
    <w:rsid w:val="002F5BFB"/>
    <w:rsid w:val="002F5EDC"/>
    <w:rsid w:val="002F6F60"/>
    <w:rsid w:val="003034BC"/>
    <w:rsid w:val="003070E2"/>
    <w:rsid w:val="00307CE3"/>
    <w:rsid w:val="00310682"/>
    <w:rsid w:val="00321135"/>
    <w:rsid w:val="00324CDB"/>
    <w:rsid w:val="00333E3F"/>
    <w:rsid w:val="00343A18"/>
    <w:rsid w:val="00361748"/>
    <w:rsid w:val="00361DB1"/>
    <w:rsid w:val="00384D5A"/>
    <w:rsid w:val="00392313"/>
    <w:rsid w:val="00394D96"/>
    <w:rsid w:val="00396AF7"/>
    <w:rsid w:val="00396FCD"/>
    <w:rsid w:val="003A003E"/>
    <w:rsid w:val="003A058B"/>
    <w:rsid w:val="003A3C9F"/>
    <w:rsid w:val="003A65BC"/>
    <w:rsid w:val="003B43DD"/>
    <w:rsid w:val="003C2E0C"/>
    <w:rsid w:val="003C5D5D"/>
    <w:rsid w:val="003C6EC0"/>
    <w:rsid w:val="003D22B6"/>
    <w:rsid w:val="003D53A0"/>
    <w:rsid w:val="003D6B64"/>
    <w:rsid w:val="003E60BC"/>
    <w:rsid w:val="004050D0"/>
    <w:rsid w:val="00405DA5"/>
    <w:rsid w:val="00407DE2"/>
    <w:rsid w:val="004140D4"/>
    <w:rsid w:val="00415E11"/>
    <w:rsid w:val="00415F5F"/>
    <w:rsid w:val="004355BF"/>
    <w:rsid w:val="00435968"/>
    <w:rsid w:val="00436650"/>
    <w:rsid w:val="00445003"/>
    <w:rsid w:val="0045264C"/>
    <w:rsid w:val="00455669"/>
    <w:rsid w:val="004663A1"/>
    <w:rsid w:val="0047702A"/>
    <w:rsid w:val="004875F5"/>
    <w:rsid w:val="004919C1"/>
    <w:rsid w:val="00496566"/>
    <w:rsid w:val="004967DB"/>
    <w:rsid w:val="004A0BB5"/>
    <w:rsid w:val="004A5BC4"/>
    <w:rsid w:val="004B0156"/>
    <w:rsid w:val="004B48DD"/>
    <w:rsid w:val="004B5F58"/>
    <w:rsid w:val="004D166B"/>
    <w:rsid w:val="004D1F3E"/>
    <w:rsid w:val="004D7968"/>
    <w:rsid w:val="004E297D"/>
    <w:rsid w:val="004E47AF"/>
    <w:rsid w:val="004F5B91"/>
    <w:rsid w:val="004F7837"/>
    <w:rsid w:val="00502A4D"/>
    <w:rsid w:val="00502BC2"/>
    <w:rsid w:val="0050693F"/>
    <w:rsid w:val="00506ADC"/>
    <w:rsid w:val="00511BE9"/>
    <w:rsid w:val="00512B0A"/>
    <w:rsid w:val="00517D9E"/>
    <w:rsid w:val="0052385E"/>
    <w:rsid w:val="0052494B"/>
    <w:rsid w:val="00524E1C"/>
    <w:rsid w:val="0052746F"/>
    <w:rsid w:val="00535096"/>
    <w:rsid w:val="005356C6"/>
    <w:rsid w:val="00540066"/>
    <w:rsid w:val="0054334D"/>
    <w:rsid w:val="0055660B"/>
    <w:rsid w:val="005603B7"/>
    <w:rsid w:val="00567A43"/>
    <w:rsid w:val="00574FAF"/>
    <w:rsid w:val="00576262"/>
    <w:rsid w:val="00581712"/>
    <w:rsid w:val="00585C1F"/>
    <w:rsid w:val="00587712"/>
    <w:rsid w:val="0059479C"/>
    <w:rsid w:val="005A0927"/>
    <w:rsid w:val="005A0BD0"/>
    <w:rsid w:val="005A3C80"/>
    <w:rsid w:val="005B081B"/>
    <w:rsid w:val="005C21BB"/>
    <w:rsid w:val="005E2917"/>
    <w:rsid w:val="005E2952"/>
    <w:rsid w:val="005F112E"/>
    <w:rsid w:val="0060428E"/>
    <w:rsid w:val="0060496D"/>
    <w:rsid w:val="00604F08"/>
    <w:rsid w:val="006233A1"/>
    <w:rsid w:val="0062468A"/>
    <w:rsid w:val="00627731"/>
    <w:rsid w:val="00630CB1"/>
    <w:rsid w:val="00631AA0"/>
    <w:rsid w:val="006348F3"/>
    <w:rsid w:val="006456EE"/>
    <w:rsid w:val="006474CD"/>
    <w:rsid w:val="0064783A"/>
    <w:rsid w:val="0065059B"/>
    <w:rsid w:val="00651214"/>
    <w:rsid w:val="00651FC8"/>
    <w:rsid w:val="00652A04"/>
    <w:rsid w:val="00654F1A"/>
    <w:rsid w:val="00660B1A"/>
    <w:rsid w:val="006616E3"/>
    <w:rsid w:val="00661D57"/>
    <w:rsid w:val="00662341"/>
    <w:rsid w:val="00663FBB"/>
    <w:rsid w:val="00671BCA"/>
    <w:rsid w:val="006773EC"/>
    <w:rsid w:val="00683E0E"/>
    <w:rsid w:val="00692AAB"/>
    <w:rsid w:val="00693990"/>
    <w:rsid w:val="006A08B3"/>
    <w:rsid w:val="006A1269"/>
    <w:rsid w:val="006A3A78"/>
    <w:rsid w:val="006A68FF"/>
    <w:rsid w:val="006A7B13"/>
    <w:rsid w:val="006B140D"/>
    <w:rsid w:val="006B6EF0"/>
    <w:rsid w:val="006C72F9"/>
    <w:rsid w:val="006D0B72"/>
    <w:rsid w:val="006D2C6C"/>
    <w:rsid w:val="006D3E51"/>
    <w:rsid w:val="006D4F77"/>
    <w:rsid w:val="006D6DF4"/>
    <w:rsid w:val="00703160"/>
    <w:rsid w:val="007040EE"/>
    <w:rsid w:val="007114C3"/>
    <w:rsid w:val="00712DB9"/>
    <w:rsid w:val="00713300"/>
    <w:rsid w:val="00715799"/>
    <w:rsid w:val="00715DF7"/>
    <w:rsid w:val="0071789A"/>
    <w:rsid w:val="00720BAE"/>
    <w:rsid w:val="00725AC1"/>
    <w:rsid w:val="00734856"/>
    <w:rsid w:val="00734995"/>
    <w:rsid w:val="007369BC"/>
    <w:rsid w:val="00736B03"/>
    <w:rsid w:val="007427B3"/>
    <w:rsid w:val="007452FD"/>
    <w:rsid w:val="00755789"/>
    <w:rsid w:val="00756B5A"/>
    <w:rsid w:val="00764381"/>
    <w:rsid w:val="00766F5D"/>
    <w:rsid w:val="0077359B"/>
    <w:rsid w:val="00774076"/>
    <w:rsid w:val="007744F6"/>
    <w:rsid w:val="007907E8"/>
    <w:rsid w:val="007926D7"/>
    <w:rsid w:val="007934A4"/>
    <w:rsid w:val="0079574B"/>
    <w:rsid w:val="007A3F79"/>
    <w:rsid w:val="007A543A"/>
    <w:rsid w:val="007A5FA2"/>
    <w:rsid w:val="007B1164"/>
    <w:rsid w:val="007B1885"/>
    <w:rsid w:val="007B3476"/>
    <w:rsid w:val="007C24D9"/>
    <w:rsid w:val="007C2F26"/>
    <w:rsid w:val="007C4A40"/>
    <w:rsid w:val="007D0B0B"/>
    <w:rsid w:val="007D6CD2"/>
    <w:rsid w:val="007E26BD"/>
    <w:rsid w:val="007F5746"/>
    <w:rsid w:val="00801B0A"/>
    <w:rsid w:val="00805701"/>
    <w:rsid w:val="00807FD9"/>
    <w:rsid w:val="0081149D"/>
    <w:rsid w:val="00815D8B"/>
    <w:rsid w:val="00823A1E"/>
    <w:rsid w:val="00825282"/>
    <w:rsid w:val="00834C16"/>
    <w:rsid w:val="00841EF6"/>
    <w:rsid w:val="0084240C"/>
    <w:rsid w:val="008443A6"/>
    <w:rsid w:val="00844AE3"/>
    <w:rsid w:val="0085161E"/>
    <w:rsid w:val="00867DE1"/>
    <w:rsid w:val="0087095D"/>
    <w:rsid w:val="00873590"/>
    <w:rsid w:val="00873796"/>
    <w:rsid w:val="00874880"/>
    <w:rsid w:val="0087617B"/>
    <w:rsid w:val="00876CF2"/>
    <w:rsid w:val="00882E80"/>
    <w:rsid w:val="008848F6"/>
    <w:rsid w:val="008A29D7"/>
    <w:rsid w:val="008A7973"/>
    <w:rsid w:val="008C0DF5"/>
    <w:rsid w:val="008C13D1"/>
    <w:rsid w:val="008C2432"/>
    <w:rsid w:val="008D3777"/>
    <w:rsid w:val="008E7834"/>
    <w:rsid w:val="008F1B4A"/>
    <w:rsid w:val="00911224"/>
    <w:rsid w:val="00911356"/>
    <w:rsid w:val="00913469"/>
    <w:rsid w:val="009155D7"/>
    <w:rsid w:val="00915B63"/>
    <w:rsid w:val="009168F1"/>
    <w:rsid w:val="009209A9"/>
    <w:rsid w:val="00921E3E"/>
    <w:rsid w:val="009273F4"/>
    <w:rsid w:val="00933A22"/>
    <w:rsid w:val="00934222"/>
    <w:rsid w:val="0094219F"/>
    <w:rsid w:val="009457B7"/>
    <w:rsid w:val="00962D08"/>
    <w:rsid w:val="009736BE"/>
    <w:rsid w:val="00976801"/>
    <w:rsid w:val="00981BE3"/>
    <w:rsid w:val="00984B32"/>
    <w:rsid w:val="00993B92"/>
    <w:rsid w:val="00996882"/>
    <w:rsid w:val="009A0309"/>
    <w:rsid w:val="009A1D5B"/>
    <w:rsid w:val="009A32DF"/>
    <w:rsid w:val="009A4993"/>
    <w:rsid w:val="009B3E79"/>
    <w:rsid w:val="009C2E0C"/>
    <w:rsid w:val="009C4E08"/>
    <w:rsid w:val="009C5333"/>
    <w:rsid w:val="009C7299"/>
    <w:rsid w:val="009C73A8"/>
    <w:rsid w:val="009D05EA"/>
    <w:rsid w:val="009D773F"/>
    <w:rsid w:val="009D776C"/>
    <w:rsid w:val="009E3786"/>
    <w:rsid w:val="009E4D2F"/>
    <w:rsid w:val="009E586D"/>
    <w:rsid w:val="009E6E23"/>
    <w:rsid w:val="009F3322"/>
    <w:rsid w:val="009F44F1"/>
    <w:rsid w:val="009F67CE"/>
    <w:rsid w:val="009F6999"/>
    <w:rsid w:val="009F7ABC"/>
    <w:rsid w:val="009F7D6E"/>
    <w:rsid w:val="00A01CCE"/>
    <w:rsid w:val="00A10145"/>
    <w:rsid w:val="00A109B3"/>
    <w:rsid w:val="00A117FB"/>
    <w:rsid w:val="00A129F1"/>
    <w:rsid w:val="00A15700"/>
    <w:rsid w:val="00A203DE"/>
    <w:rsid w:val="00A22024"/>
    <w:rsid w:val="00A22275"/>
    <w:rsid w:val="00A22A65"/>
    <w:rsid w:val="00A2387D"/>
    <w:rsid w:val="00A24C5A"/>
    <w:rsid w:val="00A25E36"/>
    <w:rsid w:val="00A2792B"/>
    <w:rsid w:val="00A34C88"/>
    <w:rsid w:val="00A356B7"/>
    <w:rsid w:val="00A57E91"/>
    <w:rsid w:val="00A60632"/>
    <w:rsid w:val="00A61A12"/>
    <w:rsid w:val="00A67CEA"/>
    <w:rsid w:val="00A702A1"/>
    <w:rsid w:val="00A77983"/>
    <w:rsid w:val="00A80D13"/>
    <w:rsid w:val="00A80F99"/>
    <w:rsid w:val="00A82AE8"/>
    <w:rsid w:val="00A82C29"/>
    <w:rsid w:val="00A87646"/>
    <w:rsid w:val="00A973AD"/>
    <w:rsid w:val="00AA4AE5"/>
    <w:rsid w:val="00AB05B7"/>
    <w:rsid w:val="00AB3144"/>
    <w:rsid w:val="00AB5DBB"/>
    <w:rsid w:val="00AB7B99"/>
    <w:rsid w:val="00AC0BB3"/>
    <w:rsid w:val="00AC24E8"/>
    <w:rsid w:val="00AC7E59"/>
    <w:rsid w:val="00AD08A7"/>
    <w:rsid w:val="00AD2F02"/>
    <w:rsid w:val="00AE1D35"/>
    <w:rsid w:val="00AF1578"/>
    <w:rsid w:val="00AF1A5D"/>
    <w:rsid w:val="00AF1D09"/>
    <w:rsid w:val="00B00B9D"/>
    <w:rsid w:val="00B079DB"/>
    <w:rsid w:val="00B157C0"/>
    <w:rsid w:val="00B21313"/>
    <w:rsid w:val="00B2651A"/>
    <w:rsid w:val="00B2671B"/>
    <w:rsid w:val="00B314FF"/>
    <w:rsid w:val="00B3444E"/>
    <w:rsid w:val="00B439E1"/>
    <w:rsid w:val="00B52DEF"/>
    <w:rsid w:val="00B60B98"/>
    <w:rsid w:val="00B6249E"/>
    <w:rsid w:val="00B70CCD"/>
    <w:rsid w:val="00B73819"/>
    <w:rsid w:val="00B80285"/>
    <w:rsid w:val="00B9480A"/>
    <w:rsid w:val="00BA0280"/>
    <w:rsid w:val="00BA118C"/>
    <w:rsid w:val="00BA6296"/>
    <w:rsid w:val="00BB06A7"/>
    <w:rsid w:val="00BB1159"/>
    <w:rsid w:val="00BB4F25"/>
    <w:rsid w:val="00BC66A8"/>
    <w:rsid w:val="00BE68F7"/>
    <w:rsid w:val="00BF3EBD"/>
    <w:rsid w:val="00BF5F07"/>
    <w:rsid w:val="00C03B39"/>
    <w:rsid w:val="00C075D4"/>
    <w:rsid w:val="00C076BB"/>
    <w:rsid w:val="00C25A67"/>
    <w:rsid w:val="00C264FC"/>
    <w:rsid w:val="00C321FA"/>
    <w:rsid w:val="00C350F2"/>
    <w:rsid w:val="00C410A3"/>
    <w:rsid w:val="00C4457D"/>
    <w:rsid w:val="00C56F6A"/>
    <w:rsid w:val="00C613C3"/>
    <w:rsid w:val="00C61938"/>
    <w:rsid w:val="00C62AB7"/>
    <w:rsid w:val="00C64EAE"/>
    <w:rsid w:val="00C7167F"/>
    <w:rsid w:val="00C801E6"/>
    <w:rsid w:val="00C8145E"/>
    <w:rsid w:val="00C8577D"/>
    <w:rsid w:val="00C871DC"/>
    <w:rsid w:val="00C92D0E"/>
    <w:rsid w:val="00C94B82"/>
    <w:rsid w:val="00C95CEF"/>
    <w:rsid w:val="00CA01C2"/>
    <w:rsid w:val="00CA13C1"/>
    <w:rsid w:val="00CA3F30"/>
    <w:rsid w:val="00CA6418"/>
    <w:rsid w:val="00CB595F"/>
    <w:rsid w:val="00CC1359"/>
    <w:rsid w:val="00CC4E7A"/>
    <w:rsid w:val="00CC5741"/>
    <w:rsid w:val="00CC5DAA"/>
    <w:rsid w:val="00CD3EB2"/>
    <w:rsid w:val="00CD4E8E"/>
    <w:rsid w:val="00CD7229"/>
    <w:rsid w:val="00CD7253"/>
    <w:rsid w:val="00CE04F0"/>
    <w:rsid w:val="00CE1F21"/>
    <w:rsid w:val="00CE3ABB"/>
    <w:rsid w:val="00CF00E1"/>
    <w:rsid w:val="00CF26F1"/>
    <w:rsid w:val="00CF3D5A"/>
    <w:rsid w:val="00CF5072"/>
    <w:rsid w:val="00CF5480"/>
    <w:rsid w:val="00D05B91"/>
    <w:rsid w:val="00D062F0"/>
    <w:rsid w:val="00D06488"/>
    <w:rsid w:val="00D101EB"/>
    <w:rsid w:val="00D1383E"/>
    <w:rsid w:val="00D156C4"/>
    <w:rsid w:val="00D24014"/>
    <w:rsid w:val="00D2558C"/>
    <w:rsid w:val="00D30A80"/>
    <w:rsid w:val="00D40162"/>
    <w:rsid w:val="00D45DBA"/>
    <w:rsid w:val="00D55EF7"/>
    <w:rsid w:val="00D574D7"/>
    <w:rsid w:val="00D61909"/>
    <w:rsid w:val="00D62DC2"/>
    <w:rsid w:val="00D668B6"/>
    <w:rsid w:val="00D744AE"/>
    <w:rsid w:val="00D82BD4"/>
    <w:rsid w:val="00D87119"/>
    <w:rsid w:val="00D94655"/>
    <w:rsid w:val="00D9638B"/>
    <w:rsid w:val="00D97E4E"/>
    <w:rsid w:val="00DA3E93"/>
    <w:rsid w:val="00DA46A2"/>
    <w:rsid w:val="00DB15D1"/>
    <w:rsid w:val="00DB1FC1"/>
    <w:rsid w:val="00DB38C2"/>
    <w:rsid w:val="00DC13D6"/>
    <w:rsid w:val="00DC33FB"/>
    <w:rsid w:val="00DC49B0"/>
    <w:rsid w:val="00DC533D"/>
    <w:rsid w:val="00DD62D9"/>
    <w:rsid w:val="00DE5D5B"/>
    <w:rsid w:val="00DE6717"/>
    <w:rsid w:val="00DF1AD1"/>
    <w:rsid w:val="00DF646A"/>
    <w:rsid w:val="00E010CD"/>
    <w:rsid w:val="00E06E06"/>
    <w:rsid w:val="00E11030"/>
    <w:rsid w:val="00E15B17"/>
    <w:rsid w:val="00E16691"/>
    <w:rsid w:val="00E21302"/>
    <w:rsid w:val="00E27A4D"/>
    <w:rsid w:val="00E33CB8"/>
    <w:rsid w:val="00E40A8A"/>
    <w:rsid w:val="00E45DDA"/>
    <w:rsid w:val="00E45FF3"/>
    <w:rsid w:val="00E53003"/>
    <w:rsid w:val="00E543EA"/>
    <w:rsid w:val="00E6233C"/>
    <w:rsid w:val="00E660FF"/>
    <w:rsid w:val="00E72E75"/>
    <w:rsid w:val="00E73983"/>
    <w:rsid w:val="00E76597"/>
    <w:rsid w:val="00E8119D"/>
    <w:rsid w:val="00E907BA"/>
    <w:rsid w:val="00EA47EC"/>
    <w:rsid w:val="00EB1192"/>
    <w:rsid w:val="00EC1439"/>
    <w:rsid w:val="00EC4FB1"/>
    <w:rsid w:val="00EE2A96"/>
    <w:rsid w:val="00EE5D1F"/>
    <w:rsid w:val="00EF2066"/>
    <w:rsid w:val="00EF3B4C"/>
    <w:rsid w:val="00EF47EF"/>
    <w:rsid w:val="00EF4EEB"/>
    <w:rsid w:val="00F0038F"/>
    <w:rsid w:val="00F014B1"/>
    <w:rsid w:val="00F056C2"/>
    <w:rsid w:val="00F1388A"/>
    <w:rsid w:val="00F165E3"/>
    <w:rsid w:val="00F2069A"/>
    <w:rsid w:val="00F21B57"/>
    <w:rsid w:val="00F2245B"/>
    <w:rsid w:val="00F242F7"/>
    <w:rsid w:val="00F247E7"/>
    <w:rsid w:val="00F26DDB"/>
    <w:rsid w:val="00F35975"/>
    <w:rsid w:val="00F3690B"/>
    <w:rsid w:val="00F40630"/>
    <w:rsid w:val="00F40A3C"/>
    <w:rsid w:val="00F468B9"/>
    <w:rsid w:val="00F600F1"/>
    <w:rsid w:val="00F91F10"/>
    <w:rsid w:val="00F94229"/>
    <w:rsid w:val="00FA14AA"/>
    <w:rsid w:val="00FB1A9F"/>
    <w:rsid w:val="00FD2B7D"/>
    <w:rsid w:val="00FE5B0F"/>
    <w:rsid w:val="00FE6DFC"/>
    <w:rsid w:val="00FF31E0"/>
    <w:rsid w:val="00FF72A9"/>
    <w:rsid w:val="01366EC2"/>
    <w:rsid w:val="023111AF"/>
    <w:rsid w:val="028F417D"/>
    <w:rsid w:val="041B2D42"/>
    <w:rsid w:val="072D641E"/>
    <w:rsid w:val="09722B56"/>
    <w:rsid w:val="0D787D8F"/>
    <w:rsid w:val="0EEF2955"/>
    <w:rsid w:val="10882050"/>
    <w:rsid w:val="11413167"/>
    <w:rsid w:val="169E0B45"/>
    <w:rsid w:val="170C5E55"/>
    <w:rsid w:val="17CE4E28"/>
    <w:rsid w:val="18DC1F4A"/>
    <w:rsid w:val="19646429"/>
    <w:rsid w:val="198315D4"/>
    <w:rsid w:val="19B1414F"/>
    <w:rsid w:val="1CA250DB"/>
    <w:rsid w:val="1D1563EE"/>
    <w:rsid w:val="1DB352CE"/>
    <w:rsid w:val="1EE76031"/>
    <w:rsid w:val="207F1916"/>
    <w:rsid w:val="24872012"/>
    <w:rsid w:val="24D31F4D"/>
    <w:rsid w:val="250C50E3"/>
    <w:rsid w:val="251B76A0"/>
    <w:rsid w:val="271055CF"/>
    <w:rsid w:val="27DE026F"/>
    <w:rsid w:val="28201099"/>
    <w:rsid w:val="282E32F1"/>
    <w:rsid w:val="284356D7"/>
    <w:rsid w:val="286A1ECE"/>
    <w:rsid w:val="28747E68"/>
    <w:rsid w:val="29C76A1A"/>
    <w:rsid w:val="2B5D68CF"/>
    <w:rsid w:val="2DF63D3D"/>
    <w:rsid w:val="2EFE183B"/>
    <w:rsid w:val="31A16701"/>
    <w:rsid w:val="32117825"/>
    <w:rsid w:val="326C2092"/>
    <w:rsid w:val="33474112"/>
    <w:rsid w:val="35F10D59"/>
    <w:rsid w:val="366D16DA"/>
    <w:rsid w:val="36905335"/>
    <w:rsid w:val="39D843F2"/>
    <w:rsid w:val="3C27402B"/>
    <w:rsid w:val="3F5E4B79"/>
    <w:rsid w:val="40750D0E"/>
    <w:rsid w:val="426E1D2B"/>
    <w:rsid w:val="427C68D0"/>
    <w:rsid w:val="432D3E76"/>
    <w:rsid w:val="47B27038"/>
    <w:rsid w:val="47CA580C"/>
    <w:rsid w:val="4E8D365E"/>
    <w:rsid w:val="4ED8476F"/>
    <w:rsid w:val="4F252B87"/>
    <w:rsid w:val="513506EE"/>
    <w:rsid w:val="54084C9D"/>
    <w:rsid w:val="5EFF137C"/>
    <w:rsid w:val="5FCE2F40"/>
    <w:rsid w:val="643005D9"/>
    <w:rsid w:val="64C21C69"/>
    <w:rsid w:val="659510AF"/>
    <w:rsid w:val="65AB314F"/>
    <w:rsid w:val="6617392B"/>
    <w:rsid w:val="668A4593"/>
    <w:rsid w:val="66A0234E"/>
    <w:rsid w:val="6B5A755A"/>
    <w:rsid w:val="6B7A03C7"/>
    <w:rsid w:val="6DB517DF"/>
    <w:rsid w:val="6DFA2B8D"/>
    <w:rsid w:val="6E916BCE"/>
    <w:rsid w:val="6FEE51BB"/>
    <w:rsid w:val="6FEE782E"/>
    <w:rsid w:val="70A76CFF"/>
    <w:rsid w:val="71E52DB6"/>
    <w:rsid w:val="738305A8"/>
    <w:rsid w:val="74485FBB"/>
    <w:rsid w:val="768A3C7F"/>
    <w:rsid w:val="76DA3905"/>
    <w:rsid w:val="799265E4"/>
    <w:rsid w:val="7A2B0EF5"/>
    <w:rsid w:val="7A410FAB"/>
    <w:rsid w:val="7A62413A"/>
    <w:rsid w:val="7A8A6F52"/>
    <w:rsid w:val="7AF6099F"/>
    <w:rsid w:val="7D4025D8"/>
    <w:rsid w:val="7FB444A8"/>
    <w:rsid w:val="7FCB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96EB7E4-9CAC-4C74-81E5-65236DFD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9F7ABC"/>
    <w:pPr>
      <w:ind w:firstLineChars="200" w:firstLine="420"/>
    </w:pPr>
  </w:style>
  <w:style w:type="character" w:styleId="a7">
    <w:name w:val="Strong"/>
    <w:basedOn w:val="a0"/>
    <w:uiPriority w:val="22"/>
    <w:qFormat/>
    <w:rsid w:val="00F46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770</Words>
  <Characters>4394</Characters>
  <Application>Microsoft Office Word</Application>
  <DocSecurity>0</DocSecurity>
  <Lines>36</Lines>
  <Paragraphs>10</Paragraphs>
  <ScaleCrop>false</ScaleCrop>
  <Company>Sky123.Org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B</dc:creator>
  <cp:lastModifiedBy>XYQCZY</cp:lastModifiedBy>
  <cp:revision>346</cp:revision>
  <cp:lastPrinted>2018-03-21T08:43:00Z</cp:lastPrinted>
  <dcterms:created xsi:type="dcterms:W3CDTF">2018-03-21T01:42:00Z</dcterms:created>
  <dcterms:modified xsi:type="dcterms:W3CDTF">2018-05-15T02:02:00Z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