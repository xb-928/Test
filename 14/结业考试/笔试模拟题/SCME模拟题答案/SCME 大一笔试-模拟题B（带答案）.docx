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3DE" w:rsidRPr="00E75E22" w:rsidRDefault="00A203DE" w:rsidP="00A203DE">
      <w:pPr>
        <w:spacing w:line="276" w:lineRule="auto"/>
        <w:rPr>
          <w:rFonts w:asciiTheme="minorEastAsia" w:eastAsiaTheme="minorEastAsia" w:hAnsiTheme="minorEastAsia"/>
          <w:szCs w:val="21"/>
        </w:rPr>
      </w:pPr>
      <w:r w:rsidRPr="00E75E22">
        <w:rPr>
          <w:rFonts w:asciiTheme="minorEastAsia" w:eastAsiaTheme="minorEastAsia" w:hAnsiTheme="minorEastAsia" w:hint="eastAsia"/>
          <w:b/>
          <w:i/>
          <w:szCs w:val="21"/>
        </w:rPr>
        <w:t>选择题</w:t>
      </w:r>
      <w:r w:rsidRPr="00E75E22">
        <w:rPr>
          <w:rFonts w:asciiTheme="minorEastAsia" w:eastAsiaTheme="minorEastAsia" w:hAnsiTheme="minorEastAsia" w:hint="eastAsia"/>
          <w:szCs w:val="21"/>
        </w:rPr>
        <w:t>（针对下列题目，选择符合题目要求的答案。针对每一道题目，</w:t>
      </w:r>
      <w:proofErr w:type="gramStart"/>
      <w:r w:rsidRPr="00E75E22">
        <w:rPr>
          <w:rFonts w:asciiTheme="minorEastAsia" w:eastAsiaTheme="minorEastAsia" w:hAnsiTheme="minorEastAsia" w:hint="eastAsia"/>
          <w:szCs w:val="21"/>
        </w:rPr>
        <w:t>全选对</w:t>
      </w:r>
      <w:proofErr w:type="gramEnd"/>
      <w:r w:rsidRPr="00E75E22">
        <w:rPr>
          <w:rFonts w:asciiTheme="minorEastAsia" w:eastAsiaTheme="minorEastAsia" w:hAnsiTheme="minorEastAsia" w:hint="eastAsia"/>
          <w:szCs w:val="21"/>
        </w:rPr>
        <w:t>，则该题得分；所选答案错误或漏选，则该题不得分。每题2分。）</w:t>
      </w:r>
    </w:p>
    <w:p w:rsidR="00A203DE" w:rsidRPr="00E75E22" w:rsidRDefault="00A8136A" w:rsidP="00A8136A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 w:rsidRPr="00E75E22">
        <w:rPr>
          <w:rFonts w:asciiTheme="minorEastAsia" w:eastAsiaTheme="minorEastAsia" w:hAnsiTheme="minorEastAsia" w:cs="微软雅黑" w:hint="eastAsia"/>
          <w:szCs w:val="21"/>
        </w:rPr>
        <w:t>1.</w:t>
      </w:r>
      <w:r w:rsidRPr="00E75E22">
        <w:rPr>
          <w:rFonts w:asciiTheme="minorEastAsia" w:eastAsiaTheme="minorEastAsia" w:hAnsiTheme="minorEastAsia" w:cs="微软雅黑" w:hint="eastAsia"/>
          <w:szCs w:val="21"/>
        </w:rPr>
        <w:tab/>
      </w:r>
      <w:r w:rsidR="00920676" w:rsidRPr="00E75E22">
        <w:rPr>
          <w:rFonts w:asciiTheme="minorEastAsia" w:eastAsiaTheme="minorEastAsia" w:hAnsiTheme="minorEastAsia" w:cs="微软雅黑" w:hint="eastAsia"/>
          <w:szCs w:val="21"/>
        </w:rPr>
        <w:t>下列</w:t>
      </w:r>
      <w:r w:rsidR="00920676" w:rsidRPr="00E75E22">
        <w:rPr>
          <w:rFonts w:asciiTheme="minorEastAsia" w:eastAsiaTheme="minorEastAsia" w:hAnsiTheme="minorEastAsia" w:cs="微软雅黑"/>
          <w:szCs w:val="21"/>
        </w:rPr>
        <w:t>关于</w:t>
      </w:r>
      <w:r w:rsidR="00920676" w:rsidRPr="00E75E22">
        <w:rPr>
          <w:rFonts w:asciiTheme="minorEastAsia" w:eastAsiaTheme="minorEastAsia" w:hAnsiTheme="minorEastAsia" w:cs="微软雅黑" w:hint="eastAsia"/>
          <w:szCs w:val="21"/>
        </w:rPr>
        <w:t>J</w:t>
      </w:r>
      <w:r w:rsidR="00920676" w:rsidRPr="00E75E22">
        <w:rPr>
          <w:rFonts w:asciiTheme="minorEastAsia" w:eastAsiaTheme="minorEastAsia" w:hAnsiTheme="minorEastAsia" w:cs="微软雅黑"/>
          <w:szCs w:val="21"/>
        </w:rPr>
        <w:t>ava中构造方法说法</w:t>
      </w:r>
      <w:r w:rsidR="00920676" w:rsidRPr="00E75E22">
        <w:rPr>
          <w:rFonts w:asciiTheme="minorEastAsia" w:eastAsiaTheme="minorEastAsia" w:hAnsiTheme="minorEastAsia" w:cs="微软雅黑" w:hint="eastAsia"/>
          <w:szCs w:val="21"/>
        </w:rPr>
        <w:t>错误</w:t>
      </w:r>
      <w:r w:rsidR="00920676" w:rsidRPr="00E75E22">
        <w:rPr>
          <w:rFonts w:asciiTheme="minorEastAsia" w:eastAsiaTheme="minorEastAsia" w:hAnsiTheme="minorEastAsia" w:cs="微软雅黑"/>
          <w:szCs w:val="21"/>
        </w:rPr>
        <w:t>的是</w:t>
      </w:r>
      <w:r w:rsidR="00AE2567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E2567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E2567" w:rsidRPr="00E75E22">
        <w:rPr>
          <w:rFonts w:asciiTheme="minorEastAsia" w:eastAsiaTheme="minorEastAsia" w:hAnsiTheme="minorEastAsia" w:cs="微软雅黑" w:hint="eastAsia"/>
          <w:szCs w:val="21"/>
        </w:rPr>
        <w:t>)。</w:t>
      </w:r>
    </w:p>
    <w:p w:rsidR="00A203DE" w:rsidRPr="00E75E22" w:rsidRDefault="004967DB" w:rsidP="00AE2567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A.</w:t>
      </w:r>
      <w:r w:rsidR="00075EF4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920676" w:rsidRPr="00E75E22">
        <w:rPr>
          <w:rFonts w:asciiTheme="minorEastAsia" w:eastAsiaTheme="minorEastAsia" w:hAnsiTheme="minorEastAsia" w:cs="宋体" w:hint="eastAsia"/>
          <w:szCs w:val="21"/>
        </w:rPr>
        <w:t>一个</w:t>
      </w:r>
      <w:r w:rsidR="00920676" w:rsidRPr="00E75E22">
        <w:rPr>
          <w:rFonts w:asciiTheme="minorEastAsia" w:eastAsiaTheme="minorEastAsia" w:hAnsiTheme="minorEastAsia" w:cs="宋体"/>
          <w:szCs w:val="21"/>
        </w:rPr>
        <w:t>类可以拥有多个构造方法</w:t>
      </w:r>
    </w:p>
    <w:p w:rsidR="00AE2567" w:rsidRPr="00E75E22" w:rsidRDefault="00AE2567" w:rsidP="00AE2567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B.</w:t>
      </w:r>
      <w:r w:rsidR="00075EF4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Pr="00E75E22">
        <w:rPr>
          <w:rFonts w:asciiTheme="minorEastAsia" w:eastAsiaTheme="minorEastAsia" w:hAnsiTheme="minorEastAsia" w:cs="宋体" w:hint="eastAsia"/>
          <w:szCs w:val="21"/>
        </w:rPr>
        <w:t>构造</w:t>
      </w:r>
      <w:r w:rsidRPr="00E75E22">
        <w:rPr>
          <w:rFonts w:asciiTheme="minorEastAsia" w:eastAsiaTheme="minorEastAsia" w:hAnsiTheme="minorEastAsia" w:cs="宋体"/>
          <w:szCs w:val="21"/>
        </w:rPr>
        <w:t>方法实例化对象时</w:t>
      </w:r>
      <w:r w:rsidRPr="00E75E22">
        <w:rPr>
          <w:rFonts w:asciiTheme="minorEastAsia" w:eastAsiaTheme="minorEastAsia" w:hAnsiTheme="minorEastAsia" w:cs="宋体" w:hint="eastAsia"/>
          <w:szCs w:val="21"/>
        </w:rPr>
        <w:t>自动</w:t>
      </w:r>
      <w:r w:rsidRPr="00E75E22">
        <w:rPr>
          <w:rFonts w:asciiTheme="minorEastAsia" w:eastAsiaTheme="minorEastAsia" w:hAnsiTheme="minorEastAsia" w:cs="宋体"/>
          <w:szCs w:val="21"/>
        </w:rPr>
        <w:t>调用</w:t>
      </w:r>
    </w:p>
    <w:p w:rsidR="00A203DE" w:rsidRPr="00E75E22" w:rsidRDefault="004967DB" w:rsidP="00AE2567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</w:rPr>
      </w:pP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C.</w:t>
      </w:r>
      <w:r w:rsidR="00075EF4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920676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一个</w:t>
      </w:r>
      <w:r w:rsidR="00920676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类只能拥有一个构造方法</w:t>
      </w:r>
    </w:p>
    <w:p w:rsidR="00AE2567" w:rsidRPr="00E75E22" w:rsidRDefault="00C350F2" w:rsidP="00AE256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D.</w:t>
      </w:r>
      <w:r w:rsidR="00075EF4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920676" w:rsidRPr="00E75E22">
        <w:rPr>
          <w:rFonts w:asciiTheme="minorEastAsia" w:eastAsiaTheme="minorEastAsia" w:hAnsiTheme="minorEastAsia" w:cs="宋体" w:hint="eastAsia"/>
          <w:szCs w:val="21"/>
        </w:rPr>
        <w:t>构造方法</w:t>
      </w:r>
      <w:r w:rsidR="00920676" w:rsidRPr="00E75E22">
        <w:rPr>
          <w:rFonts w:asciiTheme="minorEastAsia" w:eastAsiaTheme="minorEastAsia" w:hAnsiTheme="minorEastAsia" w:cs="宋体"/>
          <w:szCs w:val="21"/>
        </w:rPr>
        <w:t>名必须和类名保持一致</w:t>
      </w:r>
    </w:p>
    <w:p w:rsidR="00A203DE" w:rsidRPr="00E75E22" w:rsidRDefault="00AE2567" w:rsidP="00A8136A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2.</w:t>
      </w:r>
      <w:r w:rsidRPr="00E75E22">
        <w:rPr>
          <w:rFonts w:asciiTheme="minorEastAsia" w:eastAsiaTheme="minorEastAsia" w:hAnsiTheme="minorEastAsia" w:cs="宋体" w:hint="eastAsia"/>
          <w:szCs w:val="21"/>
        </w:rPr>
        <w:tab/>
      </w:r>
      <w:proofErr w:type="spellStart"/>
      <w:r w:rsidR="00CC2E88" w:rsidRPr="00E75E22">
        <w:rPr>
          <w:rFonts w:asciiTheme="minorEastAsia" w:eastAsiaTheme="minorEastAsia" w:hAnsiTheme="minorEastAsia" w:cs="微软雅黑" w:hint="eastAsia"/>
          <w:szCs w:val="21"/>
        </w:rPr>
        <w:t>M</w:t>
      </w:r>
      <w:r w:rsidR="00CC2E88" w:rsidRPr="00E75E22">
        <w:rPr>
          <w:rFonts w:asciiTheme="minorEastAsia" w:eastAsiaTheme="minorEastAsia" w:hAnsiTheme="minorEastAsia" w:cs="微软雅黑"/>
          <w:szCs w:val="21"/>
        </w:rPr>
        <w:t>ySql</w:t>
      </w:r>
      <w:proofErr w:type="spellEnd"/>
      <w:r w:rsidR="00CC2E88" w:rsidRPr="00E75E22">
        <w:rPr>
          <w:rFonts w:asciiTheme="minorEastAsia" w:eastAsiaTheme="minorEastAsia" w:hAnsiTheme="minorEastAsia" w:cs="微软雅黑"/>
          <w:szCs w:val="21"/>
        </w:rPr>
        <w:t>中统计最大值</w:t>
      </w:r>
      <w:r w:rsidR="00CC2E88" w:rsidRPr="00E75E22">
        <w:rPr>
          <w:rFonts w:asciiTheme="minorEastAsia" w:eastAsiaTheme="minorEastAsia" w:hAnsiTheme="minorEastAsia" w:cs="微软雅黑" w:hint="eastAsia"/>
          <w:szCs w:val="21"/>
        </w:rPr>
        <w:t>的</w:t>
      </w:r>
      <w:r w:rsidR="00CC2E88" w:rsidRPr="00E75E22">
        <w:rPr>
          <w:rFonts w:asciiTheme="minorEastAsia" w:eastAsiaTheme="minorEastAsia" w:hAnsiTheme="minorEastAsia" w:cs="微软雅黑"/>
          <w:szCs w:val="21"/>
        </w:rPr>
        <w:t>聚合函数名是</w:t>
      </w:r>
      <w:r w:rsidR="00264DA4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264DA4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264DA4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Pr="00E75E22">
        <w:rPr>
          <w:rFonts w:asciiTheme="minorEastAsia" w:eastAsiaTheme="minorEastAsia" w:hAnsiTheme="minorEastAsia" w:cs="微软雅黑" w:hint="eastAsia"/>
          <w:szCs w:val="21"/>
        </w:rPr>
        <w:t>。</w:t>
      </w:r>
    </w:p>
    <w:p w:rsidR="00A203DE" w:rsidRPr="00E75E22" w:rsidRDefault="00C350F2" w:rsidP="00BA0B91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A.</w:t>
      </w:r>
      <w:r w:rsidR="00075EF4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9E6124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m</w:t>
      </w:r>
      <w:r w:rsidR="00CC2E88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ax</w:t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Pr="00E75E22">
        <w:rPr>
          <w:rFonts w:asciiTheme="minorEastAsia" w:eastAsiaTheme="minorEastAsia" w:hAnsiTheme="minorEastAsia" w:cs="宋体"/>
          <w:szCs w:val="21"/>
        </w:rPr>
        <w:t>B.</w:t>
      </w:r>
      <w:r w:rsidR="00075EF4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9E6124" w:rsidRPr="00E75E22">
        <w:rPr>
          <w:rFonts w:asciiTheme="minorEastAsia" w:eastAsiaTheme="minorEastAsia" w:hAnsiTheme="minorEastAsia" w:cs="宋体"/>
          <w:szCs w:val="21"/>
        </w:rPr>
        <w:t>m</w:t>
      </w:r>
      <w:r w:rsidR="00CC2E88" w:rsidRPr="00E75E22">
        <w:rPr>
          <w:rFonts w:asciiTheme="minorEastAsia" w:eastAsiaTheme="minorEastAsia" w:hAnsiTheme="minorEastAsia" w:cs="宋体"/>
          <w:szCs w:val="21"/>
        </w:rPr>
        <w:t>in</w:t>
      </w:r>
    </w:p>
    <w:p w:rsidR="00A203DE" w:rsidRPr="00E75E22" w:rsidRDefault="00C350F2" w:rsidP="00AE256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C.</w:t>
      </w:r>
      <w:r w:rsidR="00075EF4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9E6124" w:rsidRPr="00E75E22">
        <w:rPr>
          <w:rFonts w:asciiTheme="minorEastAsia" w:eastAsiaTheme="minorEastAsia" w:hAnsiTheme="minorEastAsia" w:cs="宋体" w:hint="eastAsia"/>
          <w:szCs w:val="21"/>
        </w:rPr>
        <w:t>s</w:t>
      </w:r>
      <w:r w:rsidR="00CC2E88" w:rsidRPr="00E75E22">
        <w:rPr>
          <w:rFonts w:asciiTheme="minorEastAsia" w:eastAsiaTheme="minorEastAsia" w:hAnsiTheme="minorEastAsia" w:cs="宋体"/>
          <w:szCs w:val="21"/>
        </w:rPr>
        <w:t>um</w:t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Pr="00E75E22">
        <w:rPr>
          <w:rFonts w:asciiTheme="minorEastAsia" w:eastAsiaTheme="minorEastAsia" w:hAnsiTheme="minorEastAsia" w:cs="宋体"/>
          <w:szCs w:val="21"/>
        </w:rPr>
        <w:t>D.</w:t>
      </w:r>
      <w:r w:rsidR="00075EF4" w:rsidRPr="00E75E22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r w:rsidR="009E6124" w:rsidRPr="00E75E22">
        <w:rPr>
          <w:rFonts w:asciiTheme="minorEastAsia" w:eastAsiaTheme="minorEastAsia" w:hAnsiTheme="minorEastAsia" w:cs="宋体" w:hint="eastAsia"/>
          <w:szCs w:val="21"/>
        </w:rPr>
        <w:t>a</w:t>
      </w:r>
      <w:r w:rsidR="00CC2E88" w:rsidRPr="00E75E22">
        <w:rPr>
          <w:rFonts w:asciiTheme="minorEastAsia" w:eastAsiaTheme="minorEastAsia" w:hAnsiTheme="minorEastAsia" w:cs="宋体"/>
          <w:szCs w:val="21"/>
        </w:rPr>
        <w:t>vg</w:t>
      </w:r>
      <w:proofErr w:type="spellEnd"/>
    </w:p>
    <w:p w:rsidR="00A203DE" w:rsidRPr="00E75E22" w:rsidRDefault="00AE2567" w:rsidP="00AE2567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 w:rsidRPr="00E75E22">
        <w:rPr>
          <w:rFonts w:asciiTheme="minorEastAsia" w:eastAsiaTheme="minorEastAsia" w:hAnsiTheme="minorEastAsia" w:cs="微软雅黑" w:hint="eastAsia"/>
          <w:szCs w:val="21"/>
        </w:rPr>
        <w:t>3.</w:t>
      </w:r>
      <w:r w:rsidRPr="00E75E22">
        <w:rPr>
          <w:rFonts w:asciiTheme="minorEastAsia" w:eastAsiaTheme="minorEastAsia" w:hAnsiTheme="minorEastAsia" w:cs="微软雅黑" w:hint="eastAsia"/>
          <w:szCs w:val="21"/>
        </w:rPr>
        <w:tab/>
      </w:r>
      <w:r w:rsidR="007E4A4B" w:rsidRPr="00E75E22">
        <w:rPr>
          <w:rFonts w:asciiTheme="minorEastAsia" w:eastAsiaTheme="minorEastAsia" w:hAnsiTheme="minorEastAsia" w:cs="微软雅黑" w:hint="eastAsia"/>
          <w:szCs w:val="21"/>
        </w:rPr>
        <w:t>以下</w:t>
      </w:r>
      <w:r w:rsidR="007E4A4B" w:rsidRPr="00E75E22">
        <w:rPr>
          <w:rFonts w:asciiTheme="minorEastAsia" w:eastAsiaTheme="minorEastAsia" w:hAnsiTheme="minorEastAsia" w:cs="微软雅黑"/>
          <w:szCs w:val="21"/>
        </w:rPr>
        <w:t>是</w:t>
      </w:r>
      <w:r w:rsidR="006B3154" w:rsidRPr="00E75E22">
        <w:rPr>
          <w:rFonts w:asciiTheme="minorEastAsia" w:eastAsiaTheme="minorEastAsia" w:hAnsiTheme="minorEastAsia" w:cs="微软雅黑" w:hint="eastAsia"/>
          <w:szCs w:val="21"/>
        </w:rPr>
        <w:t>H</w:t>
      </w:r>
      <w:r w:rsidR="006B3154" w:rsidRPr="00E75E22">
        <w:rPr>
          <w:rFonts w:asciiTheme="minorEastAsia" w:eastAsiaTheme="minorEastAsia" w:hAnsiTheme="minorEastAsia" w:cs="微软雅黑"/>
          <w:szCs w:val="21"/>
        </w:rPr>
        <w:t>tml中</w:t>
      </w:r>
      <w:r w:rsidR="007E4A4B" w:rsidRPr="00E75E22">
        <w:rPr>
          <w:rFonts w:asciiTheme="minorEastAsia" w:eastAsiaTheme="minorEastAsia" w:hAnsiTheme="minorEastAsia" w:cs="微软雅黑" w:hint="eastAsia"/>
          <w:szCs w:val="21"/>
        </w:rPr>
        <w:t>定义</w:t>
      </w:r>
      <w:r w:rsidR="007E4A4B" w:rsidRPr="00E75E22">
        <w:rPr>
          <w:rFonts w:asciiTheme="minorEastAsia" w:eastAsiaTheme="minorEastAsia" w:hAnsiTheme="minorEastAsia" w:cs="微软雅黑"/>
          <w:szCs w:val="21"/>
        </w:rPr>
        <w:t>id</w:t>
      </w:r>
      <w:r w:rsidR="007E4A4B" w:rsidRPr="00E75E22">
        <w:rPr>
          <w:rFonts w:asciiTheme="minorEastAsia" w:eastAsiaTheme="minorEastAsia" w:hAnsiTheme="minorEastAsia" w:cs="微软雅黑" w:hint="eastAsia"/>
          <w:szCs w:val="21"/>
        </w:rPr>
        <w:t>为</w:t>
      </w:r>
      <w:r w:rsidR="007E4A4B" w:rsidRPr="00E75E22">
        <w:rPr>
          <w:rFonts w:asciiTheme="minorEastAsia" w:eastAsiaTheme="minorEastAsia" w:hAnsiTheme="minorEastAsia" w:cs="微软雅黑"/>
          <w:szCs w:val="21"/>
        </w:rPr>
        <w:t>container</w:t>
      </w:r>
      <w:r w:rsidR="007E4A4B" w:rsidRPr="00E75E22">
        <w:rPr>
          <w:rFonts w:asciiTheme="minorEastAsia" w:eastAsiaTheme="minorEastAsia" w:hAnsiTheme="minorEastAsia" w:cs="微软雅黑" w:hint="eastAsia"/>
          <w:szCs w:val="21"/>
        </w:rPr>
        <w:t>的</w:t>
      </w:r>
      <w:r w:rsidR="007E4A4B" w:rsidRPr="00E75E22">
        <w:rPr>
          <w:rFonts w:asciiTheme="minorEastAsia" w:eastAsiaTheme="minorEastAsia" w:hAnsiTheme="minorEastAsia" w:cs="微软雅黑"/>
          <w:szCs w:val="21"/>
        </w:rPr>
        <w:t>选择器是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6E1F68" w:rsidRPr="00E75E22">
        <w:rPr>
          <w:rFonts w:asciiTheme="minorEastAsia" w:eastAsiaTheme="minorEastAsia" w:hAnsiTheme="minorEastAsia" w:cs="微软雅黑" w:hint="eastAsia"/>
          <w:szCs w:val="21"/>
        </w:rPr>
        <w:t>。</w:t>
      </w:r>
    </w:p>
    <w:p w:rsidR="00A203DE" w:rsidRPr="00E75E22" w:rsidRDefault="00C350F2" w:rsidP="006E1F68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A.</w:t>
      </w:r>
      <w:r w:rsidR="00075EF4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7E4A4B" w:rsidRPr="00E75E22">
        <w:rPr>
          <w:rFonts w:asciiTheme="minorEastAsia" w:eastAsiaTheme="minorEastAsia" w:hAnsiTheme="minorEastAsia" w:cs="宋体" w:hint="eastAsia"/>
          <w:szCs w:val="21"/>
        </w:rPr>
        <w:t>.</w:t>
      </w:r>
      <w:r w:rsidR="007E4A4B" w:rsidRPr="00E75E22">
        <w:rPr>
          <w:rFonts w:asciiTheme="minorEastAsia" w:eastAsiaTheme="minorEastAsia" w:hAnsiTheme="minorEastAsia" w:cs="微软雅黑"/>
          <w:szCs w:val="21"/>
        </w:rPr>
        <w:t>container</w:t>
      </w:r>
    </w:p>
    <w:p w:rsidR="006E1F68" w:rsidRPr="00E75E22" w:rsidRDefault="006E1F68" w:rsidP="006E1F68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B.</w:t>
      </w:r>
      <w:r w:rsidR="00075EF4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Pr="00E75E22">
        <w:rPr>
          <w:rFonts w:asciiTheme="minorEastAsia" w:eastAsiaTheme="minorEastAsia" w:hAnsiTheme="minorEastAsia" w:cs="微软雅黑"/>
          <w:szCs w:val="21"/>
        </w:rPr>
        <w:t>container</w:t>
      </w:r>
    </w:p>
    <w:p w:rsidR="00A203DE" w:rsidRPr="00E75E22" w:rsidRDefault="00C350F2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C.</w:t>
      </w:r>
      <w:r w:rsidR="00075EF4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7E4A4B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#</w:t>
      </w:r>
      <w:r w:rsidR="007E4A4B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container</w:t>
      </w:r>
    </w:p>
    <w:p w:rsidR="00AE2567" w:rsidRPr="00E75E22" w:rsidRDefault="00C350F2" w:rsidP="006E1F68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D.</w:t>
      </w:r>
      <w:r w:rsidR="00075EF4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7E4A4B" w:rsidRPr="00E75E22">
        <w:rPr>
          <w:rFonts w:asciiTheme="minorEastAsia" w:eastAsiaTheme="minorEastAsia" w:hAnsiTheme="minorEastAsia" w:cs="宋体"/>
          <w:szCs w:val="21"/>
        </w:rPr>
        <w:t>*</w:t>
      </w:r>
      <w:r w:rsidR="007E4A4B" w:rsidRPr="00E75E22">
        <w:rPr>
          <w:rFonts w:asciiTheme="minorEastAsia" w:eastAsiaTheme="minorEastAsia" w:hAnsiTheme="minorEastAsia" w:cs="微软雅黑"/>
          <w:szCs w:val="21"/>
        </w:rPr>
        <w:t>container</w:t>
      </w:r>
    </w:p>
    <w:p w:rsidR="00A203DE" w:rsidRPr="00E75E22" w:rsidRDefault="006E1F68" w:rsidP="00A8136A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 w:rsidRPr="00E75E22">
        <w:rPr>
          <w:rFonts w:asciiTheme="minorEastAsia" w:eastAsiaTheme="minorEastAsia" w:hAnsiTheme="minorEastAsia" w:cs="微软雅黑"/>
          <w:szCs w:val="21"/>
        </w:rPr>
        <w:t>4.</w:t>
      </w:r>
      <w:r w:rsidRPr="00E75E22">
        <w:rPr>
          <w:rFonts w:asciiTheme="minorEastAsia" w:eastAsiaTheme="minorEastAsia" w:hAnsiTheme="minorEastAsia" w:cs="微软雅黑"/>
          <w:szCs w:val="21"/>
        </w:rPr>
        <w:tab/>
      </w:r>
      <w:r w:rsidR="006702A7" w:rsidRPr="00E75E22">
        <w:rPr>
          <w:rFonts w:asciiTheme="minorEastAsia" w:eastAsiaTheme="minorEastAsia" w:hAnsiTheme="minorEastAsia" w:cs="微软雅黑" w:hint="eastAsia"/>
          <w:szCs w:val="21"/>
        </w:rPr>
        <w:t>J</w:t>
      </w:r>
      <w:r w:rsidR="006702A7" w:rsidRPr="00E75E22">
        <w:rPr>
          <w:rFonts w:asciiTheme="minorEastAsia" w:eastAsiaTheme="minorEastAsia" w:hAnsiTheme="minorEastAsia" w:cs="微软雅黑"/>
          <w:szCs w:val="21"/>
        </w:rPr>
        <w:t>DBC</w:t>
      </w:r>
      <w:r w:rsidR="006702A7" w:rsidRPr="00E75E22">
        <w:rPr>
          <w:rFonts w:asciiTheme="minorEastAsia" w:eastAsiaTheme="minorEastAsia" w:hAnsiTheme="minorEastAsia" w:cs="微软雅黑" w:hint="eastAsia"/>
          <w:szCs w:val="21"/>
        </w:rPr>
        <w:t>中以下</w:t>
      </w:r>
      <w:r w:rsidR="006702A7" w:rsidRPr="00E75E22">
        <w:rPr>
          <w:rFonts w:asciiTheme="minorEastAsia" w:eastAsiaTheme="minorEastAsia" w:hAnsiTheme="minorEastAsia" w:cs="微软雅黑"/>
          <w:szCs w:val="21"/>
        </w:rPr>
        <w:t>用于查询并获取结果集的方法是</w:t>
      </w:r>
      <w:r w:rsidR="00264DA4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264DA4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264DA4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Pr="00E75E22">
        <w:rPr>
          <w:rFonts w:asciiTheme="minorEastAsia" w:eastAsiaTheme="minorEastAsia" w:hAnsiTheme="minorEastAsia" w:cs="微软雅黑" w:hint="eastAsia"/>
          <w:szCs w:val="21"/>
        </w:rPr>
        <w:t>。</w:t>
      </w:r>
    </w:p>
    <w:p w:rsidR="00A203DE" w:rsidRPr="00E75E22" w:rsidRDefault="00C350F2" w:rsidP="006E1F68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A.</w:t>
      </w:r>
      <w:r w:rsidR="00075EF4" w:rsidRPr="00E75E22">
        <w:rPr>
          <w:rFonts w:asciiTheme="minorEastAsia" w:eastAsiaTheme="minorEastAsia" w:hAnsiTheme="minorEastAsia" w:cs="宋体"/>
          <w:szCs w:val="21"/>
        </w:rPr>
        <w:t xml:space="preserve"> </w:t>
      </w:r>
      <w:proofErr w:type="gramStart"/>
      <w:r w:rsidR="006702A7" w:rsidRPr="00E75E22">
        <w:rPr>
          <w:rFonts w:asciiTheme="minorEastAsia" w:eastAsiaTheme="minorEastAsia" w:hAnsiTheme="minorEastAsia" w:cs="宋体" w:hint="eastAsia"/>
          <w:szCs w:val="21"/>
        </w:rPr>
        <w:t>execute()</w:t>
      </w:r>
      <w:proofErr w:type="gramEnd"/>
    </w:p>
    <w:p w:rsidR="00A203DE" w:rsidRPr="00E75E22" w:rsidRDefault="00C350F2" w:rsidP="006E1F68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B.</w:t>
      </w:r>
      <w:r w:rsidR="00075EF4" w:rsidRPr="00E75E22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proofErr w:type="gramStart"/>
      <w:r w:rsidR="006702A7" w:rsidRPr="00E75E22">
        <w:rPr>
          <w:rFonts w:asciiTheme="minorEastAsia" w:eastAsiaTheme="minorEastAsia" w:hAnsiTheme="minorEastAsia" w:cs="宋体" w:hint="eastAsia"/>
          <w:szCs w:val="21"/>
        </w:rPr>
        <w:t>executeUpdate</w:t>
      </w:r>
      <w:proofErr w:type="spellEnd"/>
      <w:r w:rsidR="006702A7" w:rsidRPr="00E75E22">
        <w:rPr>
          <w:rFonts w:asciiTheme="minorEastAsia" w:eastAsiaTheme="minorEastAsia" w:hAnsiTheme="minorEastAsia" w:cs="宋体" w:hint="eastAsia"/>
          <w:szCs w:val="21"/>
        </w:rPr>
        <w:t>()</w:t>
      </w:r>
      <w:proofErr w:type="gramEnd"/>
    </w:p>
    <w:p w:rsidR="00A203DE" w:rsidRPr="00E75E22" w:rsidRDefault="00C350F2" w:rsidP="006E1F68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C.</w:t>
      </w:r>
      <w:r w:rsidR="00075EF4" w:rsidRPr="00E75E22">
        <w:rPr>
          <w:rFonts w:asciiTheme="minorEastAsia" w:eastAsiaTheme="minorEastAsia" w:hAnsiTheme="minorEastAsia" w:cs="宋体"/>
          <w:szCs w:val="21"/>
        </w:rPr>
        <w:t xml:space="preserve"> </w:t>
      </w:r>
      <w:proofErr w:type="gramStart"/>
      <w:r w:rsidR="006702A7" w:rsidRPr="00E75E22">
        <w:rPr>
          <w:rFonts w:asciiTheme="minorEastAsia" w:eastAsiaTheme="minorEastAsia" w:hAnsiTheme="minorEastAsia" w:cs="宋体" w:hint="eastAsia"/>
          <w:szCs w:val="21"/>
        </w:rPr>
        <w:t>query()</w:t>
      </w:r>
      <w:proofErr w:type="gramEnd"/>
    </w:p>
    <w:p w:rsidR="00A203DE" w:rsidRPr="00E75E22" w:rsidRDefault="00C350F2" w:rsidP="006E1F68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D.</w:t>
      </w:r>
      <w:r w:rsidR="00075EF4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proofErr w:type="spellStart"/>
      <w:proofErr w:type="gramStart"/>
      <w:r w:rsidR="006702A7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executeQuery</w:t>
      </w:r>
      <w:proofErr w:type="spellEnd"/>
      <w:r w:rsidR="006702A7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()</w:t>
      </w:r>
      <w:proofErr w:type="gramEnd"/>
    </w:p>
    <w:p w:rsidR="00A203DE" w:rsidRPr="00E75E22" w:rsidRDefault="003829A6" w:rsidP="003829A6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 w:rsidRPr="00E75E22">
        <w:rPr>
          <w:rFonts w:asciiTheme="minorEastAsia" w:eastAsiaTheme="minorEastAsia" w:hAnsiTheme="minorEastAsia" w:cs="微软雅黑"/>
          <w:szCs w:val="21"/>
        </w:rPr>
        <w:t>5.</w:t>
      </w:r>
      <w:r w:rsidRPr="00E75E22">
        <w:rPr>
          <w:rFonts w:asciiTheme="minorEastAsia" w:eastAsiaTheme="minorEastAsia" w:hAnsiTheme="minorEastAsia" w:cs="微软雅黑"/>
          <w:szCs w:val="21"/>
        </w:rPr>
        <w:tab/>
      </w:r>
      <w:r w:rsidR="00FA3A9C" w:rsidRPr="00E75E22">
        <w:rPr>
          <w:rFonts w:asciiTheme="minorEastAsia" w:eastAsiaTheme="minorEastAsia" w:hAnsiTheme="minorEastAsia" w:cs="微软雅黑" w:hint="eastAsia"/>
          <w:szCs w:val="21"/>
        </w:rPr>
        <w:t>J</w:t>
      </w:r>
      <w:r w:rsidR="00FA3A9C" w:rsidRPr="00E75E22">
        <w:rPr>
          <w:rFonts w:asciiTheme="minorEastAsia" w:eastAsiaTheme="minorEastAsia" w:hAnsiTheme="minorEastAsia" w:cs="微软雅黑"/>
          <w:szCs w:val="21"/>
        </w:rPr>
        <w:t>ava中</w:t>
      </w:r>
      <w:r w:rsidR="006D481C" w:rsidRPr="00E75E22">
        <w:rPr>
          <w:rFonts w:asciiTheme="minorEastAsia" w:eastAsiaTheme="minorEastAsia" w:hAnsiTheme="minorEastAsia" w:cs="微软雅黑" w:hint="eastAsia"/>
          <w:szCs w:val="21"/>
        </w:rPr>
        <w:t>常量</w:t>
      </w:r>
      <w:r w:rsidR="006D481C" w:rsidRPr="00E75E22">
        <w:rPr>
          <w:rFonts w:asciiTheme="minorEastAsia" w:eastAsiaTheme="minorEastAsia" w:hAnsiTheme="minorEastAsia" w:cs="微软雅黑"/>
          <w:szCs w:val="21"/>
        </w:rPr>
        <w:t>使用以下哪个</w:t>
      </w:r>
      <w:r w:rsidR="00FA3A9C" w:rsidRPr="00E75E22">
        <w:rPr>
          <w:rFonts w:asciiTheme="minorEastAsia" w:eastAsiaTheme="minorEastAsia" w:hAnsiTheme="minorEastAsia" w:cs="微软雅黑"/>
          <w:szCs w:val="21"/>
        </w:rPr>
        <w:t>关键字修饰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6D481C" w:rsidRPr="00E75E22">
        <w:rPr>
          <w:rFonts w:asciiTheme="minorEastAsia" w:eastAsiaTheme="minorEastAsia" w:hAnsiTheme="minorEastAsia" w:cs="微软雅黑" w:hint="eastAsia"/>
          <w:szCs w:val="21"/>
        </w:rPr>
        <w:t>。</w:t>
      </w:r>
    </w:p>
    <w:p w:rsidR="00A203DE" w:rsidRPr="00E75E22" w:rsidRDefault="00C350F2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A.</w:t>
      </w:r>
      <w:r w:rsidR="00075EF4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FA3A9C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final</w:t>
      </w:r>
    </w:p>
    <w:p w:rsidR="00A203DE" w:rsidRPr="00E75E22" w:rsidRDefault="00C350F2" w:rsidP="00AC59CE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B.</w:t>
      </w:r>
      <w:r w:rsidR="00075EF4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FA3A9C" w:rsidRPr="00E75E22">
        <w:rPr>
          <w:rFonts w:asciiTheme="minorEastAsia" w:eastAsiaTheme="minorEastAsia" w:hAnsiTheme="minorEastAsia" w:cs="宋体"/>
          <w:szCs w:val="21"/>
        </w:rPr>
        <w:t>private</w:t>
      </w:r>
    </w:p>
    <w:p w:rsidR="00A203DE" w:rsidRPr="00E75E22" w:rsidRDefault="00C350F2" w:rsidP="00AC59CE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C.</w:t>
      </w:r>
      <w:r w:rsidR="00075EF4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BD5BA5" w:rsidRPr="00E75E22">
        <w:rPr>
          <w:rFonts w:asciiTheme="minorEastAsia" w:eastAsiaTheme="minorEastAsia" w:hAnsiTheme="minorEastAsia" w:cs="宋体"/>
          <w:szCs w:val="21"/>
        </w:rPr>
        <w:t>void</w:t>
      </w:r>
    </w:p>
    <w:p w:rsidR="00A203DE" w:rsidRPr="00E75E22" w:rsidRDefault="00C350F2" w:rsidP="00AC59CE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D.</w:t>
      </w:r>
      <w:r w:rsidR="00075EF4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BD5BA5" w:rsidRPr="00E75E22">
        <w:rPr>
          <w:rFonts w:asciiTheme="minorEastAsia" w:eastAsiaTheme="minorEastAsia" w:hAnsiTheme="minorEastAsia" w:cs="宋体" w:hint="eastAsia"/>
          <w:szCs w:val="21"/>
        </w:rPr>
        <w:t>static</w:t>
      </w:r>
    </w:p>
    <w:p w:rsidR="00A203DE" w:rsidRPr="00E75E22" w:rsidRDefault="00AC59CE" w:rsidP="00AC59CE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 w:rsidRPr="00E75E22">
        <w:rPr>
          <w:rFonts w:asciiTheme="minorEastAsia" w:eastAsiaTheme="minorEastAsia" w:hAnsiTheme="minorEastAsia" w:cs="微软雅黑"/>
          <w:szCs w:val="21"/>
        </w:rPr>
        <w:t>6.</w:t>
      </w:r>
      <w:r w:rsidRPr="00E75E22">
        <w:rPr>
          <w:rFonts w:asciiTheme="minorEastAsia" w:eastAsiaTheme="minorEastAsia" w:hAnsiTheme="minorEastAsia" w:cs="微软雅黑"/>
          <w:szCs w:val="21"/>
        </w:rPr>
        <w:tab/>
      </w:r>
      <w:r w:rsidR="00D94655" w:rsidRPr="00E75E22">
        <w:rPr>
          <w:rFonts w:asciiTheme="minorEastAsia" w:eastAsiaTheme="minorEastAsia" w:hAnsiTheme="minorEastAsia" w:cs="微软雅黑"/>
          <w:szCs w:val="21"/>
        </w:rPr>
        <w:t>H</w:t>
      </w:r>
      <w:r w:rsidR="00D94655" w:rsidRPr="00E75E22">
        <w:rPr>
          <w:rFonts w:asciiTheme="minorEastAsia" w:eastAsiaTheme="minorEastAsia" w:hAnsiTheme="minorEastAsia" w:cs="微软雅黑" w:hint="eastAsia"/>
          <w:szCs w:val="21"/>
        </w:rPr>
        <w:t>tml</w:t>
      </w:r>
      <w:r w:rsidR="00AF7096" w:rsidRPr="00E75E22">
        <w:rPr>
          <w:rFonts w:asciiTheme="minorEastAsia" w:eastAsiaTheme="minorEastAsia" w:hAnsiTheme="minorEastAsia" w:cs="微软雅黑"/>
          <w:szCs w:val="21"/>
        </w:rPr>
        <w:t>中</w:t>
      </w:r>
      <w:r w:rsidR="00AF7096" w:rsidRPr="00E75E22">
        <w:rPr>
          <w:rFonts w:asciiTheme="minorEastAsia" w:eastAsiaTheme="minorEastAsia" w:hAnsiTheme="minorEastAsia" w:cs="微软雅黑" w:hint="eastAsia"/>
          <w:szCs w:val="21"/>
        </w:rPr>
        <w:t>表单</w:t>
      </w:r>
      <w:r w:rsidR="00AF7096" w:rsidRPr="00E75E22">
        <w:rPr>
          <w:rFonts w:asciiTheme="minorEastAsia" w:eastAsiaTheme="minorEastAsia" w:hAnsiTheme="minorEastAsia" w:cs="微软雅黑"/>
          <w:szCs w:val="21"/>
        </w:rPr>
        <w:t>用于提交数据，其中指定提交方式的属性是以下哪一个</w:t>
      </w:r>
      <w:r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 w:hint="eastAsia"/>
          <w:szCs w:val="21"/>
        </w:rPr>
        <w:t>。</w:t>
      </w:r>
    </w:p>
    <w:p w:rsidR="00AC59CE" w:rsidRPr="00E75E22" w:rsidRDefault="00C350F2" w:rsidP="00AC59CE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/>
          <w:szCs w:val="21"/>
        </w:rPr>
        <w:t>A.</w:t>
      </w:r>
      <w:r w:rsidR="00DA1EA3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AF7096" w:rsidRPr="00E75E22">
        <w:rPr>
          <w:rFonts w:asciiTheme="minorEastAsia" w:eastAsiaTheme="minorEastAsia" w:hAnsiTheme="minorEastAsia" w:cs="宋体"/>
          <w:szCs w:val="21"/>
        </w:rPr>
        <w:t>name</w:t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AC59CE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B.</w:t>
      </w:r>
      <w:r w:rsidR="00DA1EA3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AC59CE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method</w:t>
      </w:r>
    </w:p>
    <w:p w:rsidR="00A203DE" w:rsidRPr="00E75E22" w:rsidRDefault="00C350F2" w:rsidP="00AC59CE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C.</w:t>
      </w:r>
      <w:r w:rsidR="00DA1EA3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AF7096" w:rsidRPr="00E75E22">
        <w:rPr>
          <w:rFonts w:asciiTheme="minorEastAsia" w:eastAsiaTheme="minorEastAsia" w:hAnsiTheme="minorEastAsia" w:cs="宋体"/>
          <w:szCs w:val="21"/>
        </w:rPr>
        <w:t>id</w:t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Pr="00E75E22">
        <w:rPr>
          <w:rFonts w:asciiTheme="minorEastAsia" w:eastAsiaTheme="minorEastAsia" w:hAnsiTheme="minorEastAsia" w:cs="宋体"/>
          <w:szCs w:val="21"/>
        </w:rPr>
        <w:t>D.</w:t>
      </w:r>
      <w:r w:rsidR="00DA1EA3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AF7096" w:rsidRPr="00E75E22">
        <w:rPr>
          <w:rFonts w:asciiTheme="minorEastAsia" w:eastAsiaTheme="minorEastAsia" w:hAnsiTheme="minorEastAsia" w:cs="宋体"/>
          <w:szCs w:val="21"/>
        </w:rPr>
        <w:t>action</w:t>
      </w:r>
    </w:p>
    <w:p w:rsidR="00A203DE" w:rsidRPr="00E75E22" w:rsidRDefault="00AC59CE" w:rsidP="00AC59CE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 w:rsidRPr="00E75E22">
        <w:rPr>
          <w:rFonts w:asciiTheme="minorEastAsia" w:eastAsiaTheme="minorEastAsia" w:hAnsiTheme="minorEastAsia" w:cs="微软雅黑" w:hint="eastAsia"/>
          <w:szCs w:val="21"/>
        </w:rPr>
        <w:t>7.</w:t>
      </w:r>
      <w:r w:rsidRPr="00E75E22">
        <w:rPr>
          <w:rFonts w:asciiTheme="minorEastAsia" w:eastAsiaTheme="minorEastAsia" w:hAnsiTheme="minorEastAsia" w:cs="微软雅黑" w:hint="eastAsia"/>
          <w:szCs w:val="21"/>
        </w:rPr>
        <w:tab/>
      </w:r>
      <w:r w:rsidR="000D5816" w:rsidRPr="00E75E22">
        <w:rPr>
          <w:rFonts w:asciiTheme="minorEastAsia" w:eastAsiaTheme="minorEastAsia" w:hAnsiTheme="minorEastAsia" w:cs="微软雅黑" w:hint="eastAsia"/>
          <w:szCs w:val="21"/>
        </w:rPr>
        <w:t>以下</w:t>
      </w:r>
      <w:r w:rsidR="000D5816" w:rsidRPr="00E75E22">
        <w:rPr>
          <w:rFonts w:asciiTheme="minorEastAsia" w:eastAsiaTheme="minorEastAsia" w:hAnsiTheme="minorEastAsia" w:cs="微软雅黑"/>
          <w:szCs w:val="21"/>
        </w:rPr>
        <w:t>属于</w:t>
      </w:r>
      <w:r w:rsidR="000D5816" w:rsidRPr="00E75E22">
        <w:rPr>
          <w:rFonts w:asciiTheme="minorEastAsia" w:eastAsiaTheme="minorEastAsia" w:hAnsiTheme="minorEastAsia" w:cs="微软雅黑" w:hint="eastAsia"/>
          <w:szCs w:val="21"/>
        </w:rPr>
        <w:t>H</w:t>
      </w:r>
      <w:r w:rsidR="000D5816" w:rsidRPr="00E75E22">
        <w:rPr>
          <w:rFonts w:asciiTheme="minorEastAsia" w:eastAsiaTheme="minorEastAsia" w:hAnsiTheme="minorEastAsia" w:cs="微软雅黑"/>
          <w:szCs w:val="21"/>
        </w:rPr>
        <w:t>tml中有序列表标签的是</w:t>
      </w:r>
      <w:r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 w:hint="eastAsia"/>
          <w:szCs w:val="21"/>
        </w:rPr>
        <w:t>。</w:t>
      </w:r>
    </w:p>
    <w:p w:rsidR="00A203DE" w:rsidRPr="00E75E22" w:rsidRDefault="00C350F2" w:rsidP="00AC59CE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A.</w:t>
      </w:r>
      <w:r w:rsidR="00DA1EA3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9536E8" w:rsidRPr="00E75E22">
        <w:rPr>
          <w:rFonts w:asciiTheme="minorEastAsia" w:eastAsiaTheme="minorEastAsia" w:hAnsiTheme="minorEastAsia" w:cs="宋体" w:hint="eastAsia"/>
          <w:szCs w:val="21"/>
        </w:rPr>
        <w:t>&lt;</w:t>
      </w:r>
      <w:proofErr w:type="spellStart"/>
      <w:r w:rsidR="000D5816" w:rsidRPr="00E75E22">
        <w:rPr>
          <w:rFonts w:asciiTheme="minorEastAsia" w:eastAsiaTheme="minorEastAsia" w:hAnsiTheme="minorEastAsia" w:cs="宋体"/>
          <w:szCs w:val="21"/>
        </w:rPr>
        <w:t>ul</w:t>
      </w:r>
      <w:proofErr w:type="spellEnd"/>
      <w:r w:rsidR="009536E8" w:rsidRPr="00E75E22">
        <w:rPr>
          <w:rFonts w:asciiTheme="minorEastAsia" w:eastAsiaTheme="minorEastAsia" w:hAnsiTheme="minorEastAsia" w:cs="宋体"/>
          <w:szCs w:val="21"/>
        </w:rPr>
        <w:t>&gt;</w:t>
      </w:r>
    </w:p>
    <w:p w:rsidR="00524E1C" w:rsidRPr="00E75E22" w:rsidRDefault="00524E1C" w:rsidP="00AC59CE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B.</w:t>
      </w:r>
      <w:r w:rsidR="00DA1EA3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9536E8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&lt;</w:t>
      </w:r>
      <w:proofErr w:type="spellStart"/>
      <w:r w:rsidR="000D5816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ol</w:t>
      </w:r>
      <w:proofErr w:type="spellEnd"/>
      <w:r w:rsidR="009536E8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&gt;</w:t>
      </w:r>
    </w:p>
    <w:p w:rsidR="00A203DE" w:rsidRPr="00E75E22" w:rsidRDefault="00C350F2" w:rsidP="00AC59CE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C.</w:t>
      </w:r>
      <w:r w:rsidR="00DA1EA3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9536E8" w:rsidRPr="00E75E22">
        <w:rPr>
          <w:rFonts w:asciiTheme="minorEastAsia" w:eastAsiaTheme="minorEastAsia" w:hAnsiTheme="minorEastAsia" w:cs="宋体"/>
          <w:szCs w:val="21"/>
        </w:rPr>
        <w:t>&lt;</w:t>
      </w:r>
      <w:r w:rsidR="000D5816" w:rsidRPr="00E75E22">
        <w:rPr>
          <w:rFonts w:asciiTheme="minorEastAsia" w:eastAsiaTheme="minorEastAsia" w:hAnsiTheme="minorEastAsia" w:cs="宋体"/>
          <w:szCs w:val="21"/>
        </w:rPr>
        <w:t>dl</w:t>
      </w:r>
      <w:r w:rsidR="009536E8" w:rsidRPr="00E75E22">
        <w:rPr>
          <w:rFonts w:asciiTheme="minorEastAsia" w:eastAsiaTheme="minorEastAsia" w:hAnsiTheme="minorEastAsia" w:cs="宋体"/>
          <w:szCs w:val="21"/>
        </w:rPr>
        <w:t>&gt;</w:t>
      </w:r>
    </w:p>
    <w:p w:rsidR="006E1F68" w:rsidRPr="00E75E22" w:rsidRDefault="00C350F2" w:rsidP="00AC59CE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D.</w:t>
      </w:r>
      <w:r w:rsidR="00DA1EA3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9536E8" w:rsidRPr="00E75E22">
        <w:rPr>
          <w:rFonts w:asciiTheme="minorEastAsia" w:eastAsiaTheme="minorEastAsia" w:hAnsiTheme="minorEastAsia" w:cs="宋体"/>
          <w:szCs w:val="21"/>
        </w:rPr>
        <w:t>&lt;</w:t>
      </w:r>
      <w:proofErr w:type="spellStart"/>
      <w:proofErr w:type="gramStart"/>
      <w:r w:rsidR="000D5816" w:rsidRPr="00E75E22">
        <w:rPr>
          <w:rFonts w:asciiTheme="minorEastAsia" w:eastAsiaTheme="minorEastAsia" w:hAnsiTheme="minorEastAsia" w:cs="宋体"/>
          <w:szCs w:val="21"/>
        </w:rPr>
        <w:t>tl</w:t>
      </w:r>
      <w:proofErr w:type="spellEnd"/>
      <w:proofErr w:type="gramEnd"/>
      <w:r w:rsidR="009536E8" w:rsidRPr="00E75E22">
        <w:rPr>
          <w:rFonts w:asciiTheme="minorEastAsia" w:eastAsiaTheme="minorEastAsia" w:hAnsiTheme="minorEastAsia" w:cs="宋体"/>
          <w:szCs w:val="21"/>
        </w:rPr>
        <w:t>&gt;</w:t>
      </w:r>
    </w:p>
    <w:p w:rsidR="00A203DE" w:rsidRPr="00E75E22" w:rsidRDefault="00AC59CE" w:rsidP="006E1F68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 w:rsidRPr="00E75E22">
        <w:rPr>
          <w:rFonts w:asciiTheme="minorEastAsia" w:eastAsiaTheme="minorEastAsia" w:hAnsiTheme="minorEastAsia" w:cs="微软雅黑" w:hint="eastAsia"/>
          <w:szCs w:val="21"/>
        </w:rPr>
        <w:t>8.</w:t>
      </w:r>
      <w:r w:rsidRPr="00E75E22">
        <w:rPr>
          <w:rFonts w:asciiTheme="minorEastAsia" w:eastAsiaTheme="minorEastAsia" w:hAnsiTheme="minorEastAsia" w:cs="微软雅黑" w:hint="eastAsia"/>
          <w:szCs w:val="21"/>
        </w:rPr>
        <w:tab/>
      </w:r>
      <w:r w:rsidR="003B727C" w:rsidRPr="00E75E22">
        <w:rPr>
          <w:rFonts w:asciiTheme="minorEastAsia" w:eastAsiaTheme="minorEastAsia" w:hAnsiTheme="minorEastAsia" w:cs="微软雅黑" w:hint="eastAsia"/>
          <w:szCs w:val="21"/>
        </w:rPr>
        <w:t>以下</w:t>
      </w:r>
      <w:r w:rsidR="003B727C" w:rsidRPr="00E75E22">
        <w:rPr>
          <w:rFonts w:asciiTheme="minorEastAsia" w:eastAsiaTheme="minorEastAsia" w:hAnsiTheme="minorEastAsia" w:cs="微软雅黑"/>
          <w:szCs w:val="21"/>
        </w:rPr>
        <w:t>属于</w:t>
      </w:r>
      <w:r w:rsidR="003B727C" w:rsidRPr="00E75E22">
        <w:rPr>
          <w:rFonts w:asciiTheme="minorEastAsia" w:eastAsiaTheme="minorEastAsia" w:hAnsiTheme="minorEastAsia" w:cs="微软雅黑" w:hint="eastAsia"/>
          <w:szCs w:val="21"/>
        </w:rPr>
        <w:t>H</w:t>
      </w:r>
      <w:r w:rsidR="003B727C" w:rsidRPr="00E75E22">
        <w:rPr>
          <w:rFonts w:asciiTheme="minorEastAsia" w:eastAsiaTheme="minorEastAsia" w:hAnsiTheme="minorEastAsia" w:cs="微软雅黑"/>
          <w:szCs w:val="21"/>
        </w:rPr>
        <w:t>tml5</w:t>
      </w:r>
      <w:r w:rsidR="003B727C" w:rsidRPr="00E75E22">
        <w:rPr>
          <w:rFonts w:asciiTheme="minorEastAsia" w:eastAsiaTheme="minorEastAsia" w:hAnsiTheme="minorEastAsia" w:cs="微软雅黑" w:hint="eastAsia"/>
          <w:szCs w:val="21"/>
        </w:rPr>
        <w:t>语义</w:t>
      </w:r>
      <w:r w:rsidR="003B727C" w:rsidRPr="00E75E22">
        <w:rPr>
          <w:rFonts w:asciiTheme="minorEastAsia" w:eastAsiaTheme="minorEastAsia" w:hAnsiTheme="minorEastAsia" w:cs="微软雅黑"/>
          <w:szCs w:val="21"/>
        </w:rPr>
        <w:t>标签的是</w:t>
      </w:r>
      <w:r w:rsidR="00264DA4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264DA4" w:rsidRPr="00E75E22">
        <w:rPr>
          <w:rFonts w:asciiTheme="minorEastAsia" w:eastAsiaTheme="minorEastAsia" w:hAnsiTheme="minorEastAsia" w:cs="微软雅黑"/>
          <w:szCs w:val="21"/>
        </w:rPr>
        <w:t xml:space="preserve">   </w:t>
      </w:r>
      <w:r w:rsidR="00423608" w:rsidRPr="00E75E22">
        <w:rPr>
          <w:rFonts w:asciiTheme="minorEastAsia" w:eastAsiaTheme="minorEastAsia" w:hAnsiTheme="minorEastAsia" w:cs="微软雅黑"/>
          <w:szCs w:val="21"/>
        </w:rPr>
        <w:t xml:space="preserve"> </w:t>
      </w:r>
      <w:r w:rsidR="00264DA4" w:rsidRPr="00E75E22">
        <w:rPr>
          <w:rFonts w:asciiTheme="minorEastAsia" w:eastAsiaTheme="minorEastAsia" w:hAnsiTheme="minorEastAsia" w:cs="微软雅黑"/>
          <w:szCs w:val="21"/>
        </w:rPr>
        <w:t xml:space="preserve"> </w:t>
      </w:r>
      <w:r w:rsidR="00264DA4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 w:hint="eastAsia"/>
          <w:szCs w:val="21"/>
        </w:rPr>
        <w:t>。</w:t>
      </w:r>
    </w:p>
    <w:p w:rsidR="0090371C" w:rsidRPr="00E75E22" w:rsidRDefault="0090371C" w:rsidP="00AC59CE">
      <w:pPr>
        <w:pStyle w:val="a6"/>
        <w:widowControl/>
        <w:spacing w:line="276" w:lineRule="auto"/>
        <w:ind w:firstLineChars="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A.</w:t>
      </w:r>
      <w:r w:rsidR="00DA1EA3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3B727C" w:rsidRPr="00E75E22">
        <w:rPr>
          <w:rFonts w:asciiTheme="minorEastAsia" w:eastAsiaTheme="minorEastAsia" w:hAnsiTheme="minorEastAsia" w:cs="宋体" w:hint="eastAsia"/>
          <w:szCs w:val="21"/>
        </w:rPr>
        <w:t>&lt;div&gt;</w:t>
      </w:r>
    </w:p>
    <w:p w:rsidR="0090371C" w:rsidRPr="00E75E22" w:rsidRDefault="0090371C" w:rsidP="00DA1EA3">
      <w:pPr>
        <w:pStyle w:val="a6"/>
        <w:widowControl/>
        <w:spacing w:line="276" w:lineRule="auto"/>
        <w:ind w:firstLineChars="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B.</w:t>
      </w:r>
      <w:r w:rsidR="00DA1EA3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A555F6" w:rsidRPr="00E75E22">
        <w:rPr>
          <w:rFonts w:asciiTheme="minorEastAsia" w:eastAsiaTheme="minorEastAsia" w:hAnsiTheme="minorEastAsia" w:cs="宋体"/>
          <w:szCs w:val="21"/>
        </w:rPr>
        <w:t>&lt;span&gt;</w:t>
      </w:r>
    </w:p>
    <w:p w:rsidR="0090371C" w:rsidRPr="00E75E22" w:rsidRDefault="0090371C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C.</w:t>
      </w:r>
      <w:r w:rsidR="00DA1EA3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A555F6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&lt;</w:t>
      </w:r>
      <w:proofErr w:type="spellStart"/>
      <w:r w:rsidR="00CB7AF1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nav</w:t>
      </w:r>
      <w:proofErr w:type="spellEnd"/>
      <w:r w:rsidR="00A555F6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&gt;</w:t>
      </w:r>
    </w:p>
    <w:p w:rsidR="00DA1EA3" w:rsidRPr="00E75E22" w:rsidRDefault="0090371C" w:rsidP="00DA1EA3">
      <w:pPr>
        <w:pStyle w:val="a6"/>
        <w:widowControl/>
        <w:spacing w:line="276" w:lineRule="auto"/>
        <w:ind w:firstLineChars="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D.</w:t>
      </w:r>
      <w:r w:rsidR="00DA1EA3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A555F6" w:rsidRPr="00E75E22">
        <w:rPr>
          <w:rFonts w:asciiTheme="minorEastAsia" w:eastAsiaTheme="minorEastAsia" w:hAnsiTheme="minorEastAsia" w:cs="宋体"/>
          <w:szCs w:val="21"/>
        </w:rPr>
        <w:t>&lt;</w:t>
      </w:r>
      <w:proofErr w:type="spellStart"/>
      <w:r w:rsidR="00FA1538" w:rsidRPr="00E75E22">
        <w:rPr>
          <w:rFonts w:asciiTheme="minorEastAsia" w:eastAsiaTheme="minorEastAsia" w:hAnsiTheme="minorEastAsia" w:cs="宋体"/>
          <w:szCs w:val="21"/>
        </w:rPr>
        <w:t>hr</w:t>
      </w:r>
      <w:proofErr w:type="spellEnd"/>
      <w:r w:rsidR="00A555F6" w:rsidRPr="00E75E22">
        <w:rPr>
          <w:rFonts w:asciiTheme="minorEastAsia" w:eastAsiaTheme="minorEastAsia" w:hAnsiTheme="minorEastAsia" w:cs="宋体"/>
          <w:szCs w:val="21"/>
        </w:rPr>
        <w:t>&gt;</w:t>
      </w:r>
    </w:p>
    <w:p w:rsidR="00504F58" w:rsidRDefault="00DA1EA3" w:rsidP="00DA1EA3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  <w:sectPr w:rsidR="00504F58" w:rsidSect="00377DD2">
          <w:footerReference w:type="default" r:id="rId8"/>
          <w:footerReference w:type="first" r:id="rId9"/>
          <w:pgSz w:w="11906" w:h="16838"/>
          <w:pgMar w:top="1440" w:right="1800" w:bottom="1440" w:left="1800" w:header="851" w:footer="850" w:gutter="0"/>
          <w:pgNumType w:start="0"/>
          <w:cols w:space="425"/>
          <w:docGrid w:type="lines" w:linePitch="312"/>
        </w:sectPr>
      </w:pPr>
      <w:r w:rsidRPr="00E75E22">
        <w:rPr>
          <w:rFonts w:asciiTheme="minorEastAsia" w:eastAsiaTheme="minorEastAsia" w:hAnsiTheme="minorEastAsia" w:cs="微软雅黑"/>
          <w:szCs w:val="21"/>
        </w:rPr>
        <w:t>9.</w:t>
      </w:r>
      <w:r w:rsidRPr="00E75E22">
        <w:rPr>
          <w:rFonts w:asciiTheme="minorEastAsia" w:eastAsiaTheme="minorEastAsia" w:hAnsiTheme="minorEastAsia" w:cs="微软雅黑"/>
          <w:szCs w:val="21"/>
        </w:rPr>
        <w:tab/>
      </w:r>
      <w:r w:rsidR="00415E11" w:rsidRPr="00E75E22">
        <w:rPr>
          <w:rFonts w:asciiTheme="minorEastAsia" w:eastAsiaTheme="minorEastAsia" w:hAnsiTheme="minorEastAsia" w:cs="微软雅黑" w:hint="eastAsia"/>
          <w:szCs w:val="21"/>
        </w:rPr>
        <w:t>H</w:t>
      </w:r>
      <w:r w:rsidR="00415E11" w:rsidRPr="00E75E22">
        <w:rPr>
          <w:rFonts w:asciiTheme="minorEastAsia" w:eastAsiaTheme="minorEastAsia" w:hAnsiTheme="minorEastAsia" w:cs="微软雅黑"/>
          <w:szCs w:val="21"/>
        </w:rPr>
        <w:t>tml中</w:t>
      </w:r>
      <w:r w:rsidR="00415E11" w:rsidRPr="00E75E22">
        <w:rPr>
          <w:rFonts w:asciiTheme="minorEastAsia" w:eastAsiaTheme="minorEastAsia" w:hAnsiTheme="minorEastAsia" w:cs="微软雅黑" w:hint="eastAsia"/>
          <w:szCs w:val="21"/>
        </w:rPr>
        <w:t>以下</w:t>
      </w:r>
      <w:r w:rsidR="00415E11" w:rsidRPr="00E75E22">
        <w:rPr>
          <w:rFonts w:asciiTheme="minorEastAsia" w:eastAsiaTheme="minorEastAsia" w:hAnsiTheme="minorEastAsia" w:cs="微软雅黑"/>
          <w:szCs w:val="21"/>
        </w:rPr>
        <w:t>属于</w:t>
      </w:r>
      <w:r w:rsidR="0072659D" w:rsidRPr="00E75E22">
        <w:rPr>
          <w:rFonts w:asciiTheme="minorEastAsia" w:eastAsiaTheme="minorEastAsia" w:hAnsiTheme="minorEastAsia" w:cs="微软雅黑" w:hint="eastAsia"/>
          <w:szCs w:val="21"/>
        </w:rPr>
        <w:t>超链接</w:t>
      </w:r>
      <w:r w:rsidR="0072659D" w:rsidRPr="00E75E22">
        <w:rPr>
          <w:rFonts w:asciiTheme="minorEastAsia" w:eastAsiaTheme="minorEastAsia" w:hAnsiTheme="minorEastAsia" w:cs="微软雅黑"/>
          <w:szCs w:val="21"/>
        </w:rPr>
        <w:t>相对路径的是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 w:hint="eastAsia"/>
          <w:szCs w:val="21"/>
        </w:rPr>
        <w:t>。</w:t>
      </w:r>
    </w:p>
    <w:p w:rsidR="00A203DE" w:rsidRPr="00E75E22" w:rsidRDefault="00A82C29" w:rsidP="00DA1EA3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lastRenderedPageBreak/>
        <w:t>A.</w:t>
      </w:r>
      <w:r w:rsidR="00DA1EA3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72659D" w:rsidRPr="00E75E22">
        <w:rPr>
          <w:rFonts w:asciiTheme="minorEastAsia" w:eastAsiaTheme="minorEastAsia" w:hAnsiTheme="minorEastAsia" w:cs="宋体" w:hint="eastAsia"/>
          <w:szCs w:val="21"/>
        </w:rPr>
        <w:t>&lt;a</w:t>
      </w:r>
      <w:r w:rsidR="0072659D" w:rsidRPr="00E75E22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r w:rsidR="0072659D" w:rsidRPr="00E75E22">
        <w:rPr>
          <w:rFonts w:asciiTheme="minorEastAsia" w:eastAsiaTheme="minorEastAsia" w:hAnsiTheme="minorEastAsia" w:cs="宋体"/>
          <w:szCs w:val="21"/>
        </w:rPr>
        <w:t>href</w:t>
      </w:r>
      <w:proofErr w:type="spellEnd"/>
      <w:r w:rsidR="0072659D" w:rsidRPr="00E75E22">
        <w:rPr>
          <w:rFonts w:asciiTheme="minorEastAsia" w:eastAsiaTheme="minorEastAsia" w:hAnsiTheme="minorEastAsia" w:cs="宋体"/>
          <w:szCs w:val="21"/>
        </w:rPr>
        <w:t>=</w:t>
      </w:r>
      <w:r w:rsidR="0072659D" w:rsidRPr="000328B1">
        <w:rPr>
          <w:rFonts w:asciiTheme="minorEastAsia" w:eastAsiaTheme="minorEastAsia" w:hAnsiTheme="minorEastAsia" w:cs="宋体"/>
          <w:szCs w:val="21"/>
        </w:rPr>
        <w:t>"</w:t>
      </w:r>
      <w:r w:rsidR="008E3B42" w:rsidRPr="000328B1">
        <w:rPr>
          <w:rFonts w:asciiTheme="minorEastAsia" w:eastAsiaTheme="minorEastAsia" w:hAnsiTheme="minorEastAsia" w:cs="宋体"/>
          <w:szCs w:val="21"/>
        </w:rPr>
        <w:t>http://www.baidu.com</w:t>
      </w:r>
      <w:r w:rsidR="0072659D" w:rsidRPr="000328B1">
        <w:rPr>
          <w:rFonts w:asciiTheme="minorEastAsia" w:eastAsiaTheme="minorEastAsia" w:hAnsiTheme="minorEastAsia" w:cs="宋体"/>
          <w:szCs w:val="21"/>
        </w:rPr>
        <w:t>"</w:t>
      </w:r>
      <w:r w:rsidR="0072659D" w:rsidRPr="000328B1">
        <w:rPr>
          <w:rFonts w:asciiTheme="minorEastAsia" w:eastAsiaTheme="minorEastAsia" w:hAnsiTheme="minorEastAsia" w:cs="宋体" w:hint="eastAsia"/>
          <w:szCs w:val="21"/>
        </w:rPr>
        <w:t>&gt;</w:t>
      </w:r>
      <w:r w:rsidR="0072659D" w:rsidRPr="00E75E22">
        <w:rPr>
          <w:rFonts w:asciiTheme="minorEastAsia" w:eastAsiaTheme="minorEastAsia" w:hAnsiTheme="minorEastAsia" w:cs="宋体" w:hint="eastAsia"/>
          <w:szCs w:val="21"/>
        </w:rPr>
        <w:t>超链接</w:t>
      </w:r>
      <w:r w:rsidR="0072659D" w:rsidRPr="00E75E22">
        <w:rPr>
          <w:rFonts w:asciiTheme="minorEastAsia" w:eastAsiaTheme="minorEastAsia" w:hAnsiTheme="minorEastAsia" w:cs="宋体"/>
          <w:szCs w:val="21"/>
        </w:rPr>
        <w:t>&lt;/a&gt;</w:t>
      </w:r>
    </w:p>
    <w:p w:rsidR="00A203DE" w:rsidRPr="000328B1" w:rsidRDefault="00A82C29" w:rsidP="00DA1EA3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B.</w:t>
      </w:r>
      <w:r w:rsidR="00DA1EA3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E35C5A" w:rsidRPr="00E75E22">
        <w:rPr>
          <w:rFonts w:asciiTheme="minorEastAsia" w:eastAsiaTheme="minorEastAsia" w:hAnsiTheme="minorEastAsia" w:cs="宋体" w:hint="eastAsia"/>
          <w:szCs w:val="21"/>
        </w:rPr>
        <w:t>&lt;a</w:t>
      </w:r>
      <w:r w:rsidR="00E35C5A" w:rsidRPr="00E75E22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r w:rsidR="00E35C5A" w:rsidRPr="00E75E22">
        <w:rPr>
          <w:rFonts w:asciiTheme="minorEastAsia" w:eastAsiaTheme="minorEastAsia" w:hAnsiTheme="minorEastAsia" w:cs="宋体"/>
          <w:szCs w:val="21"/>
        </w:rPr>
        <w:t>href</w:t>
      </w:r>
      <w:proofErr w:type="spellEnd"/>
      <w:r w:rsidR="00E35C5A" w:rsidRPr="000328B1">
        <w:rPr>
          <w:rFonts w:asciiTheme="minorEastAsia" w:eastAsiaTheme="minorEastAsia" w:hAnsiTheme="minorEastAsia" w:cs="宋体"/>
          <w:szCs w:val="21"/>
        </w:rPr>
        <w:t>="</w:t>
      </w:r>
      <w:r w:rsidR="008E3B42" w:rsidRPr="000328B1">
        <w:rPr>
          <w:rFonts w:asciiTheme="minorEastAsia" w:eastAsiaTheme="minorEastAsia" w:hAnsiTheme="minorEastAsia" w:cs="宋体"/>
          <w:szCs w:val="21"/>
        </w:rPr>
        <w:t>www.google.com</w:t>
      </w:r>
      <w:r w:rsidR="00E35C5A" w:rsidRPr="000328B1">
        <w:rPr>
          <w:rFonts w:asciiTheme="minorEastAsia" w:eastAsiaTheme="minorEastAsia" w:hAnsiTheme="minorEastAsia" w:cs="宋体"/>
          <w:szCs w:val="21"/>
        </w:rPr>
        <w:t>"</w:t>
      </w:r>
      <w:r w:rsidR="00E35C5A" w:rsidRPr="000328B1">
        <w:rPr>
          <w:rFonts w:asciiTheme="minorEastAsia" w:eastAsiaTheme="minorEastAsia" w:hAnsiTheme="minorEastAsia" w:cs="宋体" w:hint="eastAsia"/>
          <w:szCs w:val="21"/>
        </w:rPr>
        <w:t>&gt;超链接</w:t>
      </w:r>
      <w:r w:rsidR="00E35C5A" w:rsidRPr="000328B1">
        <w:rPr>
          <w:rFonts w:asciiTheme="minorEastAsia" w:eastAsiaTheme="minorEastAsia" w:hAnsiTheme="minorEastAsia" w:cs="宋体"/>
          <w:szCs w:val="21"/>
        </w:rPr>
        <w:t>&lt;/a&gt;</w:t>
      </w:r>
    </w:p>
    <w:p w:rsidR="00A203DE" w:rsidRPr="000328B1" w:rsidRDefault="00A82C29" w:rsidP="00DA1EA3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0328B1">
        <w:rPr>
          <w:rFonts w:asciiTheme="minorEastAsia" w:eastAsiaTheme="minorEastAsia" w:hAnsiTheme="minorEastAsia" w:cs="宋体" w:hint="eastAsia"/>
          <w:szCs w:val="21"/>
        </w:rPr>
        <w:t>C.</w:t>
      </w:r>
      <w:r w:rsidR="00DA1EA3" w:rsidRPr="000328B1">
        <w:rPr>
          <w:rFonts w:asciiTheme="minorEastAsia" w:eastAsiaTheme="minorEastAsia" w:hAnsiTheme="minorEastAsia" w:cs="宋体"/>
          <w:szCs w:val="21"/>
        </w:rPr>
        <w:t xml:space="preserve"> </w:t>
      </w:r>
      <w:r w:rsidR="00E35C5A" w:rsidRPr="000328B1">
        <w:rPr>
          <w:rFonts w:asciiTheme="minorEastAsia" w:eastAsiaTheme="minorEastAsia" w:hAnsiTheme="minorEastAsia" w:cs="宋体" w:hint="eastAsia"/>
          <w:szCs w:val="21"/>
        </w:rPr>
        <w:t>&lt;a</w:t>
      </w:r>
      <w:r w:rsidR="00E35C5A" w:rsidRPr="000328B1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r w:rsidR="00E35C5A" w:rsidRPr="000328B1">
        <w:rPr>
          <w:rFonts w:asciiTheme="minorEastAsia" w:eastAsiaTheme="minorEastAsia" w:hAnsiTheme="minorEastAsia" w:cs="宋体"/>
          <w:szCs w:val="21"/>
        </w:rPr>
        <w:t>href</w:t>
      </w:r>
      <w:proofErr w:type="spellEnd"/>
      <w:r w:rsidR="00E35C5A" w:rsidRPr="000328B1">
        <w:rPr>
          <w:rFonts w:asciiTheme="minorEastAsia" w:eastAsiaTheme="minorEastAsia" w:hAnsiTheme="minorEastAsia" w:cs="宋体"/>
          <w:szCs w:val="21"/>
        </w:rPr>
        <w:t>="</w:t>
      </w:r>
      <w:r w:rsidR="008E3B42" w:rsidRPr="000328B1">
        <w:rPr>
          <w:rFonts w:asciiTheme="minorEastAsia" w:eastAsiaTheme="minorEastAsia" w:hAnsiTheme="minorEastAsia" w:cs="宋体"/>
          <w:szCs w:val="21"/>
        </w:rPr>
        <w:t>C:\html\test.html</w:t>
      </w:r>
      <w:r w:rsidR="00E35C5A" w:rsidRPr="000328B1">
        <w:rPr>
          <w:rFonts w:asciiTheme="minorEastAsia" w:eastAsiaTheme="minorEastAsia" w:hAnsiTheme="minorEastAsia" w:cs="宋体"/>
          <w:szCs w:val="21"/>
        </w:rPr>
        <w:t>"</w:t>
      </w:r>
      <w:r w:rsidR="00E35C5A" w:rsidRPr="000328B1">
        <w:rPr>
          <w:rFonts w:asciiTheme="minorEastAsia" w:eastAsiaTheme="minorEastAsia" w:hAnsiTheme="minorEastAsia" w:cs="宋体" w:hint="eastAsia"/>
          <w:szCs w:val="21"/>
        </w:rPr>
        <w:t>&gt;超链接</w:t>
      </w:r>
      <w:r w:rsidR="00E35C5A" w:rsidRPr="000328B1">
        <w:rPr>
          <w:rFonts w:asciiTheme="minorEastAsia" w:eastAsiaTheme="minorEastAsia" w:hAnsiTheme="minorEastAsia" w:cs="宋体"/>
          <w:szCs w:val="21"/>
        </w:rPr>
        <w:t>&lt;/a&gt;</w:t>
      </w:r>
    </w:p>
    <w:p w:rsidR="00DA1EA3" w:rsidRPr="000328B1" w:rsidRDefault="00A82C29" w:rsidP="0050395E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0328B1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D.</w:t>
      </w:r>
      <w:r w:rsidR="00DA1EA3" w:rsidRPr="000328B1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E35C5A" w:rsidRPr="000328B1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&lt;a</w:t>
      </w:r>
      <w:r w:rsidR="00E35C5A" w:rsidRPr="000328B1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proofErr w:type="spellStart"/>
      <w:r w:rsidR="00E35C5A" w:rsidRPr="000328B1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href</w:t>
      </w:r>
      <w:proofErr w:type="spellEnd"/>
      <w:r w:rsidR="00E35C5A" w:rsidRPr="000328B1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="</w:t>
      </w:r>
      <w:proofErr w:type="gramStart"/>
      <w:r w:rsidR="008E3B42" w:rsidRPr="000328B1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..</w:t>
      </w:r>
      <w:proofErr w:type="gramEnd"/>
      <w:r w:rsidR="008E3B42" w:rsidRPr="000328B1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\test.html</w:t>
      </w:r>
      <w:r w:rsidR="00E35C5A" w:rsidRPr="000328B1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"</w:t>
      </w:r>
      <w:r w:rsidR="00E35C5A" w:rsidRPr="000328B1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&gt;超链接</w:t>
      </w:r>
      <w:r w:rsidR="00E35C5A" w:rsidRPr="000328B1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&lt;/a&gt;</w:t>
      </w:r>
    </w:p>
    <w:p w:rsidR="00A203DE" w:rsidRPr="00E75E22" w:rsidRDefault="00DA1EA3" w:rsidP="00DA1EA3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 w:rsidRPr="00E75E22">
        <w:rPr>
          <w:rFonts w:asciiTheme="minorEastAsia" w:eastAsiaTheme="minorEastAsia" w:hAnsiTheme="minorEastAsia" w:cs="微软雅黑"/>
          <w:szCs w:val="21"/>
        </w:rPr>
        <w:t>10.</w:t>
      </w:r>
      <w:r w:rsidRPr="00E75E22">
        <w:rPr>
          <w:rFonts w:asciiTheme="minorEastAsia" w:eastAsiaTheme="minorEastAsia" w:hAnsiTheme="minorEastAsia" w:cs="微软雅黑"/>
          <w:szCs w:val="21"/>
        </w:rPr>
        <w:tab/>
      </w:r>
      <w:r w:rsidR="005D00EF" w:rsidRPr="00E75E22">
        <w:rPr>
          <w:rFonts w:asciiTheme="minorEastAsia" w:eastAsiaTheme="minorEastAsia" w:hAnsiTheme="minorEastAsia" w:cs="微软雅黑" w:hint="eastAsia"/>
          <w:szCs w:val="21"/>
        </w:rPr>
        <w:t>Html中</w:t>
      </w:r>
      <w:r w:rsidR="005D00EF" w:rsidRPr="00E75E22">
        <w:rPr>
          <w:rFonts w:asciiTheme="minorEastAsia" w:eastAsiaTheme="minorEastAsia" w:hAnsiTheme="minorEastAsia" w:cs="微软雅黑"/>
          <w:szCs w:val="21"/>
        </w:rPr>
        <w:t>div和span区别描述错误的是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 w:hint="eastAsia"/>
          <w:szCs w:val="21"/>
        </w:rPr>
        <w:t>。</w:t>
      </w:r>
      <w:r w:rsidR="00A203DE" w:rsidRPr="00E75E22">
        <w:rPr>
          <w:rFonts w:asciiTheme="minorEastAsia" w:eastAsiaTheme="minorEastAsia" w:hAnsiTheme="minorEastAsia" w:cs="微软雅黑" w:hint="eastAsia"/>
          <w:szCs w:val="21"/>
        </w:rPr>
        <w:tab/>
      </w:r>
      <w:r w:rsidR="001561AE" w:rsidRPr="00E75E22">
        <w:rPr>
          <w:rFonts w:asciiTheme="minorEastAsia" w:eastAsiaTheme="minorEastAsia" w:hAnsiTheme="minorEastAsia" w:cs="微软雅黑"/>
          <w:szCs w:val="21"/>
        </w:rPr>
        <w:t>【选两项】</w:t>
      </w:r>
    </w:p>
    <w:p w:rsidR="00A203DE" w:rsidRPr="00E75E22" w:rsidRDefault="006A7B13" w:rsidP="00DA1EA3">
      <w:pPr>
        <w:ind w:firstLine="420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A.</w:t>
      </w:r>
      <w:r w:rsidR="00DA1EA3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5D00EF" w:rsidRPr="00E75E22">
        <w:rPr>
          <w:rFonts w:asciiTheme="minorEastAsia" w:eastAsiaTheme="minorEastAsia" w:hAnsiTheme="minorEastAsia" w:cs="宋体"/>
          <w:szCs w:val="21"/>
        </w:rPr>
        <w:t>div是块状标签，</w:t>
      </w:r>
      <w:r w:rsidR="005D00EF" w:rsidRPr="00E75E22">
        <w:rPr>
          <w:rFonts w:asciiTheme="minorEastAsia" w:eastAsiaTheme="minorEastAsia" w:hAnsiTheme="minorEastAsia" w:cs="宋体" w:hint="eastAsia"/>
          <w:szCs w:val="21"/>
        </w:rPr>
        <w:t>默认</w:t>
      </w:r>
      <w:r w:rsidR="005D00EF" w:rsidRPr="00E75E22">
        <w:rPr>
          <w:rFonts w:asciiTheme="minorEastAsia" w:eastAsiaTheme="minorEastAsia" w:hAnsiTheme="minorEastAsia" w:cs="宋体"/>
          <w:szCs w:val="21"/>
        </w:rPr>
        <w:t>独占一行显示</w:t>
      </w:r>
    </w:p>
    <w:p w:rsidR="00A203DE" w:rsidRPr="00E75E22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B.</w:t>
      </w:r>
      <w:r w:rsidR="00DA1EA3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5D00EF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span是块状标签，默认独占一行</w:t>
      </w:r>
      <w:r w:rsidR="005D00EF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显示</w:t>
      </w:r>
    </w:p>
    <w:p w:rsidR="00A203DE" w:rsidRPr="00E75E22" w:rsidRDefault="006A7B13" w:rsidP="00DA1EA3">
      <w:pPr>
        <w:ind w:firstLine="420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C.</w:t>
      </w:r>
      <w:r w:rsidR="00DA1EA3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5D00EF" w:rsidRPr="00E75E22">
        <w:rPr>
          <w:rFonts w:asciiTheme="minorEastAsia" w:eastAsiaTheme="minorEastAsia" w:hAnsiTheme="minorEastAsia" w:cs="宋体"/>
          <w:szCs w:val="21"/>
        </w:rPr>
        <w:t>div</w:t>
      </w:r>
      <w:r w:rsidR="008B771C" w:rsidRPr="00E75E22">
        <w:rPr>
          <w:rFonts w:asciiTheme="minorEastAsia" w:eastAsiaTheme="minorEastAsia" w:hAnsiTheme="minorEastAsia" w:cs="宋体" w:hint="eastAsia"/>
          <w:szCs w:val="21"/>
        </w:rPr>
        <w:t>一般</w:t>
      </w:r>
      <w:r w:rsidR="008B771C" w:rsidRPr="00E75E22">
        <w:rPr>
          <w:rFonts w:asciiTheme="minorEastAsia" w:eastAsiaTheme="minorEastAsia" w:hAnsiTheme="minorEastAsia" w:cs="宋体"/>
          <w:szCs w:val="21"/>
        </w:rPr>
        <w:t>作为</w:t>
      </w:r>
      <w:r w:rsidR="005D00EF" w:rsidRPr="00E75E22">
        <w:rPr>
          <w:rFonts w:asciiTheme="minorEastAsia" w:eastAsiaTheme="minorEastAsia" w:hAnsiTheme="minorEastAsia" w:cs="宋体"/>
          <w:szCs w:val="21"/>
        </w:rPr>
        <w:t>容器标签，span是文本</w:t>
      </w:r>
      <w:r w:rsidR="005D00EF" w:rsidRPr="00E75E22">
        <w:rPr>
          <w:rFonts w:asciiTheme="minorEastAsia" w:eastAsiaTheme="minorEastAsia" w:hAnsiTheme="minorEastAsia" w:cs="宋体" w:hint="eastAsia"/>
          <w:szCs w:val="21"/>
        </w:rPr>
        <w:t>标签</w:t>
      </w:r>
    </w:p>
    <w:p w:rsidR="00A203DE" w:rsidRPr="00E75E22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D.</w:t>
      </w:r>
      <w:r w:rsidR="00DA1EA3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1561AE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div和span显示效果一样</w:t>
      </w:r>
    </w:p>
    <w:p w:rsidR="00DA1EA3" w:rsidRPr="00E75E22" w:rsidRDefault="00DA1EA3" w:rsidP="00DA1EA3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 w:rsidRPr="00E75E22">
        <w:rPr>
          <w:rFonts w:asciiTheme="minorEastAsia" w:eastAsiaTheme="minorEastAsia" w:hAnsiTheme="minorEastAsia" w:cs="微软雅黑" w:hint="eastAsia"/>
          <w:szCs w:val="21"/>
        </w:rPr>
        <w:t>11.</w:t>
      </w:r>
      <w:r w:rsidRPr="00E75E22">
        <w:rPr>
          <w:rFonts w:asciiTheme="minorEastAsia" w:eastAsiaTheme="minorEastAsia" w:hAnsiTheme="minorEastAsia" w:cs="微软雅黑" w:hint="eastAsia"/>
          <w:szCs w:val="21"/>
        </w:rPr>
        <w:tab/>
      </w:r>
      <w:r w:rsidR="00823A1E" w:rsidRPr="00E75E22">
        <w:rPr>
          <w:rFonts w:asciiTheme="minorEastAsia" w:eastAsiaTheme="minorEastAsia" w:hAnsiTheme="minorEastAsia" w:cs="微软雅黑" w:hint="eastAsia"/>
          <w:szCs w:val="21"/>
        </w:rPr>
        <w:t>以下</w:t>
      </w:r>
      <w:r w:rsidR="00A06B2A" w:rsidRPr="00E75E22">
        <w:rPr>
          <w:rFonts w:asciiTheme="minorEastAsia" w:eastAsiaTheme="minorEastAsia" w:hAnsiTheme="minorEastAsia" w:cs="微软雅黑" w:hint="eastAsia"/>
          <w:szCs w:val="21"/>
        </w:rPr>
        <w:t>不属于H</w:t>
      </w:r>
      <w:r w:rsidR="00A06B2A" w:rsidRPr="00E75E22">
        <w:rPr>
          <w:rFonts w:asciiTheme="minorEastAsia" w:eastAsiaTheme="minorEastAsia" w:hAnsiTheme="minorEastAsia" w:cs="微软雅黑"/>
          <w:szCs w:val="21"/>
        </w:rPr>
        <w:t>tml中表单元素</w:t>
      </w:r>
      <w:r w:rsidR="00A06B2A" w:rsidRPr="00E75E22">
        <w:rPr>
          <w:rFonts w:asciiTheme="minorEastAsia" w:eastAsiaTheme="minorEastAsia" w:hAnsiTheme="minorEastAsia" w:cs="微软雅黑" w:hint="eastAsia"/>
          <w:szCs w:val="21"/>
        </w:rPr>
        <w:t>标签</w:t>
      </w:r>
      <w:r w:rsidR="00A06B2A" w:rsidRPr="00E75E22">
        <w:rPr>
          <w:rFonts w:asciiTheme="minorEastAsia" w:eastAsiaTheme="minorEastAsia" w:hAnsiTheme="minorEastAsia" w:cs="微软雅黑"/>
          <w:szCs w:val="21"/>
        </w:rPr>
        <w:t>的是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DA1EA3" w:rsidRPr="00E75E22" w:rsidRDefault="006A7B13" w:rsidP="00DA1EA3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A.</w:t>
      </w:r>
      <w:r w:rsidR="007D6D5D">
        <w:rPr>
          <w:rFonts w:asciiTheme="minorEastAsia" w:eastAsiaTheme="minorEastAsia" w:hAnsiTheme="minorEastAsia" w:cs="宋体"/>
          <w:szCs w:val="21"/>
        </w:rPr>
        <w:t xml:space="preserve"> </w:t>
      </w:r>
      <w:r w:rsidR="00A06B2A" w:rsidRPr="00E75E22">
        <w:rPr>
          <w:rFonts w:asciiTheme="minorEastAsia" w:eastAsiaTheme="minorEastAsia" w:hAnsiTheme="minorEastAsia" w:cs="宋体"/>
          <w:szCs w:val="21"/>
        </w:rPr>
        <w:t>&lt;input&gt;</w:t>
      </w:r>
    </w:p>
    <w:p w:rsidR="00DA1EA3" w:rsidRPr="00E75E22" w:rsidRDefault="00DA1EA3" w:rsidP="00DA1EA3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B.</w:t>
      </w:r>
      <w:r w:rsidR="007D6D5D">
        <w:rPr>
          <w:rFonts w:asciiTheme="minorEastAsia" w:eastAsiaTheme="minorEastAsia" w:hAnsiTheme="minorEastAsia" w:cs="宋体"/>
          <w:szCs w:val="21"/>
        </w:rPr>
        <w:t xml:space="preserve"> </w:t>
      </w:r>
      <w:r w:rsidRPr="00E75E22">
        <w:rPr>
          <w:rFonts w:asciiTheme="minorEastAsia" w:eastAsiaTheme="minorEastAsia" w:hAnsiTheme="minorEastAsia" w:cs="宋体"/>
          <w:szCs w:val="21"/>
        </w:rPr>
        <w:t>&lt;form&gt;</w:t>
      </w:r>
    </w:p>
    <w:p w:rsidR="00DA1EA3" w:rsidRPr="00E75E22" w:rsidRDefault="006A7B13" w:rsidP="00DA1EA3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C.</w:t>
      </w:r>
      <w:r w:rsidR="007D6D5D">
        <w:rPr>
          <w:rFonts w:asciiTheme="minorEastAsia" w:eastAsiaTheme="minorEastAsia" w:hAnsiTheme="minorEastAsia" w:cs="宋体"/>
          <w:szCs w:val="21"/>
        </w:rPr>
        <w:t xml:space="preserve"> </w:t>
      </w:r>
      <w:r w:rsidR="00A06B2A" w:rsidRPr="00E75E22">
        <w:rPr>
          <w:rFonts w:asciiTheme="minorEastAsia" w:eastAsiaTheme="minorEastAsia" w:hAnsiTheme="minorEastAsia" w:cs="宋体"/>
          <w:szCs w:val="21"/>
        </w:rPr>
        <w:t>&lt;select&gt;</w:t>
      </w:r>
    </w:p>
    <w:p w:rsidR="00DA1EA3" w:rsidRPr="00E75E22" w:rsidRDefault="006A7B13" w:rsidP="0050395E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D.</w:t>
      </w:r>
      <w:r w:rsidR="007D6D5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F464E6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&lt;div&gt;</w:t>
      </w:r>
    </w:p>
    <w:p w:rsidR="007D6D5D" w:rsidRDefault="00DA1EA3" w:rsidP="007D6D5D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 w:rsidRPr="00E5658A">
        <w:rPr>
          <w:rFonts w:asciiTheme="minorEastAsia" w:eastAsiaTheme="minorEastAsia" w:hAnsiTheme="minorEastAsia" w:cs="微软雅黑"/>
          <w:szCs w:val="21"/>
        </w:rPr>
        <w:t>12.</w:t>
      </w:r>
      <w:r w:rsidRPr="00E5658A">
        <w:rPr>
          <w:rFonts w:asciiTheme="minorEastAsia" w:eastAsiaTheme="minorEastAsia" w:hAnsiTheme="minorEastAsia" w:cs="微软雅黑"/>
          <w:szCs w:val="21"/>
        </w:rPr>
        <w:tab/>
      </w:r>
      <w:r w:rsidR="002E53F0" w:rsidRPr="00E75E22">
        <w:rPr>
          <w:rFonts w:asciiTheme="minorEastAsia" w:eastAsiaTheme="minorEastAsia" w:hAnsiTheme="minorEastAsia" w:cs="微软雅黑" w:hint="eastAsia"/>
          <w:szCs w:val="21"/>
        </w:rPr>
        <w:t>以下</w:t>
      </w:r>
      <w:r w:rsidR="002E53F0" w:rsidRPr="00E75E22">
        <w:rPr>
          <w:rFonts w:asciiTheme="minorEastAsia" w:eastAsiaTheme="minorEastAsia" w:hAnsiTheme="minorEastAsia" w:cs="微软雅黑"/>
          <w:szCs w:val="21"/>
        </w:rPr>
        <w:t>关于</w:t>
      </w:r>
      <w:r w:rsidR="002E53F0" w:rsidRPr="00E75E22">
        <w:rPr>
          <w:rFonts w:asciiTheme="minorEastAsia" w:eastAsiaTheme="minorEastAsia" w:hAnsiTheme="minorEastAsia" w:cs="微软雅黑" w:hint="eastAsia"/>
          <w:szCs w:val="21"/>
        </w:rPr>
        <w:t>H</w:t>
      </w:r>
      <w:r w:rsidR="002E53F0" w:rsidRPr="00E75E22">
        <w:rPr>
          <w:rFonts w:asciiTheme="minorEastAsia" w:eastAsiaTheme="minorEastAsia" w:hAnsiTheme="minorEastAsia" w:cs="微软雅黑"/>
          <w:szCs w:val="21"/>
        </w:rPr>
        <w:t>tml</w:t>
      </w:r>
      <w:r w:rsidR="00753913" w:rsidRPr="00E75E22">
        <w:rPr>
          <w:rFonts w:asciiTheme="minorEastAsia" w:eastAsiaTheme="minorEastAsia" w:hAnsiTheme="minorEastAsia" w:cs="微软雅黑"/>
          <w:szCs w:val="21"/>
        </w:rPr>
        <w:t>5</w:t>
      </w:r>
      <w:r w:rsidR="002E53F0" w:rsidRPr="00E75E22">
        <w:rPr>
          <w:rFonts w:asciiTheme="minorEastAsia" w:eastAsiaTheme="minorEastAsia" w:hAnsiTheme="minorEastAsia" w:cs="微软雅黑"/>
          <w:szCs w:val="21"/>
        </w:rPr>
        <w:t>规范描述</w:t>
      </w:r>
      <w:r w:rsidR="002E53F0" w:rsidRPr="00E75E22">
        <w:rPr>
          <w:rFonts w:asciiTheme="minorEastAsia" w:eastAsiaTheme="minorEastAsia" w:hAnsiTheme="minorEastAsia" w:cs="微软雅黑" w:hint="eastAsia"/>
          <w:szCs w:val="21"/>
        </w:rPr>
        <w:t>不正确</w:t>
      </w:r>
      <w:r w:rsidR="002E53F0" w:rsidRPr="00E75E22">
        <w:rPr>
          <w:rFonts w:asciiTheme="minorEastAsia" w:eastAsiaTheme="minorEastAsia" w:hAnsiTheme="minorEastAsia" w:cs="微软雅黑"/>
          <w:szCs w:val="21"/>
        </w:rPr>
        <w:t>的是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Default="006A7B13" w:rsidP="007D6D5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A.</w:t>
      </w:r>
      <w:r w:rsidR="007D6D5D">
        <w:rPr>
          <w:rFonts w:asciiTheme="minorEastAsia" w:eastAsiaTheme="minorEastAsia" w:hAnsiTheme="minorEastAsia" w:cs="宋体"/>
          <w:szCs w:val="21"/>
        </w:rPr>
        <w:t xml:space="preserve"> </w:t>
      </w:r>
      <w:r w:rsidR="002E53F0" w:rsidRPr="00E75E22">
        <w:rPr>
          <w:rFonts w:asciiTheme="minorEastAsia" w:eastAsiaTheme="minorEastAsia" w:hAnsiTheme="minorEastAsia" w:cs="宋体" w:hint="eastAsia"/>
          <w:szCs w:val="21"/>
        </w:rPr>
        <w:t>标签</w:t>
      </w:r>
      <w:r w:rsidR="002E53F0" w:rsidRPr="00E75E22">
        <w:rPr>
          <w:rFonts w:asciiTheme="minorEastAsia" w:eastAsiaTheme="minorEastAsia" w:hAnsiTheme="minorEastAsia" w:cs="宋体"/>
          <w:szCs w:val="21"/>
        </w:rPr>
        <w:t>推荐使用小写字母</w:t>
      </w:r>
    </w:p>
    <w:p w:rsidR="007D6D5D" w:rsidRPr="00E75E22" w:rsidRDefault="007D6D5D" w:rsidP="007D6D5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B.</w:t>
      </w:r>
      <w:r>
        <w:rPr>
          <w:rFonts w:asciiTheme="minorEastAsia" w:eastAsiaTheme="minorEastAsia" w:hAnsiTheme="minorEastAsia" w:cs="宋体"/>
          <w:szCs w:val="21"/>
        </w:rPr>
        <w:t xml:space="preserve"> </w:t>
      </w:r>
      <w:r w:rsidRPr="00E75E22">
        <w:rPr>
          <w:rFonts w:asciiTheme="minorEastAsia" w:eastAsiaTheme="minorEastAsia" w:hAnsiTheme="minorEastAsia" w:cs="宋体" w:hint="eastAsia"/>
          <w:szCs w:val="21"/>
        </w:rPr>
        <w:t>属性值</w:t>
      </w:r>
      <w:r w:rsidRPr="00E75E22">
        <w:rPr>
          <w:rFonts w:asciiTheme="minorEastAsia" w:eastAsiaTheme="minorEastAsia" w:hAnsiTheme="minorEastAsia" w:cs="宋体"/>
          <w:szCs w:val="21"/>
        </w:rPr>
        <w:t>需要使用双引号</w:t>
      </w:r>
    </w:p>
    <w:p w:rsidR="00A203DE" w:rsidRPr="00E75E22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C.</w:t>
      </w:r>
      <w:r w:rsidR="007D6D5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2E53F0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如果</w:t>
      </w:r>
      <w:r w:rsidR="002E53F0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标签内无内容，可以不关闭</w:t>
      </w:r>
    </w:p>
    <w:p w:rsidR="007D6D5D" w:rsidRDefault="006A7B13" w:rsidP="007D6D5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D.</w:t>
      </w:r>
      <w:r w:rsidRPr="00E75E22">
        <w:rPr>
          <w:rFonts w:asciiTheme="minorEastAsia" w:eastAsiaTheme="minorEastAsia" w:hAnsiTheme="minorEastAsia" w:cs="宋体"/>
          <w:szCs w:val="21"/>
        </w:rPr>
        <w:tab/>
      </w:r>
      <w:r w:rsidR="002E53F0" w:rsidRPr="00E75E22">
        <w:rPr>
          <w:rFonts w:asciiTheme="minorEastAsia" w:eastAsiaTheme="minorEastAsia" w:hAnsiTheme="minorEastAsia" w:cs="宋体" w:hint="eastAsia"/>
          <w:szCs w:val="21"/>
        </w:rPr>
        <w:t>所有标签</w:t>
      </w:r>
      <w:r w:rsidR="002E53F0" w:rsidRPr="00E75E22">
        <w:rPr>
          <w:rFonts w:asciiTheme="minorEastAsia" w:eastAsiaTheme="minorEastAsia" w:hAnsiTheme="minorEastAsia" w:cs="宋体"/>
          <w:szCs w:val="21"/>
        </w:rPr>
        <w:t>必须有结束标记</w:t>
      </w:r>
    </w:p>
    <w:p w:rsidR="00A203DE" w:rsidRPr="00E75E22" w:rsidRDefault="007D6D5D" w:rsidP="007D6D5D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宋体"/>
          <w:szCs w:val="21"/>
        </w:rPr>
        <w:t>13.</w:t>
      </w:r>
      <w:r>
        <w:rPr>
          <w:rFonts w:asciiTheme="minorEastAsia" w:eastAsiaTheme="minorEastAsia" w:hAnsiTheme="minorEastAsia" w:cs="宋体"/>
          <w:szCs w:val="21"/>
        </w:rPr>
        <w:tab/>
      </w:r>
      <w:r w:rsidR="002670BE" w:rsidRPr="00E75E22">
        <w:rPr>
          <w:rFonts w:asciiTheme="minorEastAsia" w:eastAsiaTheme="minorEastAsia" w:hAnsiTheme="minorEastAsia" w:cs="微软雅黑" w:hint="eastAsia"/>
          <w:szCs w:val="21"/>
        </w:rPr>
        <w:t>H</w:t>
      </w:r>
      <w:r w:rsidR="002670BE" w:rsidRPr="00E75E22">
        <w:rPr>
          <w:rFonts w:asciiTheme="minorEastAsia" w:eastAsiaTheme="minorEastAsia" w:hAnsiTheme="minorEastAsia" w:cs="微软雅黑"/>
          <w:szCs w:val="21"/>
        </w:rPr>
        <w:t>tml中能够实现设置内</w:t>
      </w:r>
      <w:r w:rsidR="002670BE" w:rsidRPr="00E75E22">
        <w:rPr>
          <w:rFonts w:asciiTheme="minorEastAsia" w:eastAsiaTheme="minorEastAsia" w:hAnsiTheme="minorEastAsia" w:cs="微软雅黑" w:hint="eastAsia"/>
          <w:szCs w:val="21"/>
        </w:rPr>
        <w:t>边距</w:t>
      </w:r>
      <w:r w:rsidR="002670BE" w:rsidRPr="00E75E22">
        <w:rPr>
          <w:rFonts w:asciiTheme="minorEastAsia" w:eastAsiaTheme="minorEastAsia" w:hAnsiTheme="minorEastAsia" w:cs="微软雅黑"/>
          <w:szCs w:val="21"/>
        </w:rPr>
        <w:t>的</w:t>
      </w:r>
      <w:proofErr w:type="spellStart"/>
      <w:r w:rsidR="00B76B40" w:rsidRPr="00E75E22">
        <w:rPr>
          <w:rFonts w:asciiTheme="minorEastAsia" w:eastAsiaTheme="minorEastAsia" w:hAnsiTheme="minorEastAsia" w:cs="微软雅黑" w:hint="eastAsia"/>
          <w:szCs w:val="21"/>
        </w:rPr>
        <w:t>C</w:t>
      </w:r>
      <w:r w:rsidR="00B76B40" w:rsidRPr="00E75E22">
        <w:rPr>
          <w:rFonts w:asciiTheme="minorEastAsia" w:eastAsiaTheme="minorEastAsia" w:hAnsiTheme="minorEastAsia" w:cs="微软雅黑"/>
          <w:szCs w:val="21"/>
        </w:rPr>
        <w:t>ss</w:t>
      </w:r>
      <w:proofErr w:type="spellEnd"/>
      <w:r w:rsidR="002670BE" w:rsidRPr="00E75E22">
        <w:rPr>
          <w:rFonts w:asciiTheme="minorEastAsia" w:eastAsiaTheme="minorEastAsia" w:hAnsiTheme="minorEastAsia" w:cs="微软雅黑"/>
          <w:szCs w:val="21"/>
        </w:rPr>
        <w:t>样式属性是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A.</w:t>
      </w:r>
      <w:r w:rsidR="007D6D5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2670BE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padding</w:t>
      </w:r>
    </w:p>
    <w:p w:rsidR="00A203DE" w:rsidRPr="00E75E22" w:rsidRDefault="006A7B13" w:rsidP="007D6D5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B.</w:t>
      </w:r>
      <w:r w:rsidR="007D6D5D">
        <w:rPr>
          <w:rFonts w:asciiTheme="minorEastAsia" w:eastAsiaTheme="minorEastAsia" w:hAnsiTheme="minorEastAsia" w:cs="宋体"/>
          <w:szCs w:val="21"/>
        </w:rPr>
        <w:t xml:space="preserve"> </w:t>
      </w:r>
      <w:r w:rsidR="002670BE" w:rsidRPr="00E75E22">
        <w:rPr>
          <w:rFonts w:asciiTheme="minorEastAsia" w:eastAsiaTheme="minorEastAsia" w:hAnsiTheme="minorEastAsia" w:cs="宋体"/>
          <w:szCs w:val="21"/>
        </w:rPr>
        <w:t>margin</w:t>
      </w:r>
    </w:p>
    <w:p w:rsidR="00A203DE" w:rsidRPr="00E75E22" w:rsidRDefault="006A7B13" w:rsidP="007D6D5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C.</w:t>
      </w:r>
      <w:r w:rsidR="007D6D5D">
        <w:rPr>
          <w:rFonts w:asciiTheme="minorEastAsia" w:eastAsiaTheme="minorEastAsia" w:hAnsiTheme="minorEastAsia" w:cs="宋体"/>
          <w:szCs w:val="21"/>
        </w:rPr>
        <w:t xml:space="preserve"> </w:t>
      </w:r>
      <w:r w:rsidR="002670BE" w:rsidRPr="00E75E22">
        <w:rPr>
          <w:rFonts w:asciiTheme="minorEastAsia" w:eastAsiaTheme="minorEastAsia" w:hAnsiTheme="minorEastAsia" w:cs="宋体"/>
          <w:szCs w:val="21"/>
        </w:rPr>
        <w:t>border</w:t>
      </w:r>
    </w:p>
    <w:p w:rsidR="00A203DE" w:rsidRPr="00E75E22" w:rsidRDefault="006A7B13" w:rsidP="007D6D5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D.</w:t>
      </w:r>
      <w:r w:rsidR="007D6D5D">
        <w:rPr>
          <w:rFonts w:asciiTheme="minorEastAsia" w:eastAsiaTheme="minorEastAsia" w:hAnsiTheme="minorEastAsia" w:cs="宋体"/>
          <w:szCs w:val="21"/>
        </w:rPr>
        <w:t xml:space="preserve"> </w:t>
      </w:r>
      <w:r w:rsidR="0026732A" w:rsidRPr="00E75E22">
        <w:rPr>
          <w:rFonts w:asciiTheme="minorEastAsia" w:eastAsiaTheme="minorEastAsia" w:hAnsiTheme="minorEastAsia" w:cs="宋体"/>
          <w:szCs w:val="21"/>
        </w:rPr>
        <w:t>border-size</w:t>
      </w:r>
    </w:p>
    <w:p w:rsidR="00A203DE" w:rsidRPr="00E75E22" w:rsidRDefault="007D6D5D" w:rsidP="007D6D5D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14.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 w:rsidR="00A462AA" w:rsidRPr="00E75E22">
        <w:rPr>
          <w:rFonts w:asciiTheme="minorEastAsia" w:eastAsiaTheme="minorEastAsia" w:hAnsiTheme="minorEastAsia" w:cs="微软雅黑" w:hint="eastAsia"/>
          <w:szCs w:val="21"/>
        </w:rPr>
        <w:t>以下</w:t>
      </w:r>
      <w:r w:rsidR="00A462AA" w:rsidRPr="00E75E22">
        <w:rPr>
          <w:rFonts w:asciiTheme="minorEastAsia" w:eastAsiaTheme="minorEastAsia" w:hAnsiTheme="minorEastAsia" w:cs="微软雅黑"/>
          <w:szCs w:val="21"/>
        </w:rPr>
        <w:t>针对</w:t>
      </w:r>
      <w:r w:rsidR="00A462AA" w:rsidRPr="00E75E22">
        <w:rPr>
          <w:rFonts w:asciiTheme="minorEastAsia" w:eastAsiaTheme="minorEastAsia" w:hAnsiTheme="minorEastAsia" w:cs="微软雅黑" w:hint="eastAsia"/>
          <w:szCs w:val="21"/>
        </w:rPr>
        <w:t>H</w:t>
      </w:r>
      <w:r w:rsidR="00A462AA" w:rsidRPr="00E75E22">
        <w:rPr>
          <w:rFonts w:asciiTheme="minorEastAsia" w:eastAsiaTheme="minorEastAsia" w:hAnsiTheme="minorEastAsia" w:cs="微软雅黑"/>
          <w:szCs w:val="21"/>
        </w:rPr>
        <w:t>tml中的类</w:t>
      </w:r>
      <w:r w:rsidR="00D1764F" w:rsidRPr="00E75E22">
        <w:rPr>
          <w:rFonts w:asciiTheme="minorEastAsia" w:eastAsiaTheme="minorEastAsia" w:hAnsiTheme="minorEastAsia" w:cs="微软雅黑" w:hint="eastAsia"/>
          <w:szCs w:val="21"/>
        </w:rPr>
        <w:t>选择器</w:t>
      </w:r>
      <w:r w:rsidR="00A462AA" w:rsidRPr="00E75E22">
        <w:rPr>
          <w:rFonts w:asciiTheme="minorEastAsia" w:eastAsiaTheme="minorEastAsia" w:hAnsiTheme="minorEastAsia" w:cs="微软雅黑"/>
          <w:szCs w:val="21"/>
        </w:rPr>
        <w:t>，定义正确的是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Default="006A7B13" w:rsidP="007D6D5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A.</w:t>
      </w:r>
      <w:r w:rsidR="007D6D5D">
        <w:rPr>
          <w:rFonts w:asciiTheme="minorEastAsia" w:eastAsiaTheme="minorEastAsia" w:hAnsiTheme="minorEastAsia" w:cs="宋体"/>
          <w:szCs w:val="21"/>
        </w:rPr>
        <w:t xml:space="preserve"> </w:t>
      </w:r>
      <w:proofErr w:type="gramStart"/>
      <w:r w:rsidR="00A462AA" w:rsidRPr="00E75E22">
        <w:rPr>
          <w:rFonts w:asciiTheme="minorEastAsia" w:eastAsiaTheme="minorEastAsia" w:hAnsiTheme="minorEastAsia" w:cs="宋体" w:hint="eastAsia"/>
          <w:szCs w:val="21"/>
        </w:rPr>
        <w:t>p{</w:t>
      </w:r>
      <w:proofErr w:type="gramEnd"/>
      <w:r w:rsidR="00A462AA" w:rsidRPr="00E75E22">
        <w:rPr>
          <w:rFonts w:asciiTheme="minorEastAsia" w:eastAsiaTheme="minorEastAsia" w:hAnsiTheme="minorEastAsia" w:cs="宋体"/>
          <w:szCs w:val="21"/>
        </w:rPr>
        <w:t xml:space="preserve">   </w:t>
      </w:r>
      <w:r w:rsidR="00A462AA" w:rsidRPr="00E75E22">
        <w:rPr>
          <w:rFonts w:asciiTheme="minorEastAsia" w:eastAsiaTheme="minorEastAsia" w:hAnsiTheme="minorEastAsia" w:cs="宋体" w:hint="eastAsia"/>
          <w:szCs w:val="21"/>
        </w:rPr>
        <w:t>}</w:t>
      </w:r>
    </w:p>
    <w:p w:rsidR="007D6D5D" w:rsidRPr="00E75E22" w:rsidRDefault="007D6D5D" w:rsidP="007D6D5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B.</w:t>
      </w:r>
      <w:r>
        <w:rPr>
          <w:rFonts w:asciiTheme="minorEastAsia" w:eastAsiaTheme="minorEastAsia" w:hAnsiTheme="minorEastAsia" w:cs="宋体"/>
          <w:szCs w:val="21"/>
        </w:rPr>
        <w:t xml:space="preserve"> </w:t>
      </w:r>
      <w:r w:rsidRPr="00E75E22">
        <w:rPr>
          <w:rFonts w:asciiTheme="minorEastAsia" w:eastAsiaTheme="minorEastAsia" w:hAnsiTheme="minorEastAsia" w:cs="宋体"/>
          <w:szCs w:val="21"/>
        </w:rPr>
        <w:t>#</w:t>
      </w:r>
      <w:proofErr w:type="gramStart"/>
      <w:r w:rsidRPr="00E75E22">
        <w:rPr>
          <w:rFonts w:asciiTheme="minorEastAsia" w:eastAsiaTheme="minorEastAsia" w:hAnsiTheme="minorEastAsia" w:cs="宋体"/>
          <w:szCs w:val="21"/>
        </w:rPr>
        <w:t>p{</w:t>
      </w:r>
      <w:proofErr w:type="gramEnd"/>
      <w:r w:rsidRPr="00E75E22">
        <w:rPr>
          <w:rFonts w:asciiTheme="minorEastAsia" w:eastAsiaTheme="minorEastAsia" w:hAnsiTheme="minorEastAsia" w:cs="宋体"/>
          <w:szCs w:val="21"/>
        </w:rPr>
        <w:t xml:space="preserve">   }</w:t>
      </w:r>
    </w:p>
    <w:p w:rsidR="00A203DE" w:rsidRPr="00E75E22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C.</w:t>
      </w:r>
      <w:r w:rsidR="007D6D5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E168DA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.</w:t>
      </w:r>
      <w:proofErr w:type="gramStart"/>
      <w:r w:rsidR="00E168DA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p{</w:t>
      </w:r>
      <w:proofErr w:type="gramEnd"/>
      <w:r w:rsidR="00E168DA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  }</w:t>
      </w:r>
    </w:p>
    <w:p w:rsidR="007D6D5D" w:rsidRDefault="006A7B13" w:rsidP="007D6D5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D.</w:t>
      </w:r>
      <w:r w:rsidR="007D6D5D">
        <w:rPr>
          <w:rFonts w:asciiTheme="minorEastAsia" w:eastAsiaTheme="minorEastAsia" w:hAnsiTheme="minorEastAsia" w:cs="宋体"/>
          <w:szCs w:val="21"/>
        </w:rPr>
        <w:t xml:space="preserve"> </w:t>
      </w:r>
      <w:proofErr w:type="gramStart"/>
      <w:r w:rsidR="00A462AA" w:rsidRPr="00E75E22">
        <w:rPr>
          <w:rFonts w:asciiTheme="minorEastAsia" w:eastAsiaTheme="minorEastAsia" w:hAnsiTheme="minorEastAsia" w:cs="宋体"/>
          <w:szCs w:val="21"/>
        </w:rPr>
        <w:t>style{</w:t>
      </w:r>
      <w:proofErr w:type="gramEnd"/>
      <w:r w:rsidR="009C6ED5" w:rsidRPr="00E75E22">
        <w:rPr>
          <w:rFonts w:asciiTheme="minorEastAsia" w:eastAsiaTheme="minorEastAsia" w:hAnsiTheme="minorEastAsia" w:cs="宋体"/>
          <w:szCs w:val="21"/>
        </w:rPr>
        <w:t xml:space="preserve">    </w:t>
      </w:r>
      <w:r w:rsidR="00A462AA" w:rsidRPr="00E75E22">
        <w:rPr>
          <w:rFonts w:asciiTheme="minorEastAsia" w:eastAsiaTheme="minorEastAsia" w:hAnsiTheme="minorEastAsia" w:cs="宋体"/>
          <w:szCs w:val="21"/>
        </w:rPr>
        <w:t>}</w:t>
      </w:r>
    </w:p>
    <w:p w:rsidR="00A203DE" w:rsidRPr="00E75E22" w:rsidRDefault="007D6D5D" w:rsidP="007D6D5D">
      <w:pPr>
        <w:widowControl/>
        <w:spacing w:line="276" w:lineRule="auto"/>
        <w:jc w:val="left"/>
        <w:rPr>
          <w:rFonts w:asciiTheme="minorEastAsia" w:eastAsiaTheme="minorEastAsia" w:hAnsiTheme="minorEastAsia" w:cs="宋体"/>
          <w:szCs w:val="21"/>
        </w:rPr>
      </w:pPr>
      <w:r>
        <w:rPr>
          <w:rFonts w:asciiTheme="minorEastAsia" w:eastAsiaTheme="minorEastAsia" w:hAnsiTheme="minorEastAsia" w:cs="宋体"/>
          <w:szCs w:val="21"/>
        </w:rPr>
        <w:t>15.</w:t>
      </w:r>
      <w:r>
        <w:rPr>
          <w:rFonts w:asciiTheme="minorEastAsia" w:eastAsiaTheme="minorEastAsia" w:hAnsiTheme="minorEastAsia" w:cs="宋体"/>
          <w:szCs w:val="21"/>
        </w:rPr>
        <w:tab/>
      </w:r>
      <w:r w:rsidR="00CF19B5" w:rsidRPr="00E75E22">
        <w:rPr>
          <w:rFonts w:asciiTheme="minorEastAsia" w:eastAsiaTheme="minorEastAsia" w:hAnsiTheme="minorEastAsia" w:cs="微软雅黑" w:hint="eastAsia"/>
          <w:szCs w:val="21"/>
        </w:rPr>
        <w:t>关于H</w:t>
      </w:r>
      <w:r w:rsidR="00CF19B5" w:rsidRPr="00E75E22">
        <w:rPr>
          <w:rFonts w:asciiTheme="minorEastAsia" w:eastAsiaTheme="minorEastAsia" w:hAnsiTheme="minorEastAsia" w:cs="微软雅黑"/>
          <w:szCs w:val="21"/>
        </w:rPr>
        <w:t>tml中</w:t>
      </w:r>
      <w:r w:rsidR="00CF19B5" w:rsidRPr="00E75E22">
        <w:rPr>
          <w:rFonts w:asciiTheme="minorEastAsia" w:eastAsiaTheme="minorEastAsia" w:hAnsiTheme="minorEastAsia" w:cs="微软雅黑" w:hint="eastAsia"/>
          <w:szCs w:val="21"/>
        </w:rPr>
        <w:t>使用</w:t>
      </w:r>
      <w:r w:rsidR="00CF19B5" w:rsidRPr="00E75E22">
        <w:rPr>
          <w:rFonts w:asciiTheme="minorEastAsia" w:eastAsiaTheme="minorEastAsia" w:hAnsiTheme="minorEastAsia" w:cs="微软雅黑"/>
          <w:szCs w:val="21"/>
        </w:rPr>
        <w:t>外部样式</w:t>
      </w:r>
      <w:r w:rsidR="00CF19B5" w:rsidRPr="00E75E22">
        <w:rPr>
          <w:rFonts w:asciiTheme="minorEastAsia" w:eastAsiaTheme="minorEastAsia" w:hAnsiTheme="minorEastAsia" w:cs="微软雅黑" w:hint="eastAsia"/>
          <w:szCs w:val="21"/>
        </w:rPr>
        <w:t>描述</w:t>
      </w:r>
      <w:r w:rsidR="00CF19B5" w:rsidRPr="00E75E22">
        <w:rPr>
          <w:rFonts w:asciiTheme="minorEastAsia" w:eastAsiaTheme="minorEastAsia" w:hAnsiTheme="minorEastAsia" w:cs="微软雅黑"/>
          <w:szCs w:val="21"/>
        </w:rPr>
        <w:t>不正确的是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 w:hint="eastAsia"/>
          <w:szCs w:val="21"/>
        </w:rPr>
        <w:t>。</w:t>
      </w:r>
    </w:p>
    <w:p w:rsidR="00A203DE" w:rsidRPr="00E75E22" w:rsidRDefault="006A7B13" w:rsidP="007D6D5D">
      <w:pPr>
        <w:ind w:firstLine="420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A.</w:t>
      </w:r>
      <w:r w:rsidR="007D6D5D">
        <w:rPr>
          <w:rFonts w:asciiTheme="minorEastAsia" w:eastAsiaTheme="minorEastAsia" w:hAnsiTheme="minorEastAsia" w:cs="宋体"/>
          <w:szCs w:val="21"/>
        </w:rPr>
        <w:t xml:space="preserve"> </w:t>
      </w:r>
      <w:r w:rsidR="00CF19B5" w:rsidRPr="00E75E22">
        <w:rPr>
          <w:rFonts w:asciiTheme="minorEastAsia" w:eastAsiaTheme="minorEastAsia" w:hAnsiTheme="minorEastAsia" w:cs="宋体" w:hint="eastAsia"/>
          <w:szCs w:val="21"/>
        </w:rPr>
        <w:t>外部</w:t>
      </w:r>
      <w:r w:rsidR="00CF19B5" w:rsidRPr="00E75E22">
        <w:rPr>
          <w:rFonts w:asciiTheme="minorEastAsia" w:eastAsiaTheme="minorEastAsia" w:hAnsiTheme="minorEastAsia" w:cs="宋体"/>
          <w:szCs w:val="21"/>
        </w:rPr>
        <w:t>样式可以让多个</w:t>
      </w:r>
      <w:r w:rsidR="00CF19B5" w:rsidRPr="00E75E22">
        <w:rPr>
          <w:rFonts w:asciiTheme="minorEastAsia" w:eastAsiaTheme="minorEastAsia" w:hAnsiTheme="minorEastAsia" w:cs="宋体" w:hint="eastAsia"/>
          <w:szCs w:val="21"/>
        </w:rPr>
        <w:t>H</w:t>
      </w:r>
      <w:r w:rsidR="00CF19B5" w:rsidRPr="00E75E22">
        <w:rPr>
          <w:rFonts w:asciiTheme="minorEastAsia" w:eastAsiaTheme="minorEastAsia" w:hAnsiTheme="minorEastAsia" w:cs="宋体"/>
          <w:szCs w:val="21"/>
        </w:rPr>
        <w:t>tml页面保持风格统一，且维护方便</w:t>
      </w:r>
    </w:p>
    <w:p w:rsidR="000829B1" w:rsidRPr="00E75E22" w:rsidRDefault="000829B1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B.</w:t>
      </w:r>
      <w:r w:rsidR="007D6D5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CF19B5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外部</w:t>
      </w:r>
      <w:r w:rsidR="00CF19B5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样式效率较低，一般不推荐使用</w:t>
      </w:r>
    </w:p>
    <w:p w:rsidR="00A203DE" w:rsidRPr="00E75E22" w:rsidRDefault="006A7B13" w:rsidP="007D6D5D">
      <w:pPr>
        <w:ind w:firstLine="420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C.</w:t>
      </w:r>
      <w:r w:rsidR="007D6D5D">
        <w:rPr>
          <w:rFonts w:asciiTheme="minorEastAsia" w:eastAsiaTheme="minorEastAsia" w:hAnsiTheme="minorEastAsia" w:cs="宋体"/>
          <w:szCs w:val="21"/>
        </w:rPr>
        <w:t xml:space="preserve"> </w:t>
      </w:r>
      <w:r w:rsidR="00CF19B5" w:rsidRPr="00E75E22">
        <w:rPr>
          <w:rFonts w:asciiTheme="minorEastAsia" w:eastAsiaTheme="minorEastAsia" w:hAnsiTheme="minorEastAsia" w:cs="宋体" w:hint="eastAsia"/>
          <w:szCs w:val="21"/>
        </w:rPr>
        <w:t>外部</w:t>
      </w:r>
      <w:r w:rsidR="00CF19B5" w:rsidRPr="00E75E22">
        <w:rPr>
          <w:rFonts w:asciiTheme="minorEastAsia" w:eastAsiaTheme="minorEastAsia" w:hAnsiTheme="minorEastAsia" w:cs="宋体"/>
          <w:szCs w:val="21"/>
        </w:rPr>
        <w:t>样式在</w:t>
      </w:r>
      <w:r w:rsidR="00CF19B5" w:rsidRPr="00E75E22">
        <w:rPr>
          <w:rFonts w:asciiTheme="minorEastAsia" w:eastAsiaTheme="minorEastAsia" w:hAnsiTheme="minorEastAsia" w:cs="宋体" w:hint="eastAsia"/>
          <w:szCs w:val="21"/>
        </w:rPr>
        <w:t>H</w:t>
      </w:r>
      <w:r w:rsidR="00CF19B5" w:rsidRPr="00E75E22">
        <w:rPr>
          <w:rFonts w:asciiTheme="minorEastAsia" w:eastAsiaTheme="minorEastAsia" w:hAnsiTheme="minorEastAsia" w:cs="宋体"/>
          <w:szCs w:val="21"/>
        </w:rPr>
        <w:t>tml页面中使用</w:t>
      </w:r>
      <w:r w:rsidR="00CF19B5" w:rsidRPr="00E75E22">
        <w:rPr>
          <w:rFonts w:asciiTheme="minorEastAsia" w:eastAsiaTheme="minorEastAsia" w:hAnsiTheme="minorEastAsia" w:cs="宋体" w:hint="eastAsia"/>
          <w:szCs w:val="21"/>
        </w:rPr>
        <w:t>&lt;</w:t>
      </w:r>
      <w:r w:rsidR="00954E82" w:rsidRPr="00E75E22">
        <w:rPr>
          <w:rFonts w:asciiTheme="minorEastAsia" w:eastAsiaTheme="minorEastAsia" w:hAnsiTheme="minorEastAsia" w:cs="宋体"/>
          <w:szCs w:val="21"/>
        </w:rPr>
        <w:t>link</w:t>
      </w:r>
      <w:r w:rsidR="00CF19B5" w:rsidRPr="00E75E22">
        <w:rPr>
          <w:rFonts w:asciiTheme="minorEastAsia" w:eastAsiaTheme="minorEastAsia" w:hAnsiTheme="minorEastAsia" w:cs="宋体" w:hint="eastAsia"/>
          <w:szCs w:val="21"/>
        </w:rPr>
        <w:t>&gt;标签</w:t>
      </w:r>
      <w:r w:rsidR="00CF19B5" w:rsidRPr="00E75E22">
        <w:rPr>
          <w:rFonts w:asciiTheme="minorEastAsia" w:eastAsiaTheme="minorEastAsia" w:hAnsiTheme="minorEastAsia" w:cs="宋体"/>
          <w:szCs w:val="21"/>
        </w:rPr>
        <w:t>引入</w:t>
      </w:r>
    </w:p>
    <w:p w:rsidR="00A203DE" w:rsidRPr="00E75E22" w:rsidRDefault="006A7B13" w:rsidP="007D6D5D">
      <w:pPr>
        <w:ind w:firstLine="420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D.</w:t>
      </w:r>
      <w:r w:rsidR="007D6D5D">
        <w:rPr>
          <w:rFonts w:asciiTheme="minorEastAsia" w:eastAsiaTheme="minorEastAsia" w:hAnsiTheme="minorEastAsia" w:cs="宋体"/>
          <w:szCs w:val="21"/>
        </w:rPr>
        <w:t xml:space="preserve"> </w:t>
      </w:r>
      <w:r w:rsidR="00CF19B5" w:rsidRPr="00E75E22">
        <w:rPr>
          <w:rFonts w:asciiTheme="minorEastAsia" w:eastAsiaTheme="minorEastAsia" w:hAnsiTheme="minorEastAsia" w:cs="宋体" w:hint="eastAsia"/>
          <w:szCs w:val="21"/>
        </w:rPr>
        <w:t>外部</w:t>
      </w:r>
      <w:r w:rsidR="00CF19B5" w:rsidRPr="00E75E22">
        <w:rPr>
          <w:rFonts w:asciiTheme="minorEastAsia" w:eastAsiaTheme="minorEastAsia" w:hAnsiTheme="minorEastAsia" w:cs="宋体"/>
          <w:szCs w:val="21"/>
        </w:rPr>
        <w:t>样式</w:t>
      </w:r>
      <w:r w:rsidR="00CF19B5" w:rsidRPr="00E75E22">
        <w:rPr>
          <w:rFonts w:asciiTheme="minorEastAsia" w:eastAsiaTheme="minorEastAsia" w:hAnsiTheme="minorEastAsia" w:cs="宋体" w:hint="eastAsia"/>
          <w:szCs w:val="21"/>
        </w:rPr>
        <w:t>文件</w:t>
      </w:r>
      <w:r w:rsidR="00CF19B5" w:rsidRPr="00E75E22">
        <w:rPr>
          <w:rFonts w:asciiTheme="minorEastAsia" w:eastAsiaTheme="minorEastAsia" w:hAnsiTheme="minorEastAsia" w:cs="宋体"/>
          <w:szCs w:val="21"/>
        </w:rPr>
        <w:t>名</w:t>
      </w:r>
      <w:r w:rsidR="00CF19B5" w:rsidRPr="00E75E22">
        <w:rPr>
          <w:rFonts w:asciiTheme="minorEastAsia" w:eastAsiaTheme="minorEastAsia" w:hAnsiTheme="minorEastAsia" w:cs="宋体" w:hint="eastAsia"/>
          <w:szCs w:val="21"/>
        </w:rPr>
        <w:t>的</w:t>
      </w:r>
      <w:r w:rsidR="00CF19B5" w:rsidRPr="00E75E22">
        <w:rPr>
          <w:rFonts w:asciiTheme="minorEastAsia" w:eastAsiaTheme="minorEastAsia" w:hAnsiTheme="minorEastAsia" w:cs="宋体"/>
          <w:szCs w:val="21"/>
        </w:rPr>
        <w:t>后缀名</w:t>
      </w:r>
      <w:r w:rsidR="00CF19B5" w:rsidRPr="00E75E22">
        <w:rPr>
          <w:rFonts w:asciiTheme="minorEastAsia" w:eastAsiaTheme="minorEastAsia" w:hAnsiTheme="minorEastAsia" w:cs="宋体" w:hint="eastAsia"/>
          <w:szCs w:val="21"/>
        </w:rPr>
        <w:t>是</w:t>
      </w:r>
      <w:r w:rsidR="00CF19B5" w:rsidRPr="00E75E22">
        <w:rPr>
          <w:rFonts w:asciiTheme="minorEastAsia" w:eastAsiaTheme="minorEastAsia" w:hAnsiTheme="minorEastAsia" w:cs="宋体"/>
          <w:szCs w:val="21"/>
        </w:rPr>
        <w:t>以</w:t>
      </w:r>
      <w:r w:rsidR="00CF19B5" w:rsidRPr="00E75E22">
        <w:rPr>
          <w:rFonts w:asciiTheme="minorEastAsia" w:eastAsiaTheme="minorEastAsia" w:hAnsiTheme="minorEastAsia" w:cs="宋体" w:hint="eastAsia"/>
          <w:szCs w:val="21"/>
        </w:rPr>
        <w:t>.</w:t>
      </w:r>
      <w:proofErr w:type="spellStart"/>
      <w:r w:rsidR="00CF19B5" w:rsidRPr="00E75E22">
        <w:rPr>
          <w:rFonts w:asciiTheme="minorEastAsia" w:eastAsiaTheme="minorEastAsia" w:hAnsiTheme="minorEastAsia" w:cs="宋体"/>
          <w:szCs w:val="21"/>
        </w:rPr>
        <w:t>css</w:t>
      </w:r>
      <w:proofErr w:type="spellEnd"/>
      <w:r w:rsidR="00CF19B5" w:rsidRPr="00E75E22">
        <w:rPr>
          <w:rFonts w:asciiTheme="minorEastAsia" w:eastAsiaTheme="minorEastAsia" w:hAnsiTheme="minorEastAsia" w:cs="宋体"/>
          <w:szCs w:val="21"/>
        </w:rPr>
        <w:t>结尾</w:t>
      </w:r>
    </w:p>
    <w:p w:rsidR="00A203DE" w:rsidRPr="00E75E22" w:rsidRDefault="00016469" w:rsidP="00016469">
      <w:pPr>
        <w:widowControl/>
        <w:spacing w:line="276" w:lineRule="auto"/>
        <w:jc w:val="left"/>
        <w:rPr>
          <w:rFonts w:asciiTheme="minorEastAsia" w:eastAsiaTheme="minorEastAsia" w:hAnsiTheme="minorEastAsia" w:cs="宋体"/>
          <w:szCs w:val="21"/>
        </w:rPr>
      </w:pPr>
      <w:r>
        <w:rPr>
          <w:rFonts w:asciiTheme="minorEastAsia" w:eastAsiaTheme="minorEastAsia" w:hAnsiTheme="minorEastAsia" w:cs="宋体"/>
          <w:szCs w:val="21"/>
        </w:rPr>
        <w:t>16.</w:t>
      </w:r>
      <w:r>
        <w:rPr>
          <w:rFonts w:asciiTheme="minorEastAsia" w:eastAsiaTheme="minorEastAsia" w:hAnsiTheme="minorEastAsia" w:cs="宋体"/>
          <w:szCs w:val="21"/>
        </w:rPr>
        <w:tab/>
      </w:r>
      <w:r w:rsidR="0018378A" w:rsidRPr="00E75E22">
        <w:rPr>
          <w:rFonts w:asciiTheme="minorEastAsia" w:eastAsiaTheme="minorEastAsia" w:hAnsiTheme="minorEastAsia" w:cs="宋体" w:hint="eastAsia"/>
          <w:szCs w:val="21"/>
        </w:rPr>
        <w:t>CSS</w:t>
      </w:r>
      <w:r w:rsidR="002F4B7E" w:rsidRPr="00E75E22">
        <w:rPr>
          <w:rFonts w:asciiTheme="minorEastAsia" w:eastAsiaTheme="minorEastAsia" w:hAnsiTheme="minorEastAsia" w:cs="宋体" w:hint="eastAsia"/>
          <w:szCs w:val="21"/>
        </w:rPr>
        <w:t>样式</w:t>
      </w:r>
      <w:r w:rsidR="002F4B7E" w:rsidRPr="00E75E22">
        <w:rPr>
          <w:rFonts w:asciiTheme="minorEastAsia" w:eastAsiaTheme="minorEastAsia" w:hAnsiTheme="minorEastAsia" w:cs="宋体"/>
          <w:szCs w:val="21"/>
        </w:rPr>
        <w:t>在使用的时候</w:t>
      </w:r>
      <w:r w:rsidR="002F4B7E" w:rsidRPr="00E75E22">
        <w:rPr>
          <w:rFonts w:asciiTheme="minorEastAsia" w:eastAsiaTheme="minorEastAsia" w:hAnsiTheme="minorEastAsia" w:cs="宋体" w:hint="eastAsia"/>
          <w:szCs w:val="21"/>
        </w:rPr>
        <w:t>三种</w:t>
      </w:r>
      <w:r w:rsidR="002F4B7E" w:rsidRPr="00E75E22">
        <w:rPr>
          <w:rFonts w:asciiTheme="minorEastAsia" w:eastAsiaTheme="minorEastAsia" w:hAnsiTheme="minorEastAsia" w:cs="宋体"/>
          <w:szCs w:val="21"/>
        </w:rPr>
        <w:t>方式的优先级</w:t>
      </w:r>
      <w:r w:rsidR="002F4B7E" w:rsidRPr="00E75E22">
        <w:rPr>
          <w:rFonts w:asciiTheme="minorEastAsia" w:eastAsiaTheme="minorEastAsia" w:hAnsiTheme="minorEastAsia" w:cs="宋体" w:hint="eastAsia"/>
          <w:szCs w:val="21"/>
        </w:rPr>
        <w:t>正确</w:t>
      </w:r>
      <w:r w:rsidR="002F4B7E" w:rsidRPr="00E75E22">
        <w:rPr>
          <w:rFonts w:asciiTheme="minorEastAsia" w:eastAsiaTheme="minorEastAsia" w:hAnsiTheme="minorEastAsia" w:cs="宋体"/>
          <w:szCs w:val="21"/>
        </w:rPr>
        <w:t>的是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宋体" w:hint="eastAsia"/>
          <w:szCs w:val="21"/>
        </w:rPr>
        <w:t>。</w:t>
      </w:r>
    </w:p>
    <w:p w:rsidR="00A203DE" w:rsidRPr="00E75E22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A.</w:t>
      </w:r>
      <w:r w:rsidR="003260F1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2F4B7E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行内样式&gt;内部样式&gt;外链样式</w:t>
      </w:r>
    </w:p>
    <w:p w:rsidR="00A203DE" w:rsidRPr="00E75E22" w:rsidRDefault="006A7B13" w:rsidP="003260F1">
      <w:pPr>
        <w:ind w:firstLine="420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B.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2F4B7E" w:rsidRPr="00E75E22">
        <w:rPr>
          <w:rFonts w:asciiTheme="minorEastAsia" w:eastAsiaTheme="minorEastAsia" w:hAnsiTheme="minorEastAsia" w:cs="宋体" w:hint="eastAsia"/>
          <w:szCs w:val="21"/>
        </w:rPr>
        <w:t>内部样式&gt;行内样式&gt;外链样式</w:t>
      </w:r>
    </w:p>
    <w:p w:rsidR="00A203DE" w:rsidRPr="00E75E22" w:rsidRDefault="006A7B13" w:rsidP="003260F1">
      <w:pPr>
        <w:ind w:firstLine="420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C.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2F4B7E" w:rsidRPr="00E75E22">
        <w:rPr>
          <w:rFonts w:asciiTheme="minorEastAsia" w:eastAsiaTheme="minorEastAsia" w:hAnsiTheme="minorEastAsia" w:cs="宋体" w:hint="eastAsia"/>
          <w:szCs w:val="21"/>
        </w:rPr>
        <w:t>外链样式&gt;内部样式&gt;行内样式</w:t>
      </w:r>
    </w:p>
    <w:p w:rsidR="00A203DE" w:rsidRPr="00E75E22" w:rsidRDefault="006A7B13" w:rsidP="003260F1">
      <w:pPr>
        <w:ind w:firstLine="420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D.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2F4B7E" w:rsidRPr="00E75E22">
        <w:rPr>
          <w:rFonts w:asciiTheme="minorEastAsia" w:eastAsiaTheme="minorEastAsia" w:hAnsiTheme="minorEastAsia" w:cs="宋体" w:hint="eastAsia"/>
          <w:szCs w:val="21"/>
        </w:rPr>
        <w:t>外链样式&gt;行内样式&gt;内部样式</w:t>
      </w:r>
    </w:p>
    <w:p w:rsidR="00504F58" w:rsidRDefault="003260F1" w:rsidP="003260F1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  <w:sectPr w:rsidR="00504F58" w:rsidSect="00377DD2">
          <w:footerReference w:type="first" r:id="rId10"/>
          <w:pgSz w:w="11906" w:h="16838"/>
          <w:pgMar w:top="1440" w:right="1800" w:bottom="1440" w:left="1800" w:header="851" w:footer="850" w:gutter="0"/>
          <w:pgNumType w:start="0"/>
          <w:cols w:space="425"/>
          <w:titlePg/>
          <w:docGrid w:type="lines" w:linePitch="312"/>
        </w:sectPr>
      </w:pPr>
      <w:r>
        <w:rPr>
          <w:rFonts w:asciiTheme="minorEastAsia" w:eastAsiaTheme="minorEastAsia" w:hAnsiTheme="minorEastAsia" w:cs="微软雅黑"/>
          <w:szCs w:val="21"/>
        </w:rPr>
        <w:t>17.</w:t>
      </w:r>
      <w:r>
        <w:rPr>
          <w:rFonts w:asciiTheme="minorEastAsia" w:eastAsiaTheme="minorEastAsia" w:hAnsiTheme="minorEastAsia" w:cs="微软雅黑"/>
          <w:szCs w:val="21"/>
        </w:rPr>
        <w:tab/>
      </w:r>
      <w:proofErr w:type="spellStart"/>
      <w:r w:rsidR="005B7954" w:rsidRPr="00E75E22">
        <w:rPr>
          <w:rFonts w:asciiTheme="minorEastAsia" w:eastAsiaTheme="minorEastAsia" w:hAnsiTheme="minorEastAsia" w:cs="微软雅黑"/>
          <w:szCs w:val="21"/>
        </w:rPr>
        <w:t>MySql</w:t>
      </w:r>
      <w:proofErr w:type="spellEnd"/>
      <w:r w:rsidR="005B7954" w:rsidRPr="00E75E22">
        <w:rPr>
          <w:rFonts w:asciiTheme="minorEastAsia" w:eastAsiaTheme="minorEastAsia" w:hAnsiTheme="minorEastAsia" w:cs="微软雅黑" w:hint="eastAsia"/>
          <w:szCs w:val="21"/>
        </w:rPr>
        <w:t>中</w:t>
      </w:r>
      <w:r w:rsidR="005B7954" w:rsidRPr="00E75E22">
        <w:rPr>
          <w:rFonts w:asciiTheme="minorEastAsia" w:eastAsiaTheme="minorEastAsia" w:hAnsiTheme="minorEastAsia" w:cs="微软雅黑"/>
          <w:szCs w:val="21"/>
        </w:rPr>
        <w:t>关于自增列描述正确的是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lastRenderedPageBreak/>
        <w:t>A.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C02530" w:rsidRPr="00E75E22">
        <w:rPr>
          <w:rFonts w:asciiTheme="minorEastAsia" w:eastAsiaTheme="minorEastAsia" w:hAnsiTheme="minorEastAsia" w:cs="宋体" w:hint="eastAsia"/>
          <w:szCs w:val="21"/>
        </w:rPr>
        <w:t>自增列</w:t>
      </w:r>
      <w:r w:rsidR="00C02530" w:rsidRPr="00E75E22">
        <w:rPr>
          <w:rFonts w:asciiTheme="minorEastAsia" w:eastAsiaTheme="minorEastAsia" w:hAnsiTheme="minorEastAsia" w:cs="宋体"/>
          <w:szCs w:val="21"/>
        </w:rPr>
        <w:t>可以设置给非</w:t>
      </w:r>
      <w:r w:rsidR="00C02530" w:rsidRPr="00E75E22">
        <w:rPr>
          <w:rFonts w:asciiTheme="minorEastAsia" w:eastAsiaTheme="minorEastAsia" w:hAnsiTheme="minorEastAsia" w:cs="宋体" w:hint="eastAsia"/>
          <w:szCs w:val="21"/>
        </w:rPr>
        <w:t>整型</w:t>
      </w:r>
      <w:r w:rsidR="00C02530" w:rsidRPr="00E75E22">
        <w:rPr>
          <w:rFonts w:asciiTheme="minorEastAsia" w:eastAsiaTheme="minorEastAsia" w:hAnsiTheme="minorEastAsia" w:cs="宋体"/>
          <w:szCs w:val="21"/>
        </w:rPr>
        <w:t>列上</w:t>
      </w:r>
    </w:p>
    <w:p w:rsidR="00A203DE" w:rsidRPr="00E75E22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B.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C02530" w:rsidRPr="00E75E22">
        <w:rPr>
          <w:rFonts w:asciiTheme="minorEastAsia" w:eastAsiaTheme="minorEastAsia" w:hAnsiTheme="minorEastAsia" w:cs="宋体" w:hint="eastAsia"/>
          <w:szCs w:val="21"/>
        </w:rPr>
        <w:t>自增列</w:t>
      </w:r>
      <w:r w:rsidR="00C02530" w:rsidRPr="00E75E22">
        <w:rPr>
          <w:rFonts w:asciiTheme="minorEastAsia" w:eastAsiaTheme="minorEastAsia" w:hAnsiTheme="minorEastAsia" w:cs="宋体"/>
          <w:szCs w:val="21"/>
        </w:rPr>
        <w:t>必须是主键列</w:t>
      </w:r>
    </w:p>
    <w:p w:rsidR="00A203DE" w:rsidRPr="00E75E22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C.</w:t>
      </w:r>
      <w:r w:rsidR="003260F1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123A6F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自增列</w:t>
      </w:r>
      <w:r w:rsidR="00123A6F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只能是整数列</w:t>
      </w:r>
    </w:p>
    <w:p w:rsidR="00A203DE" w:rsidRPr="00E75E22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D.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123A6F" w:rsidRPr="00E75E22">
        <w:rPr>
          <w:rFonts w:asciiTheme="minorEastAsia" w:eastAsiaTheme="minorEastAsia" w:hAnsiTheme="minorEastAsia" w:cs="宋体" w:hint="eastAsia"/>
          <w:szCs w:val="21"/>
        </w:rPr>
        <w:t>自增列</w:t>
      </w:r>
      <w:r w:rsidR="00123A6F" w:rsidRPr="00E75E22">
        <w:rPr>
          <w:rFonts w:asciiTheme="minorEastAsia" w:eastAsiaTheme="minorEastAsia" w:hAnsiTheme="minorEastAsia" w:cs="宋体"/>
          <w:szCs w:val="21"/>
        </w:rPr>
        <w:t>不能</w:t>
      </w:r>
      <w:r w:rsidR="00123A6F" w:rsidRPr="00E75E22">
        <w:rPr>
          <w:rFonts w:asciiTheme="minorEastAsia" w:eastAsiaTheme="minorEastAsia" w:hAnsiTheme="minorEastAsia" w:cs="宋体" w:hint="eastAsia"/>
          <w:szCs w:val="21"/>
        </w:rPr>
        <w:t>手动</w:t>
      </w:r>
      <w:r w:rsidR="00123A6F" w:rsidRPr="00E75E22">
        <w:rPr>
          <w:rFonts w:asciiTheme="minorEastAsia" w:eastAsiaTheme="minorEastAsia" w:hAnsiTheme="minorEastAsia" w:cs="宋体"/>
          <w:szCs w:val="21"/>
        </w:rPr>
        <w:t>插入记录</w:t>
      </w:r>
    </w:p>
    <w:p w:rsidR="00A203DE" w:rsidRPr="00E75E22" w:rsidRDefault="003260F1" w:rsidP="003260F1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18.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 w:rsidR="005443E0" w:rsidRPr="00E75E22">
        <w:rPr>
          <w:rFonts w:asciiTheme="minorEastAsia" w:eastAsiaTheme="minorEastAsia" w:hAnsiTheme="minorEastAsia" w:cs="微软雅黑" w:hint="eastAsia"/>
          <w:szCs w:val="21"/>
        </w:rPr>
        <w:t>数据库</w:t>
      </w:r>
      <w:r w:rsidR="005443E0" w:rsidRPr="00E75E22">
        <w:rPr>
          <w:rFonts w:asciiTheme="minorEastAsia" w:eastAsiaTheme="minorEastAsia" w:hAnsiTheme="minorEastAsia" w:cs="微软雅黑"/>
          <w:szCs w:val="21"/>
        </w:rPr>
        <w:t>中如果需要对结果进行分组统计，则使用的关键字是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A.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C8249A" w:rsidRPr="00E75E22">
        <w:rPr>
          <w:rFonts w:asciiTheme="minorEastAsia" w:eastAsiaTheme="minorEastAsia" w:hAnsiTheme="minorEastAsia" w:cs="宋体"/>
          <w:szCs w:val="21"/>
        </w:rPr>
        <w:t>distinct</w:t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Pr="00E75E22">
        <w:rPr>
          <w:rFonts w:asciiTheme="minorEastAsia" w:eastAsiaTheme="minorEastAsia" w:hAnsiTheme="minorEastAsia" w:cs="宋体" w:hint="eastAsia"/>
          <w:szCs w:val="21"/>
        </w:rPr>
        <w:t>B.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080E0D" w:rsidRPr="00E75E22">
        <w:rPr>
          <w:rFonts w:asciiTheme="minorEastAsia" w:eastAsiaTheme="minorEastAsia" w:hAnsiTheme="minorEastAsia" w:cs="宋体"/>
          <w:szCs w:val="21"/>
        </w:rPr>
        <w:t>limit</w:t>
      </w:r>
    </w:p>
    <w:p w:rsidR="006E1F68" w:rsidRPr="00E75E22" w:rsidRDefault="006A7B13" w:rsidP="00BA0B91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C.</w:t>
      </w:r>
      <w:r w:rsidR="003260F1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5443E0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group by</w:t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Pr="00E75E22">
        <w:rPr>
          <w:rFonts w:asciiTheme="minorEastAsia" w:eastAsiaTheme="minorEastAsia" w:hAnsiTheme="minorEastAsia" w:cs="宋体" w:hint="eastAsia"/>
          <w:szCs w:val="21"/>
        </w:rPr>
        <w:t>D.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5443E0" w:rsidRPr="00E75E22">
        <w:rPr>
          <w:rFonts w:asciiTheme="minorEastAsia" w:eastAsiaTheme="minorEastAsia" w:hAnsiTheme="minorEastAsia" w:cs="宋体"/>
          <w:szCs w:val="21"/>
        </w:rPr>
        <w:t>order by</w:t>
      </w:r>
    </w:p>
    <w:p w:rsidR="00A203DE" w:rsidRPr="00E75E22" w:rsidRDefault="003260F1" w:rsidP="006E1F68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19.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 w:rsidR="00BA1EC2" w:rsidRPr="00E75E22">
        <w:rPr>
          <w:rFonts w:asciiTheme="minorEastAsia" w:eastAsiaTheme="minorEastAsia" w:hAnsiTheme="minorEastAsia" w:cs="微软雅黑" w:hint="eastAsia"/>
          <w:szCs w:val="21"/>
        </w:rPr>
        <w:t>以下</w:t>
      </w:r>
      <w:r w:rsidR="00BA1EC2" w:rsidRPr="00E75E22">
        <w:rPr>
          <w:rFonts w:asciiTheme="minorEastAsia" w:eastAsiaTheme="minorEastAsia" w:hAnsiTheme="minorEastAsia" w:cs="微软雅黑"/>
          <w:szCs w:val="21"/>
        </w:rPr>
        <w:t>针对</w:t>
      </w:r>
      <w:proofErr w:type="spellStart"/>
      <w:r w:rsidR="00BA1EC2" w:rsidRPr="00E75E22">
        <w:rPr>
          <w:rFonts w:asciiTheme="minorEastAsia" w:eastAsiaTheme="minorEastAsia" w:hAnsiTheme="minorEastAsia" w:cs="微软雅黑" w:hint="eastAsia"/>
          <w:szCs w:val="21"/>
        </w:rPr>
        <w:t>M</w:t>
      </w:r>
      <w:r w:rsidR="00BA1EC2" w:rsidRPr="00E75E22">
        <w:rPr>
          <w:rFonts w:asciiTheme="minorEastAsia" w:eastAsiaTheme="minorEastAsia" w:hAnsiTheme="minorEastAsia" w:cs="微软雅黑"/>
          <w:szCs w:val="21"/>
        </w:rPr>
        <w:t>ySql</w:t>
      </w:r>
      <w:proofErr w:type="spellEnd"/>
      <w:r w:rsidR="00BA1EC2" w:rsidRPr="00E75E22">
        <w:rPr>
          <w:rFonts w:asciiTheme="minorEastAsia" w:eastAsiaTheme="minorEastAsia" w:hAnsiTheme="minorEastAsia" w:cs="微软雅黑"/>
          <w:szCs w:val="21"/>
        </w:rPr>
        <w:t>中排序的描述错误的是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1F39BD" w:rsidRPr="00E75E22">
        <w:rPr>
          <w:rFonts w:asciiTheme="minorEastAsia" w:eastAsiaTheme="minorEastAsia" w:hAnsiTheme="minorEastAsia" w:cs="微软雅黑" w:hint="eastAsia"/>
          <w:szCs w:val="21"/>
        </w:rPr>
        <w:t>。</w:t>
      </w:r>
    </w:p>
    <w:p w:rsidR="00A203DE" w:rsidRPr="00E75E22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A.</w:t>
      </w:r>
      <w:r w:rsidR="003260F1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2869C2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只能</w:t>
      </w:r>
      <w:r w:rsidR="002869C2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针对一列进行排序</w:t>
      </w:r>
    </w:p>
    <w:p w:rsidR="00DF646A" w:rsidRPr="00E75E22" w:rsidRDefault="00DF646A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B.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2869C2" w:rsidRPr="00E75E22">
        <w:rPr>
          <w:rFonts w:asciiTheme="minorEastAsia" w:eastAsiaTheme="minorEastAsia" w:hAnsiTheme="minorEastAsia" w:cs="宋体" w:hint="eastAsia"/>
          <w:szCs w:val="21"/>
        </w:rPr>
        <w:t>排序</w:t>
      </w:r>
      <w:r w:rsidR="002869C2" w:rsidRPr="00E75E22">
        <w:rPr>
          <w:rFonts w:asciiTheme="minorEastAsia" w:eastAsiaTheme="minorEastAsia" w:hAnsiTheme="minorEastAsia" w:cs="宋体"/>
          <w:szCs w:val="21"/>
        </w:rPr>
        <w:t>使用order by关键字</w:t>
      </w:r>
    </w:p>
    <w:p w:rsidR="00A203DE" w:rsidRPr="00E75E22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C.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5B449D" w:rsidRPr="00E75E22">
        <w:rPr>
          <w:rFonts w:asciiTheme="minorEastAsia" w:eastAsiaTheme="minorEastAsia" w:hAnsiTheme="minorEastAsia" w:cs="宋体"/>
          <w:szCs w:val="21"/>
        </w:rPr>
        <w:t>可以对多列进行</w:t>
      </w:r>
      <w:r w:rsidR="005B449D" w:rsidRPr="00E75E22">
        <w:rPr>
          <w:rFonts w:asciiTheme="minorEastAsia" w:eastAsiaTheme="minorEastAsia" w:hAnsiTheme="minorEastAsia" w:cs="宋体" w:hint="eastAsia"/>
          <w:szCs w:val="21"/>
        </w:rPr>
        <w:t>排序</w:t>
      </w:r>
    </w:p>
    <w:p w:rsidR="00A203DE" w:rsidRPr="00E75E22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D.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r w:rsidR="0095791C" w:rsidRPr="00E75E22">
        <w:rPr>
          <w:rFonts w:asciiTheme="minorEastAsia" w:eastAsiaTheme="minorEastAsia" w:hAnsiTheme="minorEastAsia" w:cs="宋体" w:hint="eastAsia"/>
          <w:szCs w:val="21"/>
        </w:rPr>
        <w:t>desc</w:t>
      </w:r>
      <w:proofErr w:type="spellEnd"/>
      <w:r w:rsidR="0095791C" w:rsidRPr="00E75E22">
        <w:rPr>
          <w:rFonts w:asciiTheme="minorEastAsia" w:eastAsiaTheme="minorEastAsia" w:hAnsiTheme="minorEastAsia" w:cs="宋体"/>
          <w:szCs w:val="21"/>
        </w:rPr>
        <w:t>表示对结果进行降序排列</w:t>
      </w:r>
    </w:p>
    <w:p w:rsidR="00A203DE" w:rsidRPr="00E75E22" w:rsidRDefault="003260F1" w:rsidP="003260F1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20.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 w:rsidR="006651D7" w:rsidRPr="00E75E22">
        <w:rPr>
          <w:rFonts w:asciiTheme="minorEastAsia" w:eastAsiaTheme="minorEastAsia" w:hAnsiTheme="minorEastAsia" w:cs="微软雅黑" w:hint="eastAsia"/>
          <w:szCs w:val="21"/>
        </w:rPr>
        <w:t>查询</w:t>
      </w:r>
      <w:proofErr w:type="spellStart"/>
      <w:r w:rsidR="006651D7" w:rsidRPr="00E75E22">
        <w:rPr>
          <w:rFonts w:asciiTheme="minorEastAsia" w:eastAsiaTheme="minorEastAsia" w:hAnsiTheme="minorEastAsia" w:cs="微软雅黑" w:hint="eastAsia"/>
          <w:szCs w:val="21"/>
        </w:rPr>
        <w:t>tb_student</w:t>
      </w:r>
      <w:proofErr w:type="spellEnd"/>
      <w:r w:rsidR="006651D7" w:rsidRPr="00E75E22">
        <w:rPr>
          <w:rFonts w:asciiTheme="minorEastAsia" w:eastAsiaTheme="minorEastAsia" w:hAnsiTheme="minorEastAsia" w:cs="微软雅黑" w:hint="eastAsia"/>
          <w:szCs w:val="21"/>
        </w:rPr>
        <w:t>表</w:t>
      </w:r>
      <w:r w:rsidR="006651D7" w:rsidRPr="00E75E22">
        <w:rPr>
          <w:rFonts w:asciiTheme="minorEastAsia" w:eastAsiaTheme="minorEastAsia" w:hAnsiTheme="minorEastAsia" w:cs="微软雅黑"/>
          <w:szCs w:val="21"/>
        </w:rPr>
        <w:t>中</w:t>
      </w:r>
      <w:r w:rsidR="00DD1757" w:rsidRPr="00E75E22">
        <w:rPr>
          <w:rFonts w:asciiTheme="minorEastAsia" w:eastAsiaTheme="minorEastAsia" w:hAnsiTheme="minorEastAsia" w:cs="微软雅黑" w:hint="eastAsia"/>
          <w:szCs w:val="21"/>
        </w:rPr>
        <w:t>所有</w:t>
      </w:r>
      <w:r w:rsidR="00DD1757" w:rsidRPr="00E75E22">
        <w:rPr>
          <w:rFonts w:asciiTheme="minorEastAsia" w:eastAsiaTheme="minorEastAsia" w:hAnsiTheme="minorEastAsia" w:cs="微软雅黑"/>
          <w:szCs w:val="21"/>
        </w:rPr>
        <w:t>address地址列为</w:t>
      </w:r>
      <w:r w:rsidR="00DD1757" w:rsidRPr="00E75E22">
        <w:rPr>
          <w:rFonts w:asciiTheme="minorEastAsia" w:eastAsiaTheme="minorEastAsia" w:hAnsiTheme="minorEastAsia" w:cs="微软雅黑" w:hint="eastAsia"/>
          <w:szCs w:val="21"/>
        </w:rPr>
        <w:t>空</w:t>
      </w:r>
      <w:r w:rsidR="00DD1757" w:rsidRPr="00E75E22">
        <w:rPr>
          <w:rFonts w:asciiTheme="minorEastAsia" w:eastAsiaTheme="minorEastAsia" w:hAnsiTheme="minorEastAsia" w:cs="微软雅黑"/>
          <w:szCs w:val="21"/>
        </w:rPr>
        <w:t>的</w:t>
      </w:r>
      <w:r w:rsidR="00DD1757" w:rsidRPr="00E75E22">
        <w:rPr>
          <w:rFonts w:asciiTheme="minorEastAsia" w:eastAsiaTheme="minorEastAsia" w:hAnsiTheme="minorEastAsia" w:cs="微软雅黑" w:hint="eastAsia"/>
          <w:szCs w:val="21"/>
        </w:rPr>
        <w:t>学生</w:t>
      </w:r>
      <w:r w:rsidR="00DD1757" w:rsidRPr="00E75E22">
        <w:rPr>
          <w:rFonts w:asciiTheme="minorEastAsia" w:eastAsiaTheme="minorEastAsia" w:hAnsiTheme="minorEastAsia" w:cs="微软雅黑"/>
          <w:szCs w:val="21"/>
        </w:rPr>
        <w:t>信息</w:t>
      </w:r>
      <w:r w:rsidR="00DD1757" w:rsidRPr="00E75E22">
        <w:rPr>
          <w:rFonts w:asciiTheme="minorEastAsia" w:eastAsiaTheme="minorEastAsia" w:hAnsiTheme="minorEastAsia" w:cs="微软雅黑" w:hint="eastAsia"/>
          <w:szCs w:val="21"/>
        </w:rPr>
        <w:t>SQL语句正确</w:t>
      </w:r>
      <w:r w:rsidR="00DD1757" w:rsidRPr="00E75E22">
        <w:rPr>
          <w:rFonts w:asciiTheme="minorEastAsia" w:eastAsiaTheme="minorEastAsia" w:hAnsiTheme="minorEastAsia" w:cs="微软雅黑"/>
          <w:szCs w:val="21"/>
        </w:rPr>
        <w:t>的是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DD1757" w:rsidRPr="00E75E22" w:rsidRDefault="00DD1757" w:rsidP="003260F1">
      <w:pPr>
        <w:pStyle w:val="a6"/>
        <w:widowControl/>
        <w:spacing w:line="276" w:lineRule="auto"/>
        <w:ind w:firstLineChars="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A.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Pr="00E75E22">
        <w:rPr>
          <w:rFonts w:asciiTheme="minorEastAsia" w:eastAsiaTheme="minorEastAsia" w:hAnsiTheme="minorEastAsia" w:cs="宋体"/>
          <w:szCs w:val="21"/>
        </w:rPr>
        <w:t xml:space="preserve">select address from </w:t>
      </w:r>
      <w:proofErr w:type="spellStart"/>
      <w:r w:rsidRPr="00E75E22">
        <w:rPr>
          <w:rFonts w:asciiTheme="minorEastAsia" w:eastAsiaTheme="minorEastAsia" w:hAnsiTheme="minorEastAsia" w:cs="宋体"/>
          <w:szCs w:val="21"/>
        </w:rPr>
        <w:t>tb_student</w:t>
      </w:r>
      <w:proofErr w:type="spellEnd"/>
    </w:p>
    <w:p w:rsidR="00DD1757" w:rsidRPr="00E75E22" w:rsidRDefault="00DD1757" w:rsidP="003260F1">
      <w:pPr>
        <w:pStyle w:val="a6"/>
        <w:widowControl/>
        <w:spacing w:line="276" w:lineRule="auto"/>
        <w:ind w:firstLineChars="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B.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Pr="00E75E22">
        <w:rPr>
          <w:rFonts w:asciiTheme="minorEastAsia" w:eastAsiaTheme="minorEastAsia" w:hAnsiTheme="minorEastAsia" w:cs="宋体"/>
          <w:szCs w:val="21"/>
        </w:rPr>
        <w:t xml:space="preserve">select * from </w:t>
      </w:r>
      <w:proofErr w:type="spellStart"/>
      <w:r w:rsidRPr="00E75E22">
        <w:rPr>
          <w:rFonts w:asciiTheme="minorEastAsia" w:eastAsiaTheme="minorEastAsia" w:hAnsiTheme="minorEastAsia" w:cs="宋体"/>
          <w:szCs w:val="21"/>
        </w:rPr>
        <w:t>tb_student</w:t>
      </w:r>
      <w:proofErr w:type="spellEnd"/>
      <w:r w:rsidRPr="00E75E22">
        <w:rPr>
          <w:rFonts w:asciiTheme="minorEastAsia" w:eastAsiaTheme="minorEastAsia" w:hAnsiTheme="minorEastAsia" w:cs="宋体"/>
          <w:szCs w:val="21"/>
        </w:rPr>
        <w:t xml:space="preserve"> where address = 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Pr="00E75E22">
        <w:rPr>
          <w:rFonts w:asciiTheme="minorEastAsia" w:eastAsiaTheme="minorEastAsia" w:hAnsiTheme="minorEastAsia" w:cs="宋体"/>
          <w:szCs w:val="21"/>
        </w:rPr>
        <w:t>null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</w:p>
    <w:p w:rsidR="00DD1757" w:rsidRPr="00E75E22" w:rsidRDefault="00DD1757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C.</w:t>
      </w:r>
      <w:r w:rsidR="003260F1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select * from </w:t>
      </w:r>
      <w:proofErr w:type="spellStart"/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tb_student</w:t>
      </w:r>
      <w:proofErr w:type="spellEnd"/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 xml:space="preserve"> where address is null</w:t>
      </w:r>
    </w:p>
    <w:p w:rsidR="006E1F68" w:rsidRPr="00E75E22" w:rsidRDefault="00DD1757" w:rsidP="003260F1">
      <w:pPr>
        <w:pStyle w:val="a6"/>
        <w:widowControl/>
        <w:spacing w:line="276" w:lineRule="auto"/>
        <w:ind w:firstLineChars="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D.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Pr="00E75E22">
        <w:rPr>
          <w:rFonts w:asciiTheme="minorEastAsia" w:eastAsiaTheme="minorEastAsia" w:hAnsiTheme="minorEastAsia" w:cs="宋体"/>
          <w:szCs w:val="21"/>
        </w:rPr>
        <w:t>select * f</w:t>
      </w:r>
      <w:r w:rsidR="008F4552" w:rsidRPr="00E75E22">
        <w:rPr>
          <w:rFonts w:asciiTheme="minorEastAsia" w:eastAsiaTheme="minorEastAsia" w:hAnsiTheme="minorEastAsia" w:cs="宋体"/>
          <w:szCs w:val="21"/>
        </w:rPr>
        <w:t xml:space="preserve">rom </w:t>
      </w:r>
      <w:proofErr w:type="spellStart"/>
      <w:r w:rsidR="008F4552" w:rsidRPr="00E75E22">
        <w:rPr>
          <w:rFonts w:asciiTheme="minorEastAsia" w:eastAsiaTheme="minorEastAsia" w:hAnsiTheme="minorEastAsia" w:cs="宋体"/>
          <w:szCs w:val="21"/>
        </w:rPr>
        <w:t>tb_student</w:t>
      </w:r>
      <w:proofErr w:type="spellEnd"/>
      <w:r w:rsidR="008F4552" w:rsidRPr="00E75E22">
        <w:rPr>
          <w:rFonts w:asciiTheme="minorEastAsia" w:eastAsiaTheme="minorEastAsia" w:hAnsiTheme="minorEastAsia" w:cs="宋体"/>
          <w:szCs w:val="21"/>
        </w:rPr>
        <w:t xml:space="preserve"> where </w:t>
      </w:r>
      <w:proofErr w:type="gramStart"/>
      <w:r w:rsidR="008F4552" w:rsidRPr="00E75E22">
        <w:rPr>
          <w:rFonts w:asciiTheme="minorEastAsia" w:eastAsiaTheme="minorEastAsia" w:hAnsiTheme="minorEastAsia" w:cs="宋体"/>
          <w:szCs w:val="21"/>
        </w:rPr>
        <w:t>address  =</w:t>
      </w:r>
      <w:proofErr w:type="gramEnd"/>
      <w:r w:rsidR="008F4552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''</w:t>
      </w:r>
    </w:p>
    <w:p w:rsidR="00A203DE" w:rsidRPr="00E75E22" w:rsidRDefault="003260F1" w:rsidP="003260F1">
      <w:pPr>
        <w:pStyle w:val="a6"/>
        <w:widowControl/>
        <w:spacing w:line="276" w:lineRule="auto"/>
        <w:ind w:left="420" w:firstLineChars="0" w:hanging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t>21.</w:t>
      </w:r>
      <w:r>
        <w:rPr>
          <w:rFonts w:asciiTheme="minorEastAsia" w:eastAsiaTheme="minorEastAsia" w:hAnsiTheme="minorEastAsia" w:cs="微软雅黑"/>
          <w:szCs w:val="21"/>
        </w:rPr>
        <w:tab/>
      </w:r>
      <w:proofErr w:type="spellStart"/>
      <w:r w:rsidR="003058DF" w:rsidRPr="00E75E22">
        <w:rPr>
          <w:rFonts w:asciiTheme="minorEastAsia" w:eastAsiaTheme="minorEastAsia" w:hAnsiTheme="minorEastAsia" w:cs="微软雅黑" w:hint="eastAsia"/>
          <w:szCs w:val="21"/>
        </w:rPr>
        <w:t>M</w:t>
      </w:r>
      <w:r w:rsidR="003058DF" w:rsidRPr="00E75E22">
        <w:rPr>
          <w:rFonts w:asciiTheme="minorEastAsia" w:eastAsiaTheme="minorEastAsia" w:hAnsiTheme="minorEastAsia" w:cs="微软雅黑"/>
          <w:szCs w:val="21"/>
        </w:rPr>
        <w:t>ySql</w:t>
      </w:r>
      <w:proofErr w:type="spellEnd"/>
      <w:r w:rsidR="003058DF" w:rsidRPr="00E75E22">
        <w:rPr>
          <w:rFonts w:asciiTheme="minorEastAsia" w:eastAsiaTheme="minorEastAsia" w:hAnsiTheme="minorEastAsia" w:cs="微软雅黑"/>
          <w:szCs w:val="21"/>
        </w:rPr>
        <w:t>中</w:t>
      </w:r>
      <w:r w:rsidR="003058DF" w:rsidRPr="00E75E22">
        <w:rPr>
          <w:rFonts w:asciiTheme="minorEastAsia" w:eastAsiaTheme="minorEastAsia" w:hAnsiTheme="minorEastAsia" w:cs="微软雅黑" w:hint="eastAsia"/>
          <w:szCs w:val="21"/>
        </w:rPr>
        <w:t>实现</w:t>
      </w:r>
      <w:r w:rsidR="00522A2E" w:rsidRPr="00E75E22">
        <w:rPr>
          <w:rFonts w:asciiTheme="minorEastAsia" w:eastAsiaTheme="minorEastAsia" w:hAnsiTheme="minorEastAsia" w:cs="微软雅黑" w:hint="eastAsia"/>
          <w:szCs w:val="21"/>
        </w:rPr>
        <w:t>将</w:t>
      </w:r>
      <w:r w:rsidR="003058DF" w:rsidRPr="00E75E22">
        <w:rPr>
          <w:rFonts w:asciiTheme="minorEastAsia" w:eastAsiaTheme="minorEastAsia" w:hAnsiTheme="minorEastAsia" w:cs="微软雅黑" w:hint="eastAsia"/>
          <w:szCs w:val="21"/>
        </w:rPr>
        <w:t>表</w:t>
      </w:r>
      <w:proofErr w:type="spellStart"/>
      <w:r w:rsidR="003058DF" w:rsidRPr="00E75E22">
        <w:rPr>
          <w:rFonts w:asciiTheme="minorEastAsia" w:eastAsiaTheme="minorEastAsia" w:hAnsiTheme="minorEastAsia" w:cs="微软雅黑" w:hint="eastAsia"/>
          <w:szCs w:val="21"/>
        </w:rPr>
        <w:t>tb_student</w:t>
      </w:r>
      <w:proofErr w:type="spellEnd"/>
      <w:r w:rsidR="003058DF" w:rsidRPr="00E75E22">
        <w:rPr>
          <w:rFonts w:asciiTheme="minorEastAsia" w:eastAsiaTheme="minorEastAsia" w:hAnsiTheme="minorEastAsia" w:cs="微软雅黑" w:hint="eastAsia"/>
          <w:szCs w:val="21"/>
        </w:rPr>
        <w:t>中</w:t>
      </w:r>
      <w:r w:rsidR="003058DF" w:rsidRPr="00E75E22">
        <w:rPr>
          <w:rFonts w:asciiTheme="minorEastAsia" w:eastAsiaTheme="minorEastAsia" w:hAnsiTheme="minorEastAsia" w:cs="微软雅黑"/>
          <w:szCs w:val="21"/>
        </w:rPr>
        <w:t>姓名</w:t>
      </w:r>
      <w:r w:rsidR="0042611F" w:rsidRPr="00E75E22">
        <w:rPr>
          <w:rFonts w:asciiTheme="minorEastAsia" w:eastAsiaTheme="minorEastAsia" w:hAnsiTheme="minorEastAsia" w:cs="微软雅黑" w:hint="eastAsia"/>
          <w:szCs w:val="21"/>
        </w:rPr>
        <w:t>（</w:t>
      </w:r>
      <w:r w:rsidR="003058DF" w:rsidRPr="00E75E22">
        <w:rPr>
          <w:rFonts w:asciiTheme="minorEastAsia" w:eastAsiaTheme="minorEastAsia" w:hAnsiTheme="minorEastAsia" w:cs="微软雅黑" w:hint="eastAsia"/>
          <w:szCs w:val="21"/>
        </w:rPr>
        <w:t>name</w:t>
      </w:r>
      <w:r w:rsidR="0042611F" w:rsidRPr="00E75E22">
        <w:rPr>
          <w:rFonts w:asciiTheme="minorEastAsia" w:eastAsiaTheme="minorEastAsia" w:hAnsiTheme="minorEastAsia" w:cs="微软雅黑" w:hint="eastAsia"/>
          <w:szCs w:val="21"/>
        </w:rPr>
        <w:t>）</w:t>
      </w:r>
      <w:r w:rsidR="003058DF" w:rsidRPr="00E75E22">
        <w:rPr>
          <w:rFonts w:asciiTheme="minorEastAsia" w:eastAsiaTheme="minorEastAsia" w:hAnsiTheme="minorEastAsia" w:cs="微软雅黑"/>
          <w:szCs w:val="21"/>
        </w:rPr>
        <w:t>为</w:t>
      </w:r>
      <w:proofErr w:type="gramStart"/>
      <w:r w:rsidR="00AB113D">
        <w:rPr>
          <w:rFonts w:asciiTheme="minorEastAsia" w:eastAsiaTheme="minorEastAsia" w:hAnsiTheme="minorEastAsia" w:cs="微软雅黑"/>
          <w:szCs w:val="21"/>
        </w:rPr>
        <w:t>’</w:t>
      </w:r>
      <w:proofErr w:type="gramEnd"/>
      <w:r w:rsidR="003058DF" w:rsidRPr="00E75E22">
        <w:rPr>
          <w:rFonts w:asciiTheme="minorEastAsia" w:eastAsiaTheme="minorEastAsia" w:hAnsiTheme="minorEastAsia" w:cs="微软雅黑" w:hint="eastAsia"/>
          <w:szCs w:val="21"/>
        </w:rPr>
        <w:t>张三</w:t>
      </w:r>
      <w:proofErr w:type="gramStart"/>
      <w:r w:rsidR="003058DF" w:rsidRPr="00E75E22">
        <w:rPr>
          <w:rFonts w:asciiTheme="minorEastAsia" w:eastAsiaTheme="minorEastAsia" w:hAnsiTheme="minorEastAsia" w:cs="微软雅黑"/>
          <w:szCs w:val="21"/>
        </w:rPr>
        <w:t>’</w:t>
      </w:r>
      <w:proofErr w:type="gramEnd"/>
      <w:r w:rsidR="003058DF" w:rsidRPr="00E75E22">
        <w:rPr>
          <w:rFonts w:asciiTheme="minorEastAsia" w:eastAsiaTheme="minorEastAsia" w:hAnsiTheme="minorEastAsia" w:cs="微软雅黑" w:hint="eastAsia"/>
          <w:szCs w:val="21"/>
        </w:rPr>
        <w:t>的</w:t>
      </w:r>
      <w:r w:rsidR="00522A2E" w:rsidRPr="00E75E22">
        <w:rPr>
          <w:rFonts w:asciiTheme="minorEastAsia" w:eastAsiaTheme="minorEastAsia" w:hAnsiTheme="minorEastAsia" w:cs="微软雅黑" w:hint="eastAsia"/>
          <w:szCs w:val="21"/>
        </w:rPr>
        <w:t>学生</w:t>
      </w:r>
      <w:r w:rsidR="00522A2E" w:rsidRPr="00E75E22">
        <w:rPr>
          <w:rFonts w:asciiTheme="minorEastAsia" w:eastAsiaTheme="minorEastAsia" w:hAnsiTheme="minorEastAsia" w:cs="微软雅黑"/>
          <w:szCs w:val="21"/>
        </w:rPr>
        <w:t>，</w:t>
      </w:r>
      <w:r w:rsidR="003058DF" w:rsidRPr="00E75E22">
        <w:rPr>
          <w:rFonts w:asciiTheme="minorEastAsia" w:eastAsiaTheme="minorEastAsia" w:hAnsiTheme="minorEastAsia" w:cs="微软雅黑"/>
          <w:szCs w:val="21"/>
        </w:rPr>
        <w:t>性别</w:t>
      </w:r>
      <w:r w:rsidR="0042611F" w:rsidRPr="00E75E22">
        <w:rPr>
          <w:rFonts w:asciiTheme="minorEastAsia" w:eastAsiaTheme="minorEastAsia" w:hAnsiTheme="minorEastAsia" w:cs="微软雅黑" w:hint="eastAsia"/>
          <w:szCs w:val="21"/>
        </w:rPr>
        <w:t>（sex</w:t>
      </w:r>
      <w:r w:rsidR="0042611F" w:rsidRPr="00E75E22">
        <w:rPr>
          <w:rFonts w:asciiTheme="minorEastAsia" w:eastAsiaTheme="minorEastAsia" w:hAnsiTheme="minorEastAsia" w:cs="微软雅黑"/>
          <w:szCs w:val="21"/>
        </w:rPr>
        <w:t>）</w:t>
      </w:r>
      <w:r w:rsidR="003058DF" w:rsidRPr="00E75E22">
        <w:rPr>
          <w:rFonts w:asciiTheme="minorEastAsia" w:eastAsiaTheme="minorEastAsia" w:hAnsiTheme="minorEastAsia" w:cs="微软雅黑"/>
          <w:szCs w:val="21"/>
        </w:rPr>
        <w:t>更改为</w:t>
      </w:r>
      <w:proofErr w:type="gramStart"/>
      <w:r w:rsidR="00AB113D">
        <w:rPr>
          <w:rFonts w:asciiTheme="minorEastAsia" w:eastAsiaTheme="minorEastAsia" w:hAnsiTheme="minorEastAsia" w:cs="微软雅黑"/>
          <w:szCs w:val="21"/>
        </w:rPr>
        <w:t>’</w:t>
      </w:r>
      <w:proofErr w:type="gramEnd"/>
      <w:r w:rsidR="003058DF" w:rsidRPr="00E75E22">
        <w:rPr>
          <w:rFonts w:asciiTheme="minorEastAsia" w:eastAsiaTheme="minorEastAsia" w:hAnsiTheme="minorEastAsia" w:cs="微软雅黑" w:hint="eastAsia"/>
          <w:szCs w:val="21"/>
        </w:rPr>
        <w:t>女</w:t>
      </w:r>
      <w:proofErr w:type="gramStart"/>
      <w:r w:rsidR="003058DF" w:rsidRPr="00E75E22">
        <w:rPr>
          <w:rFonts w:asciiTheme="minorEastAsia" w:eastAsiaTheme="minorEastAsia" w:hAnsiTheme="minorEastAsia" w:cs="微软雅黑"/>
          <w:szCs w:val="21"/>
        </w:rPr>
        <w:t>’</w:t>
      </w:r>
      <w:proofErr w:type="gramEnd"/>
      <w:r w:rsidR="003058DF" w:rsidRPr="00E75E22">
        <w:rPr>
          <w:rFonts w:asciiTheme="minorEastAsia" w:eastAsiaTheme="minorEastAsia" w:hAnsiTheme="minorEastAsia" w:cs="微软雅黑"/>
          <w:szCs w:val="21"/>
        </w:rPr>
        <w:t>，以下正确的</w:t>
      </w:r>
      <w:r w:rsidR="00522A2E" w:rsidRPr="00E75E22">
        <w:rPr>
          <w:rFonts w:asciiTheme="minorEastAsia" w:eastAsiaTheme="minorEastAsia" w:hAnsiTheme="minorEastAsia" w:cs="微软雅黑" w:hint="eastAsia"/>
          <w:szCs w:val="21"/>
        </w:rPr>
        <w:t>SQL</w:t>
      </w:r>
      <w:r w:rsidR="003058DF" w:rsidRPr="00E75E22">
        <w:rPr>
          <w:rFonts w:asciiTheme="minorEastAsia" w:eastAsiaTheme="minorEastAsia" w:hAnsiTheme="minorEastAsia" w:cs="微软雅黑"/>
          <w:szCs w:val="21"/>
        </w:rPr>
        <w:t>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A.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3058DF" w:rsidRPr="00E75E22">
        <w:rPr>
          <w:rFonts w:asciiTheme="minorEastAsia" w:eastAsiaTheme="minorEastAsia" w:hAnsiTheme="minorEastAsia" w:cs="宋体"/>
          <w:szCs w:val="21"/>
        </w:rPr>
        <w:t xml:space="preserve">update </w:t>
      </w:r>
      <w:proofErr w:type="spellStart"/>
      <w:r w:rsidR="00522A2E" w:rsidRPr="00E75E22">
        <w:rPr>
          <w:rFonts w:asciiTheme="minorEastAsia" w:eastAsiaTheme="minorEastAsia" w:hAnsiTheme="minorEastAsia" w:cs="宋体" w:hint="eastAsia"/>
          <w:szCs w:val="21"/>
        </w:rPr>
        <w:t>tb_student</w:t>
      </w:r>
      <w:proofErr w:type="spellEnd"/>
      <w:r w:rsidR="003058DF" w:rsidRPr="00E75E22">
        <w:rPr>
          <w:rFonts w:asciiTheme="minorEastAsia" w:eastAsiaTheme="minorEastAsia" w:hAnsiTheme="minorEastAsia" w:cs="宋体" w:hint="eastAsia"/>
          <w:szCs w:val="21"/>
        </w:rPr>
        <w:t xml:space="preserve"> </w:t>
      </w:r>
      <w:r w:rsidR="003058DF" w:rsidRPr="00E75E22">
        <w:rPr>
          <w:rFonts w:asciiTheme="minorEastAsia" w:eastAsiaTheme="minorEastAsia" w:hAnsiTheme="minorEastAsia" w:cs="宋体"/>
          <w:szCs w:val="21"/>
        </w:rPr>
        <w:t>set</w:t>
      </w:r>
      <w:r w:rsidR="00522A2E" w:rsidRPr="00E75E22">
        <w:rPr>
          <w:rFonts w:asciiTheme="minorEastAsia" w:eastAsiaTheme="minorEastAsia" w:hAnsiTheme="minorEastAsia" w:cs="宋体"/>
          <w:szCs w:val="21"/>
        </w:rPr>
        <w:t xml:space="preserve"> name = 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522A2E" w:rsidRPr="00E75E22">
        <w:rPr>
          <w:rFonts w:asciiTheme="minorEastAsia" w:eastAsiaTheme="minorEastAsia" w:hAnsiTheme="minorEastAsia" w:cs="宋体" w:hint="eastAsia"/>
          <w:szCs w:val="21"/>
        </w:rPr>
        <w:t>张三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proofErr w:type="gramStart"/>
      <w:r w:rsidR="00545039" w:rsidRPr="00E75E22">
        <w:rPr>
          <w:rFonts w:asciiTheme="minorEastAsia" w:eastAsiaTheme="minorEastAsia" w:hAnsiTheme="minorEastAsia" w:cs="宋体"/>
          <w:szCs w:val="21"/>
        </w:rPr>
        <w:t>,sex</w:t>
      </w:r>
      <w:proofErr w:type="gramEnd"/>
      <w:r w:rsidR="00545039" w:rsidRPr="00E75E22">
        <w:rPr>
          <w:rFonts w:asciiTheme="minorEastAsia" w:eastAsiaTheme="minorEastAsia" w:hAnsiTheme="minorEastAsia" w:cs="宋体"/>
          <w:szCs w:val="21"/>
        </w:rPr>
        <w:t xml:space="preserve"> = 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545039" w:rsidRPr="00E75E22">
        <w:rPr>
          <w:rFonts w:asciiTheme="minorEastAsia" w:eastAsiaTheme="minorEastAsia" w:hAnsiTheme="minorEastAsia" w:cs="宋体" w:hint="eastAsia"/>
          <w:szCs w:val="21"/>
        </w:rPr>
        <w:t>女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</w:p>
    <w:p w:rsidR="00A203DE" w:rsidRPr="00E75E22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B.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522A2E" w:rsidRPr="00E75E22">
        <w:rPr>
          <w:rFonts w:asciiTheme="minorEastAsia" w:eastAsiaTheme="minorEastAsia" w:hAnsiTheme="minorEastAsia" w:cs="宋体" w:hint="eastAsia"/>
          <w:szCs w:val="21"/>
        </w:rPr>
        <w:t xml:space="preserve">update </w:t>
      </w:r>
      <w:proofErr w:type="spellStart"/>
      <w:r w:rsidR="00522A2E" w:rsidRPr="00E75E22">
        <w:rPr>
          <w:rFonts w:asciiTheme="minorEastAsia" w:eastAsiaTheme="minorEastAsia" w:hAnsiTheme="minorEastAsia" w:cs="宋体" w:hint="eastAsia"/>
          <w:szCs w:val="21"/>
        </w:rPr>
        <w:t>tb_student</w:t>
      </w:r>
      <w:proofErr w:type="spellEnd"/>
      <w:r w:rsidR="00522A2E" w:rsidRPr="00E75E22">
        <w:rPr>
          <w:rFonts w:asciiTheme="minorEastAsia" w:eastAsiaTheme="minorEastAsia" w:hAnsiTheme="minorEastAsia" w:cs="宋体" w:hint="eastAsia"/>
          <w:szCs w:val="21"/>
        </w:rPr>
        <w:t xml:space="preserve"> set </w:t>
      </w:r>
      <w:r w:rsidR="00522A2E" w:rsidRPr="00E75E22">
        <w:rPr>
          <w:rFonts w:asciiTheme="minorEastAsia" w:eastAsiaTheme="minorEastAsia" w:hAnsiTheme="minorEastAsia" w:cs="宋体"/>
          <w:szCs w:val="21"/>
        </w:rPr>
        <w:t xml:space="preserve">sex = 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522A2E" w:rsidRPr="00E75E22">
        <w:rPr>
          <w:rFonts w:asciiTheme="minorEastAsia" w:eastAsiaTheme="minorEastAsia" w:hAnsiTheme="minorEastAsia" w:cs="宋体" w:hint="eastAsia"/>
          <w:szCs w:val="21"/>
        </w:rPr>
        <w:t>女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</w:p>
    <w:p w:rsidR="00A203DE" w:rsidRPr="00AB113D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AB113D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C.</w:t>
      </w:r>
      <w:r w:rsidR="003260F1" w:rsidRPr="00AB113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522A2E" w:rsidRPr="00AB113D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 xml:space="preserve">update </w:t>
      </w:r>
      <w:proofErr w:type="spellStart"/>
      <w:r w:rsidR="00522A2E" w:rsidRPr="00AB113D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tb_student</w:t>
      </w:r>
      <w:proofErr w:type="spellEnd"/>
      <w:r w:rsidR="00522A2E" w:rsidRPr="00AB113D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 xml:space="preserve"> set sex = </w:t>
      </w:r>
      <w:r w:rsidR="00AB113D" w:rsidRPr="00AB113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'</w:t>
      </w:r>
      <w:r w:rsidR="00522A2E" w:rsidRPr="00AB113D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女</w:t>
      </w:r>
      <w:r w:rsidR="00AB113D" w:rsidRPr="00AB113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'</w:t>
      </w:r>
      <w:r w:rsidR="00522A2E" w:rsidRPr="00AB113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where name = </w:t>
      </w:r>
      <w:r w:rsidR="00AB113D" w:rsidRPr="00AB113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'</w:t>
      </w:r>
      <w:r w:rsidR="00522A2E" w:rsidRPr="00AB113D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张三</w:t>
      </w:r>
      <w:r w:rsidR="00AB113D" w:rsidRPr="00AB113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'</w:t>
      </w:r>
    </w:p>
    <w:p w:rsidR="00A203DE" w:rsidRPr="00E75E22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D.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522A2E" w:rsidRPr="00E75E22">
        <w:rPr>
          <w:rFonts w:asciiTheme="minorEastAsia" w:eastAsiaTheme="minorEastAsia" w:hAnsiTheme="minorEastAsia" w:cs="宋体" w:hint="eastAsia"/>
          <w:szCs w:val="21"/>
        </w:rPr>
        <w:t xml:space="preserve">update </w:t>
      </w:r>
      <w:proofErr w:type="spellStart"/>
      <w:r w:rsidR="00522A2E" w:rsidRPr="00E75E22">
        <w:rPr>
          <w:rFonts w:asciiTheme="minorEastAsia" w:eastAsiaTheme="minorEastAsia" w:hAnsiTheme="minorEastAsia" w:cs="宋体" w:hint="eastAsia"/>
          <w:szCs w:val="21"/>
        </w:rPr>
        <w:t>tb_student</w:t>
      </w:r>
      <w:proofErr w:type="spellEnd"/>
      <w:r w:rsidR="00522A2E" w:rsidRPr="00E75E22">
        <w:rPr>
          <w:rFonts w:asciiTheme="minorEastAsia" w:eastAsiaTheme="minorEastAsia" w:hAnsiTheme="minorEastAsia" w:cs="宋体" w:hint="eastAsia"/>
          <w:szCs w:val="21"/>
        </w:rPr>
        <w:t xml:space="preserve"> set name = 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522A2E" w:rsidRPr="00E75E22">
        <w:rPr>
          <w:rFonts w:asciiTheme="minorEastAsia" w:eastAsiaTheme="minorEastAsia" w:hAnsiTheme="minorEastAsia" w:cs="宋体" w:hint="eastAsia"/>
          <w:szCs w:val="21"/>
        </w:rPr>
        <w:t>张三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522A2E" w:rsidRPr="00E75E22">
        <w:rPr>
          <w:rFonts w:asciiTheme="minorEastAsia" w:eastAsiaTheme="minorEastAsia" w:hAnsiTheme="minorEastAsia" w:cs="宋体"/>
          <w:szCs w:val="21"/>
        </w:rPr>
        <w:t xml:space="preserve"> where sex = 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522A2E" w:rsidRPr="00E75E22">
        <w:rPr>
          <w:rFonts w:asciiTheme="minorEastAsia" w:eastAsiaTheme="minorEastAsia" w:hAnsiTheme="minorEastAsia" w:cs="宋体" w:hint="eastAsia"/>
          <w:szCs w:val="21"/>
        </w:rPr>
        <w:t>女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</w:p>
    <w:p w:rsidR="00A203DE" w:rsidRPr="00E75E22" w:rsidRDefault="003260F1" w:rsidP="003260F1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22.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 w:rsidR="00715799" w:rsidRPr="00E75E22">
        <w:rPr>
          <w:rFonts w:asciiTheme="minorEastAsia" w:eastAsiaTheme="minorEastAsia" w:hAnsiTheme="minorEastAsia" w:cs="微软雅黑" w:hint="eastAsia"/>
          <w:szCs w:val="21"/>
        </w:rPr>
        <w:t>数据库</w:t>
      </w:r>
      <w:r w:rsidR="00715799" w:rsidRPr="00E75E22">
        <w:rPr>
          <w:rFonts w:asciiTheme="minorEastAsia" w:eastAsiaTheme="minorEastAsia" w:hAnsiTheme="minorEastAsia" w:cs="微软雅黑"/>
          <w:szCs w:val="21"/>
        </w:rPr>
        <w:t>表中，</w:t>
      </w:r>
      <w:r w:rsidR="001C359F" w:rsidRPr="00E75E22">
        <w:rPr>
          <w:rFonts w:asciiTheme="minorEastAsia" w:eastAsiaTheme="minorEastAsia" w:hAnsiTheme="minorEastAsia" w:cs="微软雅黑" w:hint="eastAsia"/>
          <w:szCs w:val="21"/>
        </w:rPr>
        <w:t>关于</w:t>
      </w:r>
      <w:proofErr w:type="gramStart"/>
      <w:r w:rsidR="001C359F" w:rsidRPr="00E75E22">
        <w:rPr>
          <w:rFonts w:asciiTheme="minorEastAsia" w:eastAsiaTheme="minorEastAsia" w:hAnsiTheme="minorEastAsia" w:cs="微软雅黑"/>
          <w:szCs w:val="21"/>
        </w:rPr>
        <w:t>外键列</w:t>
      </w:r>
      <w:proofErr w:type="gramEnd"/>
      <w:r w:rsidR="001C359F" w:rsidRPr="00E75E22">
        <w:rPr>
          <w:rFonts w:asciiTheme="minorEastAsia" w:eastAsiaTheme="minorEastAsia" w:hAnsiTheme="minorEastAsia" w:cs="微软雅黑"/>
          <w:szCs w:val="21"/>
        </w:rPr>
        <w:t>描述正确的是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 w:hint="eastAsia"/>
          <w:szCs w:val="21"/>
        </w:rPr>
        <w:t>。</w:t>
      </w:r>
    </w:p>
    <w:p w:rsidR="00A203DE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A.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1C359F" w:rsidRPr="00E75E22">
        <w:rPr>
          <w:rFonts w:asciiTheme="minorEastAsia" w:eastAsiaTheme="minorEastAsia" w:hAnsiTheme="minorEastAsia" w:cs="宋体" w:hint="eastAsia"/>
          <w:szCs w:val="21"/>
        </w:rPr>
        <w:t>外键</w:t>
      </w:r>
      <w:r w:rsidR="001C359F" w:rsidRPr="00E75E22">
        <w:rPr>
          <w:rFonts w:asciiTheme="minorEastAsia" w:eastAsiaTheme="minorEastAsia" w:hAnsiTheme="minorEastAsia" w:cs="宋体"/>
          <w:szCs w:val="21"/>
        </w:rPr>
        <w:t>列</w:t>
      </w:r>
      <w:r w:rsidR="001C359F" w:rsidRPr="00E75E22">
        <w:rPr>
          <w:rFonts w:asciiTheme="minorEastAsia" w:eastAsiaTheme="minorEastAsia" w:hAnsiTheme="minorEastAsia" w:cs="宋体" w:hint="eastAsia"/>
          <w:szCs w:val="21"/>
        </w:rPr>
        <w:t>一定</w:t>
      </w:r>
      <w:r w:rsidR="001C359F" w:rsidRPr="00E75E22">
        <w:rPr>
          <w:rFonts w:asciiTheme="minorEastAsia" w:eastAsiaTheme="minorEastAsia" w:hAnsiTheme="minorEastAsia" w:cs="宋体"/>
          <w:szCs w:val="21"/>
        </w:rPr>
        <w:t>不能为空</w:t>
      </w:r>
    </w:p>
    <w:p w:rsidR="003260F1" w:rsidRPr="00E75E22" w:rsidRDefault="003260F1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B.</w:t>
      </w:r>
      <w:r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外键</w:t>
      </w: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列必须和</w:t>
      </w: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主表</w:t>
      </w: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主键列关联</w:t>
      </w:r>
    </w:p>
    <w:p w:rsidR="00A203DE" w:rsidRPr="00E75E22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C.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062E76" w:rsidRPr="00E75E22">
        <w:rPr>
          <w:rFonts w:asciiTheme="minorEastAsia" w:eastAsiaTheme="minorEastAsia" w:hAnsiTheme="minorEastAsia" w:cs="宋体" w:hint="eastAsia"/>
          <w:szCs w:val="21"/>
        </w:rPr>
        <w:t>外键列</w:t>
      </w:r>
      <w:r w:rsidR="0057229E" w:rsidRPr="00E75E22">
        <w:rPr>
          <w:rFonts w:asciiTheme="minorEastAsia" w:eastAsiaTheme="minorEastAsia" w:hAnsiTheme="minorEastAsia" w:cs="宋体" w:hint="eastAsia"/>
          <w:szCs w:val="21"/>
        </w:rPr>
        <w:t>数据</w:t>
      </w:r>
      <w:r w:rsidR="00062E76" w:rsidRPr="00E75E22">
        <w:rPr>
          <w:rFonts w:asciiTheme="minorEastAsia" w:eastAsiaTheme="minorEastAsia" w:hAnsiTheme="minorEastAsia" w:cs="宋体"/>
          <w:szCs w:val="21"/>
        </w:rPr>
        <w:t>不能重复</w:t>
      </w:r>
    </w:p>
    <w:p w:rsidR="003260F1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D.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6A2FF6" w:rsidRPr="00E75E22">
        <w:rPr>
          <w:rFonts w:asciiTheme="minorEastAsia" w:eastAsiaTheme="minorEastAsia" w:hAnsiTheme="minorEastAsia" w:cs="宋体" w:hint="eastAsia"/>
          <w:szCs w:val="21"/>
        </w:rPr>
        <w:t>外键</w:t>
      </w:r>
      <w:r w:rsidR="007F1F4C" w:rsidRPr="00E75E22">
        <w:rPr>
          <w:rFonts w:asciiTheme="minorEastAsia" w:eastAsiaTheme="minorEastAsia" w:hAnsiTheme="minorEastAsia" w:cs="宋体"/>
          <w:szCs w:val="21"/>
        </w:rPr>
        <w:t>列的数据</w:t>
      </w:r>
      <w:r w:rsidR="007F1F4C" w:rsidRPr="00E75E22">
        <w:rPr>
          <w:rFonts w:asciiTheme="minorEastAsia" w:eastAsiaTheme="minorEastAsia" w:hAnsiTheme="minorEastAsia" w:cs="宋体" w:hint="eastAsia"/>
          <w:szCs w:val="21"/>
        </w:rPr>
        <w:t>可以随意</w:t>
      </w:r>
      <w:r w:rsidR="007F1F4C" w:rsidRPr="00E75E22">
        <w:rPr>
          <w:rFonts w:asciiTheme="minorEastAsia" w:eastAsiaTheme="minorEastAsia" w:hAnsiTheme="minorEastAsia" w:cs="宋体"/>
          <w:szCs w:val="21"/>
        </w:rPr>
        <w:t>输入</w:t>
      </w:r>
    </w:p>
    <w:p w:rsidR="00A203DE" w:rsidRPr="00E75E22" w:rsidRDefault="003260F1" w:rsidP="003260F1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宋体"/>
          <w:szCs w:val="21"/>
        </w:rPr>
        <w:t>23.</w:t>
      </w:r>
      <w:r>
        <w:rPr>
          <w:rFonts w:asciiTheme="minorEastAsia" w:eastAsiaTheme="minorEastAsia" w:hAnsiTheme="minorEastAsia" w:cs="宋体"/>
          <w:szCs w:val="21"/>
        </w:rPr>
        <w:tab/>
      </w:r>
      <w:r w:rsidR="00333B55" w:rsidRPr="00E75E22">
        <w:rPr>
          <w:rFonts w:asciiTheme="minorEastAsia" w:eastAsiaTheme="minorEastAsia" w:hAnsiTheme="minorEastAsia" w:cs="微软雅黑" w:hint="eastAsia"/>
          <w:szCs w:val="21"/>
        </w:rPr>
        <w:t>针对</w:t>
      </w:r>
      <w:r w:rsidR="00333B55" w:rsidRPr="00E75E22">
        <w:rPr>
          <w:rFonts w:asciiTheme="minorEastAsia" w:eastAsiaTheme="minorEastAsia" w:hAnsiTheme="minorEastAsia" w:cs="微软雅黑"/>
          <w:szCs w:val="21"/>
        </w:rPr>
        <w:t>数据库表</w:t>
      </w:r>
      <w:proofErr w:type="spellStart"/>
      <w:r w:rsidR="00333B55" w:rsidRPr="00E75E22">
        <w:rPr>
          <w:rFonts w:asciiTheme="minorEastAsia" w:eastAsiaTheme="minorEastAsia" w:hAnsiTheme="minorEastAsia" w:cs="微软雅黑" w:hint="eastAsia"/>
          <w:szCs w:val="21"/>
        </w:rPr>
        <w:t>tb_student</w:t>
      </w:r>
      <w:proofErr w:type="spellEnd"/>
      <w:r w:rsidR="00333B55" w:rsidRPr="00E75E22">
        <w:rPr>
          <w:rFonts w:asciiTheme="minorEastAsia" w:eastAsiaTheme="minorEastAsia" w:hAnsiTheme="minorEastAsia" w:cs="微软雅黑"/>
          <w:szCs w:val="21"/>
        </w:rPr>
        <w:t>，要求按</w:t>
      </w:r>
      <w:r w:rsidR="00333B55" w:rsidRPr="00E75E22">
        <w:rPr>
          <w:rFonts w:asciiTheme="minorEastAsia" w:eastAsiaTheme="minorEastAsia" w:hAnsiTheme="minorEastAsia" w:cs="微软雅黑" w:hint="eastAsia"/>
          <w:szCs w:val="21"/>
        </w:rPr>
        <w:t>性别</w:t>
      </w:r>
      <w:r w:rsidR="00875F13" w:rsidRPr="00E75E22">
        <w:rPr>
          <w:rFonts w:asciiTheme="minorEastAsia" w:eastAsiaTheme="minorEastAsia" w:hAnsiTheme="minorEastAsia" w:cs="微软雅黑" w:hint="eastAsia"/>
          <w:szCs w:val="21"/>
        </w:rPr>
        <w:t>（sex</w:t>
      </w:r>
      <w:r w:rsidR="00875F13" w:rsidRPr="00E75E22">
        <w:rPr>
          <w:rFonts w:asciiTheme="minorEastAsia" w:eastAsiaTheme="minorEastAsia" w:hAnsiTheme="minorEastAsia" w:cs="微软雅黑"/>
          <w:szCs w:val="21"/>
        </w:rPr>
        <w:t>）统计男、女</w:t>
      </w:r>
      <w:r w:rsidR="00875F13" w:rsidRPr="00E75E22">
        <w:rPr>
          <w:rFonts w:asciiTheme="minorEastAsia" w:eastAsiaTheme="minorEastAsia" w:hAnsiTheme="minorEastAsia" w:cs="微软雅黑" w:hint="eastAsia"/>
          <w:szCs w:val="21"/>
        </w:rPr>
        <w:t>人数</w:t>
      </w:r>
      <w:r w:rsidR="00333B55" w:rsidRPr="00E75E22">
        <w:rPr>
          <w:rFonts w:asciiTheme="minorEastAsia" w:eastAsiaTheme="minorEastAsia" w:hAnsiTheme="minorEastAsia" w:cs="微软雅黑"/>
          <w:szCs w:val="21"/>
        </w:rPr>
        <w:t>语句正确的是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A.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875F13" w:rsidRPr="00E75E22">
        <w:rPr>
          <w:rFonts w:asciiTheme="minorEastAsia" w:eastAsiaTheme="minorEastAsia" w:hAnsiTheme="minorEastAsia" w:cs="宋体" w:hint="eastAsia"/>
          <w:szCs w:val="21"/>
        </w:rPr>
        <w:t>select</w:t>
      </w:r>
      <w:r w:rsidR="00875F13" w:rsidRPr="00E75E22">
        <w:rPr>
          <w:rFonts w:asciiTheme="minorEastAsia" w:eastAsiaTheme="minorEastAsia" w:hAnsiTheme="minorEastAsia" w:cs="宋体"/>
          <w:szCs w:val="21"/>
        </w:rPr>
        <w:t xml:space="preserve"> </w:t>
      </w:r>
      <w:proofErr w:type="gramStart"/>
      <w:r w:rsidR="00875F13" w:rsidRPr="00E75E22">
        <w:rPr>
          <w:rFonts w:asciiTheme="minorEastAsia" w:eastAsiaTheme="minorEastAsia" w:hAnsiTheme="minorEastAsia" w:cs="宋体" w:hint="eastAsia"/>
          <w:szCs w:val="21"/>
        </w:rPr>
        <w:t>count(</w:t>
      </w:r>
      <w:proofErr w:type="gramEnd"/>
      <w:r w:rsidR="00875F13" w:rsidRPr="00E75E22">
        <w:rPr>
          <w:rFonts w:asciiTheme="minorEastAsia" w:eastAsiaTheme="minorEastAsia" w:hAnsiTheme="minorEastAsia" w:cs="宋体"/>
          <w:szCs w:val="21"/>
        </w:rPr>
        <w:t>*</w:t>
      </w:r>
      <w:r w:rsidR="00875F13" w:rsidRPr="00E75E22">
        <w:rPr>
          <w:rFonts w:asciiTheme="minorEastAsia" w:eastAsiaTheme="minorEastAsia" w:hAnsiTheme="minorEastAsia" w:cs="宋体" w:hint="eastAsia"/>
          <w:szCs w:val="21"/>
        </w:rPr>
        <w:t>)</w:t>
      </w:r>
      <w:r w:rsidR="00875F13" w:rsidRPr="00E75E22">
        <w:rPr>
          <w:rFonts w:asciiTheme="minorEastAsia" w:eastAsiaTheme="minorEastAsia" w:hAnsiTheme="minorEastAsia" w:cs="宋体"/>
          <w:szCs w:val="21"/>
        </w:rPr>
        <w:t xml:space="preserve"> from </w:t>
      </w:r>
      <w:proofErr w:type="spellStart"/>
      <w:r w:rsidR="00875F13" w:rsidRPr="00E75E22">
        <w:rPr>
          <w:rFonts w:asciiTheme="minorEastAsia" w:eastAsiaTheme="minorEastAsia" w:hAnsiTheme="minorEastAsia" w:cs="宋体"/>
          <w:szCs w:val="21"/>
        </w:rPr>
        <w:t>tb_student</w:t>
      </w:r>
      <w:proofErr w:type="spellEnd"/>
      <w:r w:rsidR="00875F13" w:rsidRPr="00E75E22">
        <w:rPr>
          <w:rFonts w:asciiTheme="minorEastAsia" w:eastAsiaTheme="minorEastAsia" w:hAnsiTheme="minorEastAsia" w:cs="宋体"/>
          <w:szCs w:val="21"/>
        </w:rPr>
        <w:t xml:space="preserve"> where sex = 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875F13" w:rsidRPr="00E75E22">
        <w:rPr>
          <w:rFonts w:asciiTheme="minorEastAsia" w:eastAsiaTheme="minorEastAsia" w:hAnsiTheme="minorEastAsia" w:cs="宋体" w:hint="eastAsia"/>
          <w:szCs w:val="21"/>
        </w:rPr>
        <w:t>男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</w:p>
    <w:p w:rsidR="00A203DE" w:rsidRPr="00E75E22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B.</w:t>
      </w:r>
      <w:r w:rsidR="003260F1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875F13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select </w:t>
      </w:r>
      <w:proofErr w:type="spellStart"/>
      <w:r w:rsidR="00875F13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sex</w:t>
      </w:r>
      <w:proofErr w:type="gramStart"/>
      <w:r w:rsidR="00875F13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,count</w:t>
      </w:r>
      <w:proofErr w:type="spellEnd"/>
      <w:proofErr w:type="gramEnd"/>
      <w:r w:rsidR="00875F13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(*) from </w:t>
      </w:r>
      <w:proofErr w:type="spellStart"/>
      <w:r w:rsidR="00875F13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tb_student</w:t>
      </w:r>
      <w:proofErr w:type="spellEnd"/>
      <w:r w:rsidR="00875F13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group by sex</w:t>
      </w:r>
    </w:p>
    <w:p w:rsidR="00A203DE" w:rsidRPr="00E75E22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C.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875F13" w:rsidRPr="00E75E22">
        <w:rPr>
          <w:rFonts w:asciiTheme="minorEastAsia" w:eastAsiaTheme="minorEastAsia" w:hAnsiTheme="minorEastAsia" w:cs="宋体" w:hint="eastAsia"/>
          <w:szCs w:val="21"/>
        </w:rPr>
        <w:t xml:space="preserve">select </w:t>
      </w:r>
      <w:proofErr w:type="spellStart"/>
      <w:r w:rsidR="00875F13" w:rsidRPr="00E75E22">
        <w:rPr>
          <w:rFonts w:asciiTheme="minorEastAsia" w:eastAsiaTheme="minorEastAsia" w:hAnsiTheme="minorEastAsia" w:cs="宋体" w:hint="eastAsia"/>
          <w:szCs w:val="21"/>
        </w:rPr>
        <w:t>sex</w:t>
      </w:r>
      <w:proofErr w:type="gramStart"/>
      <w:r w:rsidR="00875F13" w:rsidRPr="00E75E22">
        <w:rPr>
          <w:rFonts w:asciiTheme="minorEastAsia" w:eastAsiaTheme="minorEastAsia" w:hAnsiTheme="minorEastAsia" w:cs="宋体" w:hint="eastAsia"/>
          <w:szCs w:val="21"/>
        </w:rPr>
        <w:t>,count</w:t>
      </w:r>
      <w:proofErr w:type="spellEnd"/>
      <w:proofErr w:type="gramEnd"/>
      <w:r w:rsidR="00875F13" w:rsidRPr="00E75E22">
        <w:rPr>
          <w:rFonts w:asciiTheme="minorEastAsia" w:eastAsiaTheme="minorEastAsia" w:hAnsiTheme="minorEastAsia" w:cs="宋体" w:hint="eastAsia"/>
          <w:szCs w:val="21"/>
        </w:rPr>
        <w:t>(</w:t>
      </w:r>
      <w:r w:rsidR="00875F13" w:rsidRPr="00E75E22">
        <w:rPr>
          <w:rFonts w:asciiTheme="minorEastAsia" w:eastAsiaTheme="minorEastAsia" w:hAnsiTheme="minorEastAsia" w:cs="宋体"/>
          <w:szCs w:val="21"/>
        </w:rPr>
        <w:t>*</w:t>
      </w:r>
      <w:r w:rsidR="00875F13" w:rsidRPr="00E75E22">
        <w:rPr>
          <w:rFonts w:asciiTheme="minorEastAsia" w:eastAsiaTheme="minorEastAsia" w:hAnsiTheme="minorEastAsia" w:cs="宋体" w:hint="eastAsia"/>
          <w:szCs w:val="21"/>
        </w:rPr>
        <w:t>)</w:t>
      </w:r>
      <w:r w:rsidR="00875F13" w:rsidRPr="00E75E22">
        <w:rPr>
          <w:rFonts w:asciiTheme="minorEastAsia" w:eastAsiaTheme="minorEastAsia" w:hAnsiTheme="minorEastAsia" w:cs="宋体"/>
          <w:szCs w:val="21"/>
        </w:rPr>
        <w:t xml:space="preserve"> from </w:t>
      </w:r>
      <w:proofErr w:type="spellStart"/>
      <w:r w:rsidR="00875F13" w:rsidRPr="00E75E22">
        <w:rPr>
          <w:rFonts w:asciiTheme="minorEastAsia" w:eastAsiaTheme="minorEastAsia" w:hAnsiTheme="minorEastAsia" w:cs="宋体"/>
          <w:szCs w:val="21"/>
        </w:rPr>
        <w:t>tb_student</w:t>
      </w:r>
      <w:proofErr w:type="spellEnd"/>
      <w:r w:rsidR="00875F13" w:rsidRPr="00E75E22">
        <w:rPr>
          <w:rFonts w:asciiTheme="minorEastAsia" w:eastAsiaTheme="minorEastAsia" w:hAnsiTheme="minorEastAsia" w:cs="宋体"/>
          <w:szCs w:val="21"/>
        </w:rPr>
        <w:t xml:space="preserve"> order by sex</w:t>
      </w:r>
    </w:p>
    <w:p w:rsidR="00A203DE" w:rsidRPr="00E75E22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D.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875F13" w:rsidRPr="00E75E22">
        <w:rPr>
          <w:rFonts w:asciiTheme="minorEastAsia" w:eastAsiaTheme="minorEastAsia" w:hAnsiTheme="minorEastAsia" w:cs="宋体" w:hint="eastAsia"/>
          <w:szCs w:val="21"/>
        </w:rPr>
        <w:t xml:space="preserve">select </w:t>
      </w:r>
      <w:proofErr w:type="spellStart"/>
      <w:r w:rsidR="00875F13" w:rsidRPr="00E75E22">
        <w:rPr>
          <w:rFonts w:asciiTheme="minorEastAsia" w:eastAsiaTheme="minorEastAsia" w:hAnsiTheme="minorEastAsia" w:cs="宋体"/>
          <w:szCs w:val="21"/>
        </w:rPr>
        <w:t>sex</w:t>
      </w:r>
      <w:proofErr w:type="gramStart"/>
      <w:r w:rsidR="00875F13" w:rsidRPr="00E75E22">
        <w:rPr>
          <w:rFonts w:asciiTheme="minorEastAsia" w:eastAsiaTheme="minorEastAsia" w:hAnsiTheme="minorEastAsia" w:cs="宋体"/>
          <w:szCs w:val="21"/>
        </w:rPr>
        <w:t>,</w:t>
      </w:r>
      <w:r w:rsidR="00875F13" w:rsidRPr="00E75E22">
        <w:rPr>
          <w:rFonts w:asciiTheme="minorEastAsia" w:eastAsiaTheme="minorEastAsia" w:hAnsiTheme="minorEastAsia" w:cs="宋体" w:hint="eastAsia"/>
          <w:szCs w:val="21"/>
        </w:rPr>
        <w:t>count</w:t>
      </w:r>
      <w:proofErr w:type="spellEnd"/>
      <w:proofErr w:type="gramEnd"/>
      <w:r w:rsidR="00875F13" w:rsidRPr="00E75E22">
        <w:rPr>
          <w:rFonts w:asciiTheme="minorEastAsia" w:eastAsiaTheme="minorEastAsia" w:hAnsiTheme="minorEastAsia" w:cs="宋体" w:hint="eastAsia"/>
          <w:szCs w:val="21"/>
        </w:rPr>
        <w:t>(</w:t>
      </w:r>
      <w:r w:rsidR="00875F13" w:rsidRPr="00E75E22">
        <w:rPr>
          <w:rFonts w:asciiTheme="minorEastAsia" w:eastAsiaTheme="minorEastAsia" w:hAnsiTheme="minorEastAsia" w:cs="宋体"/>
          <w:szCs w:val="21"/>
        </w:rPr>
        <w:t>*</w:t>
      </w:r>
      <w:r w:rsidR="00875F13" w:rsidRPr="00E75E22">
        <w:rPr>
          <w:rFonts w:asciiTheme="minorEastAsia" w:eastAsiaTheme="minorEastAsia" w:hAnsiTheme="minorEastAsia" w:cs="宋体" w:hint="eastAsia"/>
          <w:szCs w:val="21"/>
        </w:rPr>
        <w:t>)</w:t>
      </w:r>
      <w:r w:rsidR="00875F13" w:rsidRPr="00E75E22">
        <w:rPr>
          <w:rFonts w:asciiTheme="minorEastAsia" w:eastAsiaTheme="minorEastAsia" w:hAnsiTheme="minorEastAsia" w:cs="宋体"/>
          <w:szCs w:val="21"/>
        </w:rPr>
        <w:t xml:space="preserve"> from </w:t>
      </w:r>
      <w:proofErr w:type="spellStart"/>
      <w:r w:rsidR="00875F13" w:rsidRPr="00E75E22">
        <w:rPr>
          <w:rFonts w:asciiTheme="minorEastAsia" w:eastAsiaTheme="minorEastAsia" w:hAnsiTheme="minorEastAsia" w:cs="宋体"/>
          <w:szCs w:val="21"/>
        </w:rPr>
        <w:t>tb_student</w:t>
      </w:r>
      <w:proofErr w:type="spellEnd"/>
    </w:p>
    <w:p w:rsidR="00A203DE" w:rsidRPr="00E75E22" w:rsidRDefault="003260F1" w:rsidP="003260F1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24.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 w:rsidR="00B66E21" w:rsidRPr="00E75E22">
        <w:rPr>
          <w:rFonts w:asciiTheme="minorEastAsia" w:eastAsiaTheme="minorEastAsia" w:hAnsiTheme="minorEastAsia" w:cs="微软雅黑" w:hint="eastAsia"/>
          <w:szCs w:val="21"/>
        </w:rPr>
        <w:t>删除</w:t>
      </w:r>
      <w:proofErr w:type="spellStart"/>
      <w:r w:rsidR="00B66E21" w:rsidRPr="00E75E22">
        <w:rPr>
          <w:rFonts w:asciiTheme="minorEastAsia" w:eastAsiaTheme="minorEastAsia" w:hAnsiTheme="minorEastAsia" w:cs="微软雅黑" w:hint="eastAsia"/>
          <w:szCs w:val="21"/>
        </w:rPr>
        <w:t>tb_student</w:t>
      </w:r>
      <w:proofErr w:type="spellEnd"/>
      <w:r w:rsidR="00B66E21" w:rsidRPr="00E75E22">
        <w:rPr>
          <w:rFonts w:asciiTheme="minorEastAsia" w:eastAsiaTheme="minorEastAsia" w:hAnsiTheme="minorEastAsia" w:cs="微软雅黑" w:hint="eastAsia"/>
          <w:szCs w:val="21"/>
        </w:rPr>
        <w:t>表</w:t>
      </w:r>
      <w:r w:rsidR="00B66E21" w:rsidRPr="00E75E22">
        <w:rPr>
          <w:rFonts w:asciiTheme="minorEastAsia" w:eastAsiaTheme="minorEastAsia" w:hAnsiTheme="minorEastAsia" w:cs="微软雅黑"/>
          <w:szCs w:val="21"/>
        </w:rPr>
        <w:t>中姓</w:t>
      </w:r>
      <w:proofErr w:type="gramStart"/>
      <w:r w:rsidR="00AB113D">
        <w:rPr>
          <w:rFonts w:asciiTheme="minorEastAsia" w:eastAsiaTheme="minorEastAsia" w:hAnsiTheme="minorEastAsia" w:cs="微软雅黑"/>
          <w:szCs w:val="21"/>
        </w:rPr>
        <w:t>’</w:t>
      </w:r>
      <w:proofErr w:type="gramEnd"/>
      <w:r w:rsidR="00B66E21" w:rsidRPr="00E75E22">
        <w:rPr>
          <w:rFonts w:asciiTheme="minorEastAsia" w:eastAsiaTheme="minorEastAsia" w:hAnsiTheme="minorEastAsia" w:cs="微软雅黑" w:hint="eastAsia"/>
          <w:szCs w:val="21"/>
        </w:rPr>
        <w:t>张</w:t>
      </w:r>
      <w:proofErr w:type="gramStart"/>
      <w:r w:rsidR="00B66E21" w:rsidRPr="00E75E22">
        <w:rPr>
          <w:rFonts w:asciiTheme="minorEastAsia" w:eastAsiaTheme="minorEastAsia" w:hAnsiTheme="minorEastAsia" w:cs="微软雅黑"/>
          <w:szCs w:val="21"/>
        </w:rPr>
        <w:t>’</w:t>
      </w:r>
      <w:proofErr w:type="gramEnd"/>
      <w:r w:rsidR="00B66E21" w:rsidRPr="00E75E22">
        <w:rPr>
          <w:rFonts w:asciiTheme="minorEastAsia" w:eastAsiaTheme="minorEastAsia" w:hAnsiTheme="minorEastAsia" w:cs="微软雅黑" w:hint="eastAsia"/>
          <w:szCs w:val="21"/>
        </w:rPr>
        <w:t>且性别</w:t>
      </w:r>
      <w:r w:rsidR="00B66E21" w:rsidRPr="00E75E22">
        <w:rPr>
          <w:rFonts w:asciiTheme="minorEastAsia" w:eastAsiaTheme="minorEastAsia" w:hAnsiTheme="minorEastAsia" w:cs="微软雅黑"/>
          <w:szCs w:val="21"/>
        </w:rPr>
        <w:t>是男</w:t>
      </w:r>
      <w:r w:rsidR="00B66E21" w:rsidRPr="00E75E22">
        <w:rPr>
          <w:rFonts w:asciiTheme="minorEastAsia" w:eastAsiaTheme="minorEastAsia" w:hAnsiTheme="minorEastAsia" w:cs="微软雅黑" w:hint="eastAsia"/>
          <w:szCs w:val="21"/>
        </w:rPr>
        <w:t>的</w:t>
      </w:r>
      <w:r w:rsidR="00B66E21" w:rsidRPr="00E75E22">
        <w:rPr>
          <w:rFonts w:asciiTheme="minorEastAsia" w:eastAsiaTheme="minorEastAsia" w:hAnsiTheme="minorEastAsia" w:cs="微软雅黑"/>
          <w:szCs w:val="21"/>
        </w:rPr>
        <w:t>学生信息，以下语句正确的是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A.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B66E21" w:rsidRPr="00E75E22">
        <w:rPr>
          <w:rFonts w:asciiTheme="minorEastAsia" w:eastAsiaTheme="minorEastAsia" w:hAnsiTheme="minorEastAsia" w:cs="宋体" w:hint="eastAsia"/>
          <w:szCs w:val="21"/>
        </w:rPr>
        <w:t xml:space="preserve">delete from </w:t>
      </w:r>
      <w:proofErr w:type="spellStart"/>
      <w:r w:rsidR="00B66E21" w:rsidRPr="00E75E22">
        <w:rPr>
          <w:rFonts w:asciiTheme="minorEastAsia" w:eastAsiaTheme="minorEastAsia" w:hAnsiTheme="minorEastAsia" w:cs="宋体" w:hint="eastAsia"/>
          <w:szCs w:val="21"/>
        </w:rPr>
        <w:t>tb_student</w:t>
      </w:r>
      <w:proofErr w:type="spellEnd"/>
      <w:r w:rsidR="00B66E21" w:rsidRPr="00E75E22">
        <w:rPr>
          <w:rFonts w:asciiTheme="minorEastAsia" w:eastAsiaTheme="minorEastAsia" w:hAnsiTheme="minorEastAsia" w:cs="宋体" w:hint="eastAsia"/>
          <w:szCs w:val="21"/>
        </w:rPr>
        <w:t xml:space="preserve"> where </w:t>
      </w:r>
      <w:r w:rsidR="00B66E21" w:rsidRPr="00E75E22">
        <w:rPr>
          <w:rFonts w:asciiTheme="minorEastAsia" w:eastAsiaTheme="minorEastAsia" w:hAnsiTheme="minorEastAsia" w:cs="宋体"/>
          <w:szCs w:val="21"/>
        </w:rPr>
        <w:t xml:space="preserve">name = 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B66E21" w:rsidRPr="00E75E22">
        <w:rPr>
          <w:rFonts w:asciiTheme="minorEastAsia" w:eastAsiaTheme="minorEastAsia" w:hAnsiTheme="minorEastAsia" w:cs="宋体" w:hint="eastAsia"/>
          <w:szCs w:val="21"/>
        </w:rPr>
        <w:t>张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B66E21" w:rsidRPr="00E75E22">
        <w:rPr>
          <w:rFonts w:asciiTheme="minorEastAsia" w:eastAsiaTheme="minorEastAsia" w:hAnsiTheme="minorEastAsia" w:cs="宋体"/>
          <w:szCs w:val="21"/>
        </w:rPr>
        <w:t xml:space="preserve"> and sex =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B66E21" w:rsidRPr="00E75E22">
        <w:rPr>
          <w:rFonts w:asciiTheme="minorEastAsia" w:eastAsiaTheme="minorEastAsia" w:hAnsiTheme="minorEastAsia" w:cs="宋体" w:hint="eastAsia"/>
          <w:szCs w:val="21"/>
        </w:rPr>
        <w:t>男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</w:p>
    <w:p w:rsidR="00A203DE" w:rsidRPr="00E75E22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B.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B66E21" w:rsidRPr="00E75E22">
        <w:rPr>
          <w:rFonts w:asciiTheme="minorEastAsia" w:eastAsiaTheme="minorEastAsia" w:hAnsiTheme="minorEastAsia" w:cs="宋体"/>
          <w:szCs w:val="21"/>
        </w:rPr>
        <w:t xml:space="preserve">delete from </w:t>
      </w:r>
      <w:proofErr w:type="spellStart"/>
      <w:r w:rsidR="00B66E21" w:rsidRPr="00E75E22">
        <w:rPr>
          <w:rFonts w:asciiTheme="minorEastAsia" w:eastAsiaTheme="minorEastAsia" w:hAnsiTheme="minorEastAsia" w:cs="宋体" w:hint="eastAsia"/>
          <w:szCs w:val="21"/>
        </w:rPr>
        <w:t>tb_student</w:t>
      </w:r>
      <w:proofErr w:type="spellEnd"/>
      <w:r w:rsidR="00B66E21" w:rsidRPr="00E75E22">
        <w:rPr>
          <w:rFonts w:asciiTheme="minorEastAsia" w:eastAsiaTheme="minorEastAsia" w:hAnsiTheme="minorEastAsia" w:cs="宋体" w:hint="eastAsia"/>
          <w:szCs w:val="21"/>
        </w:rPr>
        <w:t xml:space="preserve"> where name like 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B66E21" w:rsidRPr="00E75E22">
        <w:rPr>
          <w:rFonts w:asciiTheme="minorEastAsia" w:eastAsiaTheme="minorEastAsia" w:hAnsiTheme="minorEastAsia" w:cs="宋体" w:hint="eastAsia"/>
          <w:szCs w:val="21"/>
        </w:rPr>
        <w:t>张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B66E21" w:rsidRPr="00E75E22">
        <w:rPr>
          <w:rFonts w:asciiTheme="minorEastAsia" w:eastAsiaTheme="minorEastAsia" w:hAnsiTheme="minorEastAsia" w:cs="宋体"/>
          <w:szCs w:val="21"/>
        </w:rPr>
        <w:t xml:space="preserve"> and sex like 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B66E21" w:rsidRPr="00E75E22">
        <w:rPr>
          <w:rFonts w:asciiTheme="minorEastAsia" w:eastAsiaTheme="minorEastAsia" w:hAnsiTheme="minorEastAsia" w:cs="宋体" w:hint="eastAsia"/>
          <w:szCs w:val="21"/>
        </w:rPr>
        <w:t>男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</w:p>
    <w:p w:rsidR="00A203DE" w:rsidRPr="00E75E22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C.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B66E21" w:rsidRPr="00E75E22">
        <w:rPr>
          <w:rFonts w:asciiTheme="minorEastAsia" w:eastAsiaTheme="minorEastAsia" w:hAnsiTheme="minorEastAsia" w:cs="宋体"/>
          <w:szCs w:val="21"/>
        </w:rPr>
        <w:t xml:space="preserve">delete from </w:t>
      </w:r>
      <w:proofErr w:type="spellStart"/>
      <w:r w:rsidR="00B66E21" w:rsidRPr="00E75E22">
        <w:rPr>
          <w:rFonts w:asciiTheme="minorEastAsia" w:eastAsiaTheme="minorEastAsia" w:hAnsiTheme="minorEastAsia" w:cs="宋体"/>
          <w:szCs w:val="21"/>
        </w:rPr>
        <w:t>tb_student</w:t>
      </w:r>
      <w:proofErr w:type="spellEnd"/>
      <w:r w:rsidR="00B66E21" w:rsidRPr="00E75E22">
        <w:rPr>
          <w:rFonts w:asciiTheme="minorEastAsia" w:eastAsiaTheme="minorEastAsia" w:hAnsiTheme="minorEastAsia" w:cs="宋体"/>
          <w:szCs w:val="21"/>
        </w:rPr>
        <w:t xml:space="preserve"> where name like 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B66E21" w:rsidRPr="00E75E22">
        <w:rPr>
          <w:rFonts w:asciiTheme="minorEastAsia" w:eastAsiaTheme="minorEastAsia" w:hAnsiTheme="minorEastAsia" w:cs="宋体" w:hint="eastAsia"/>
          <w:szCs w:val="21"/>
        </w:rPr>
        <w:t>张</w:t>
      </w:r>
      <w:r w:rsidR="00B66E21" w:rsidRPr="00E75E22">
        <w:rPr>
          <w:rFonts w:asciiTheme="minorEastAsia" w:eastAsiaTheme="minorEastAsia" w:hAnsiTheme="minorEastAsia" w:cs="宋体"/>
          <w:szCs w:val="21"/>
        </w:rPr>
        <w:t>%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B66E21" w:rsidRPr="00E75E22">
        <w:rPr>
          <w:rFonts w:asciiTheme="minorEastAsia" w:eastAsiaTheme="minorEastAsia" w:hAnsiTheme="minorEastAsia" w:cs="宋体"/>
          <w:szCs w:val="21"/>
        </w:rPr>
        <w:t xml:space="preserve">or sex = 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B66E21" w:rsidRPr="00E75E22">
        <w:rPr>
          <w:rFonts w:asciiTheme="minorEastAsia" w:eastAsiaTheme="minorEastAsia" w:hAnsiTheme="minorEastAsia" w:cs="宋体" w:hint="eastAsia"/>
          <w:szCs w:val="21"/>
        </w:rPr>
        <w:t>男</w:t>
      </w:r>
      <w:r w:rsidR="00AB11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bookmarkStart w:id="0" w:name="_GoBack"/>
      <w:bookmarkEnd w:id="0"/>
    </w:p>
    <w:p w:rsidR="00A203DE" w:rsidRPr="00AB113D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D.</w:t>
      </w:r>
      <w:r w:rsidR="003260F1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B66E21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delete from </w:t>
      </w:r>
      <w:proofErr w:type="spellStart"/>
      <w:r w:rsidR="00B66E21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tb_student</w:t>
      </w:r>
      <w:proofErr w:type="spellEnd"/>
      <w:r w:rsidR="00B66E21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where na</w:t>
      </w:r>
      <w:r w:rsidR="00B66E21" w:rsidRPr="00AB113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me like </w:t>
      </w:r>
      <w:r w:rsidR="00AB113D" w:rsidRPr="00AB113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'</w:t>
      </w:r>
      <w:r w:rsidR="00B66E21" w:rsidRPr="00AB113D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张</w:t>
      </w:r>
      <w:r w:rsidR="00B66E21" w:rsidRPr="00AB113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%</w:t>
      </w:r>
      <w:r w:rsidR="00AB113D" w:rsidRPr="00AB113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'</w:t>
      </w:r>
      <w:r w:rsidR="00B66E21" w:rsidRPr="00AB113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and sex = </w:t>
      </w:r>
      <w:r w:rsidR="00AB113D" w:rsidRPr="00AB113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'</w:t>
      </w:r>
      <w:r w:rsidR="00B66E21" w:rsidRPr="00AB113D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男</w:t>
      </w:r>
      <w:r w:rsidR="00AB113D" w:rsidRPr="00AB113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'</w:t>
      </w:r>
    </w:p>
    <w:p w:rsidR="00504F58" w:rsidRDefault="003260F1" w:rsidP="003260F1">
      <w:pPr>
        <w:widowControl/>
        <w:spacing w:line="276" w:lineRule="auto"/>
        <w:jc w:val="left"/>
        <w:rPr>
          <w:rFonts w:asciiTheme="minorEastAsia" w:eastAsiaTheme="minorEastAsia" w:hAnsiTheme="minorEastAsia" w:cs="宋体"/>
          <w:szCs w:val="21"/>
        </w:rPr>
        <w:sectPr w:rsidR="00504F58" w:rsidSect="00377DD2">
          <w:footerReference w:type="first" r:id="rId11"/>
          <w:pgSz w:w="11906" w:h="16838"/>
          <w:pgMar w:top="1440" w:right="1800" w:bottom="1440" w:left="1800" w:header="851" w:footer="850" w:gutter="0"/>
          <w:pgNumType w:start="0"/>
          <w:cols w:space="425"/>
          <w:titlePg/>
          <w:docGrid w:type="lines" w:linePitch="312"/>
        </w:sectPr>
      </w:pPr>
      <w:r>
        <w:rPr>
          <w:rFonts w:asciiTheme="minorEastAsia" w:eastAsiaTheme="minorEastAsia" w:hAnsiTheme="minorEastAsia" w:cs="微软雅黑"/>
          <w:szCs w:val="21"/>
        </w:rPr>
        <w:t>25.</w:t>
      </w:r>
      <w:r>
        <w:rPr>
          <w:rFonts w:asciiTheme="minorEastAsia" w:eastAsiaTheme="minorEastAsia" w:hAnsiTheme="minorEastAsia" w:cs="微软雅黑"/>
          <w:szCs w:val="21"/>
        </w:rPr>
        <w:tab/>
      </w:r>
      <w:proofErr w:type="spellStart"/>
      <w:r w:rsidR="00060B85" w:rsidRPr="00E75E22">
        <w:rPr>
          <w:rFonts w:asciiTheme="minorEastAsia" w:eastAsiaTheme="minorEastAsia" w:hAnsiTheme="minorEastAsia" w:cs="微软雅黑"/>
          <w:szCs w:val="21"/>
        </w:rPr>
        <w:t>MySql</w:t>
      </w:r>
      <w:proofErr w:type="spellEnd"/>
      <w:r w:rsidR="00060B85" w:rsidRPr="00E75E22">
        <w:rPr>
          <w:rFonts w:asciiTheme="minorEastAsia" w:eastAsiaTheme="minorEastAsia" w:hAnsiTheme="minorEastAsia" w:cs="微软雅黑"/>
          <w:szCs w:val="21"/>
        </w:rPr>
        <w:t>中查询表中符合条件的</w:t>
      </w:r>
      <w:r w:rsidR="001241E6" w:rsidRPr="00E75E22">
        <w:rPr>
          <w:rFonts w:asciiTheme="minorEastAsia" w:eastAsiaTheme="minorEastAsia" w:hAnsiTheme="minorEastAsia" w:cs="微软雅黑" w:hint="eastAsia"/>
          <w:szCs w:val="21"/>
        </w:rPr>
        <w:t>前</w:t>
      </w:r>
      <w:r w:rsidR="00060B85" w:rsidRPr="00E75E22">
        <w:rPr>
          <w:rFonts w:asciiTheme="minorEastAsia" w:eastAsiaTheme="minorEastAsia" w:hAnsiTheme="minorEastAsia" w:cs="微软雅黑" w:hint="eastAsia"/>
          <w:szCs w:val="21"/>
        </w:rPr>
        <w:t>5条</w:t>
      </w:r>
      <w:r w:rsidR="00060B85" w:rsidRPr="00E75E22">
        <w:rPr>
          <w:rFonts w:asciiTheme="minorEastAsia" w:eastAsiaTheme="minorEastAsia" w:hAnsiTheme="minorEastAsia" w:cs="微软雅黑"/>
          <w:szCs w:val="21"/>
        </w:rPr>
        <w:t>记录，以下</w:t>
      </w:r>
      <w:r w:rsidR="00060B85" w:rsidRPr="00E75E22">
        <w:rPr>
          <w:rFonts w:asciiTheme="minorEastAsia" w:eastAsiaTheme="minorEastAsia" w:hAnsiTheme="minorEastAsia" w:cs="微软雅黑" w:hint="eastAsia"/>
          <w:szCs w:val="21"/>
        </w:rPr>
        <w:t>SQL正确</w:t>
      </w:r>
      <w:r w:rsidR="00060B85" w:rsidRPr="00E75E22">
        <w:rPr>
          <w:rFonts w:asciiTheme="minorEastAsia" w:eastAsiaTheme="minorEastAsia" w:hAnsiTheme="minorEastAsia" w:cs="微软雅黑"/>
          <w:szCs w:val="21"/>
        </w:rPr>
        <w:t>的是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宋体" w:hint="eastAsia"/>
          <w:szCs w:val="21"/>
        </w:rPr>
        <w:t>。</w:t>
      </w:r>
    </w:p>
    <w:p w:rsidR="00A203DE" w:rsidRPr="00E75E22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lastRenderedPageBreak/>
        <w:t>A.</w:t>
      </w:r>
      <w:r w:rsidR="003260F1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DF1AD1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select </w:t>
      </w:r>
      <w:r w:rsidR="00060B85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* from </w:t>
      </w:r>
      <w:r w:rsidR="00060B85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 xml:space="preserve">表 </w:t>
      </w:r>
      <w:r w:rsidR="00060B85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limit </w:t>
      </w:r>
      <w:r w:rsidR="00060B85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5</w:t>
      </w:r>
    </w:p>
    <w:p w:rsidR="00A203DE" w:rsidRPr="00E75E22" w:rsidRDefault="006A7B13" w:rsidP="003260F1">
      <w:pPr>
        <w:ind w:firstLine="420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B.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DF1AD1" w:rsidRPr="00E75E22">
        <w:rPr>
          <w:rFonts w:asciiTheme="minorEastAsia" w:eastAsiaTheme="minorEastAsia" w:hAnsiTheme="minorEastAsia" w:cs="宋体" w:hint="eastAsia"/>
          <w:szCs w:val="21"/>
        </w:rPr>
        <w:t xml:space="preserve">select * </w:t>
      </w:r>
      <w:r w:rsidR="00060B85" w:rsidRPr="00E75E22">
        <w:rPr>
          <w:rFonts w:asciiTheme="minorEastAsia" w:eastAsiaTheme="minorEastAsia" w:hAnsiTheme="minorEastAsia" w:cs="宋体"/>
          <w:szCs w:val="21"/>
        </w:rPr>
        <w:t xml:space="preserve">limit 5 </w:t>
      </w:r>
      <w:r w:rsidR="00DF1AD1" w:rsidRPr="00E75E22">
        <w:rPr>
          <w:rFonts w:asciiTheme="minorEastAsia" w:eastAsiaTheme="minorEastAsia" w:hAnsiTheme="minorEastAsia" w:cs="宋体" w:hint="eastAsia"/>
          <w:szCs w:val="21"/>
        </w:rPr>
        <w:t xml:space="preserve">from </w:t>
      </w:r>
      <w:r w:rsidR="00060B85" w:rsidRPr="00E75E22">
        <w:rPr>
          <w:rFonts w:asciiTheme="minorEastAsia" w:eastAsiaTheme="minorEastAsia" w:hAnsiTheme="minorEastAsia" w:cs="宋体" w:hint="eastAsia"/>
          <w:szCs w:val="21"/>
        </w:rPr>
        <w:t>表</w:t>
      </w:r>
    </w:p>
    <w:p w:rsidR="00A203DE" w:rsidRPr="00E75E22" w:rsidRDefault="006A7B13" w:rsidP="003260F1">
      <w:pPr>
        <w:ind w:firstLine="420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C.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060B85" w:rsidRPr="00E75E22">
        <w:rPr>
          <w:rFonts w:asciiTheme="minorEastAsia" w:eastAsiaTheme="minorEastAsia" w:hAnsiTheme="minorEastAsia" w:cs="宋体"/>
          <w:szCs w:val="21"/>
        </w:rPr>
        <w:t xml:space="preserve">select limit 5 * from </w:t>
      </w:r>
      <w:r w:rsidR="00060B85" w:rsidRPr="00E75E22">
        <w:rPr>
          <w:rFonts w:asciiTheme="minorEastAsia" w:eastAsiaTheme="minorEastAsia" w:hAnsiTheme="minorEastAsia" w:cs="宋体" w:hint="eastAsia"/>
          <w:szCs w:val="21"/>
        </w:rPr>
        <w:t>表</w:t>
      </w:r>
    </w:p>
    <w:p w:rsidR="00A203DE" w:rsidRPr="00E75E22" w:rsidRDefault="006A7B13" w:rsidP="003260F1">
      <w:pPr>
        <w:ind w:firstLine="420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D.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060B85" w:rsidRPr="00E75E22">
        <w:rPr>
          <w:rFonts w:asciiTheme="minorEastAsia" w:eastAsiaTheme="minorEastAsia" w:hAnsiTheme="minorEastAsia" w:cs="宋体" w:hint="eastAsia"/>
          <w:szCs w:val="21"/>
        </w:rPr>
        <w:t xml:space="preserve">select </w:t>
      </w:r>
      <w:r w:rsidR="00060B85" w:rsidRPr="00E75E22">
        <w:rPr>
          <w:rFonts w:asciiTheme="minorEastAsia" w:eastAsiaTheme="minorEastAsia" w:hAnsiTheme="minorEastAsia" w:cs="宋体"/>
          <w:szCs w:val="21"/>
        </w:rPr>
        <w:t xml:space="preserve">limit 5 from </w:t>
      </w:r>
      <w:r w:rsidR="00060B85" w:rsidRPr="00E75E22">
        <w:rPr>
          <w:rFonts w:asciiTheme="minorEastAsia" w:eastAsiaTheme="minorEastAsia" w:hAnsiTheme="minorEastAsia" w:cs="宋体" w:hint="eastAsia"/>
          <w:szCs w:val="21"/>
        </w:rPr>
        <w:t>表</w:t>
      </w:r>
    </w:p>
    <w:p w:rsidR="00A203DE" w:rsidRPr="00E75E22" w:rsidRDefault="003260F1" w:rsidP="003260F1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t>26.</w:t>
      </w:r>
      <w:r>
        <w:rPr>
          <w:rFonts w:asciiTheme="minorEastAsia" w:eastAsiaTheme="minorEastAsia" w:hAnsiTheme="minorEastAsia" w:cs="微软雅黑"/>
          <w:szCs w:val="21"/>
        </w:rPr>
        <w:tab/>
      </w:r>
      <w:r w:rsidR="00F30212" w:rsidRPr="00E75E22">
        <w:rPr>
          <w:rFonts w:asciiTheme="minorEastAsia" w:eastAsiaTheme="minorEastAsia" w:hAnsiTheme="minorEastAsia" w:cs="微软雅黑" w:hint="eastAsia"/>
          <w:szCs w:val="21"/>
        </w:rPr>
        <w:t>J</w:t>
      </w:r>
      <w:r w:rsidR="00F30212" w:rsidRPr="00E75E22">
        <w:rPr>
          <w:rFonts w:asciiTheme="minorEastAsia" w:eastAsiaTheme="minorEastAsia" w:hAnsiTheme="minorEastAsia" w:cs="微软雅黑"/>
          <w:szCs w:val="21"/>
        </w:rPr>
        <w:t>ava</w:t>
      </w:r>
      <w:r w:rsidR="005F67BC" w:rsidRPr="00E75E22">
        <w:rPr>
          <w:rFonts w:asciiTheme="minorEastAsia" w:eastAsiaTheme="minorEastAsia" w:hAnsiTheme="minorEastAsia" w:cs="微软雅黑"/>
          <w:szCs w:val="21"/>
        </w:rPr>
        <w:t>中使用其他包中类的时候，需要使用以下哪个关键字引入包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F30212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A.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F30212" w:rsidRPr="00E75E22">
        <w:rPr>
          <w:rFonts w:asciiTheme="minorEastAsia" w:eastAsiaTheme="minorEastAsia" w:hAnsiTheme="minorEastAsia" w:cs="宋体"/>
          <w:szCs w:val="21"/>
        </w:rPr>
        <w:t>extends</w:t>
      </w:r>
    </w:p>
    <w:p w:rsidR="00A203DE" w:rsidRPr="00E75E22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B.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F30212" w:rsidRPr="00E75E22">
        <w:rPr>
          <w:rFonts w:asciiTheme="minorEastAsia" w:eastAsiaTheme="minorEastAsia" w:hAnsiTheme="minorEastAsia" w:cs="宋体" w:hint="eastAsia"/>
          <w:szCs w:val="21"/>
        </w:rPr>
        <w:t>package</w:t>
      </w:r>
    </w:p>
    <w:p w:rsidR="00A203DE" w:rsidRPr="00E75E22" w:rsidRDefault="006A7B13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C.</w:t>
      </w:r>
      <w:r w:rsidR="003260F1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F30212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import</w:t>
      </w:r>
    </w:p>
    <w:p w:rsidR="003260F1" w:rsidRDefault="006A7B13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D.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F30212" w:rsidRPr="00E75E22">
        <w:rPr>
          <w:rFonts w:asciiTheme="minorEastAsia" w:eastAsiaTheme="minorEastAsia" w:hAnsiTheme="minorEastAsia" w:cs="宋体" w:hint="eastAsia"/>
          <w:szCs w:val="21"/>
        </w:rPr>
        <w:t>class</w:t>
      </w:r>
    </w:p>
    <w:p w:rsidR="00040D79" w:rsidRPr="00E75E22" w:rsidRDefault="003260F1" w:rsidP="003260F1">
      <w:pPr>
        <w:widowControl/>
        <w:spacing w:line="276" w:lineRule="auto"/>
        <w:jc w:val="left"/>
        <w:rPr>
          <w:rFonts w:asciiTheme="minorEastAsia" w:eastAsiaTheme="minorEastAsia" w:hAnsiTheme="minorEastAsia" w:cs="宋体"/>
          <w:szCs w:val="21"/>
        </w:rPr>
      </w:pPr>
      <w:r>
        <w:rPr>
          <w:rFonts w:asciiTheme="minorEastAsia" w:eastAsiaTheme="minorEastAsia" w:hAnsiTheme="minorEastAsia" w:cs="宋体"/>
          <w:szCs w:val="21"/>
        </w:rPr>
        <w:t>27.</w:t>
      </w:r>
      <w:r>
        <w:rPr>
          <w:rFonts w:asciiTheme="minorEastAsia" w:eastAsiaTheme="minorEastAsia" w:hAnsiTheme="minorEastAsia" w:cs="宋体"/>
          <w:szCs w:val="21"/>
        </w:rPr>
        <w:tab/>
      </w:r>
      <w:r w:rsidR="00003A97" w:rsidRPr="00E75E22">
        <w:rPr>
          <w:rFonts w:asciiTheme="minorEastAsia" w:eastAsiaTheme="minorEastAsia" w:hAnsiTheme="minorEastAsia" w:cs="微软雅黑" w:hint="eastAsia"/>
          <w:szCs w:val="21"/>
        </w:rPr>
        <w:t>J</w:t>
      </w:r>
      <w:r w:rsidR="00003A97" w:rsidRPr="00E75E22">
        <w:rPr>
          <w:rFonts w:asciiTheme="minorEastAsia" w:eastAsiaTheme="minorEastAsia" w:hAnsiTheme="minorEastAsia" w:cs="微软雅黑"/>
          <w:szCs w:val="21"/>
        </w:rPr>
        <w:t>ava</w:t>
      </w:r>
      <w:r w:rsidR="00003A97" w:rsidRPr="00E75E22">
        <w:rPr>
          <w:rFonts w:asciiTheme="minorEastAsia" w:eastAsiaTheme="minorEastAsia" w:hAnsiTheme="minorEastAsia" w:cs="微软雅黑" w:hint="eastAsia"/>
          <w:szCs w:val="21"/>
        </w:rPr>
        <w:t>连接</w:t>
      </w:r>
      <w:r w:rsidR="00003A97" w:rsidRPr="00E75E22">
        <w:rPr>
          <w:rFonts w:asciiTheme="minorEastAsia" w:eastAsiaTheme="minorEastAsia" w:hAnsiTheme="minorEastAsia" w:cs="微软雅黑"/>
          <w:szCs w:val="21"/>
        </w:rPr>
        <w:t>数据库</w:t>
      </w:r>
      <w:r w:rsidR="00D90AD2" w:rsidRPr="00E75E22">
        <w:rPr>
          <w:rFonts w:asciiTheme="minorEastAsia" w:eastAsiaTheme="minorEastAsia" w:hAnsiTheme="minorEastAsia" w:cs="微软雅黑" w:hint="eastAsia"/>
          <w:szCs w:val="21"/>
        </w:rPr>
        <w:t>的</w:t>
      </w:r>
      <w:r w:rsidR="00ED5EE4" w:rsidRPr="00E75E22">
        <w:rPr>
          <w:rFonts w:asciiTheme="minorEastAsia" w:eastAsiaTheme="minorEastAsia" w:hAnsiTheme="minorEastAsia" w:cs="微软雅黑" w:hint="eastAsia"/>
          <w:szCs w:val="21"/>
        </w:rPr>
        <w:t>地址</w:t>
      </w:r>
      <w:r w:rsidR="00D90AD2" w:rsidRPr="00E75E22">
        <w:rPr>
          <w:rFonts w:asciiTheme="minorEastAsia" w:eastAsiaTheme="minorEastAsia" w:hAnsiTheme="minorEastAsia" w:cs="微软雅黑" w:hint="eastAsia"/>
          <w:szCs w:val="21"/>
        </w:rPr>
        <w:t>URL正确</w:t>
      </w:r>
      <w:r w:rsidR="00D90AD2" w:rsidRPr="00E75E22">
        <w:rPr>
          <w:rFonts w:asciiTheme="minorEastAsia" w:eastAsiaTheme="minorEastAsia" w:hAnsiTheme="minorEastAsia" w:cs="微软雅黑"/>
          <w:szCs w:val="21"/>
        </w:rPr>
        <w:t>拼写的是以下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764381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A.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r w:rsidR="00AE332E" w:rsidRPr="00E75E22">
        <w:rPr>
          <w:rFonts w:asciiTheme="minorEastAsia" w:eastAsiaTheme="minorEastAsia" w:hAnsiTheme="minorEastAsia" w:cs="宋体"/>
          <w:szCs w:val="21"/>
        </w:rPr>
        <w:t>jdbc</w:t>
      </w:r>
      <w:proofErr w:type="gramStart"/>
      <w:r w:rsidR="00AE332E" w:rsidRPr="00E75E22">
        <w:rPr>
          <w:rFonts w:asciiTheme="minorEastAsia" w:eastAsiaTheme="minorEastAsia" w:hAnsiTheme="minorEastAsia" w:cs="宋体" w:hint="eastAsia"/>
          <w:szCs w:val="21"/>
        </w:rPr>
        <w:t>:mysql</w:t>
      </w:r>
      <w:proofErr w:type="spellEnd"/>
      <w:proofErr w:type="gramEnd"/>
      <w:r w:rsidR="00AE332E" w:rsidRPr="00E75E22">
        <w:rPr>
          <w:rFonts w:asciiTheme="minorEastAsia" w:eastAsiaTheme="minorEastAsia" w:hAnsiTheme="minorEastAsia" w:cs="宋体" w:hint="eastAsia"/>
          <w:szCs w:val="21"/>
        </w:rPr>
        <w:t>://</w:t>
      </w:r>
      <w:proofErr w:type="spellStart"/>
      <w:r w:rsidR="00AE332E" w:rsidRPr="00E75E22">
        <w:rPr>
          <w:rFonts w:asciiTheme="minorEastAsia" w:eastAsiaTheme="minorEastAsia" w:hAnsiTheme="minorEastAsia" w:cs="宋体" w:hint="eastAsia"/>
          <w:szCs w:val="21"/>
        </w:rPr>
        <w:t>localhost</w:t>
      </w:r>
      <w:proofErr w:type="spellEnd"/>
      <w:r w:rsidR="00AE332E" w:rsidRPr="00E75E22">
        <w:rPr>
          <w:rFonts w:asciiTheme="minorEastAsia" w:eastAsiaTheme="minorEastAsia" w:hAnsiTheme="minorEastAsia" w:cs="宋体" w:hint="eastAsia"/>
          <w:szCs w:val="21"/>
        </w:rPr>
        <w:t>/数据库</w:t>
      </w:r>
      <w:r w:rsidR="00AE332E" w:rsidRPr="00E75E22">
        <w:rPr>
          <w:rFonts w:asciiTheme="minorEastAsia" w:eastAsiaTheme="minorEastAsia" w:hAnsiTheme="minorEastAsia" w:cs="宋体"/>
          <w:szCs w:val="21"/>
        </w:rPr>
        <w:t>名</w:t>
      </w:r>
    </w:p>
    <w:p w:rsidR="00A203DE" w:rsidRPr="00E75E22" w:rsidRDefault="00764381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B.</w:t>
      </w:r>
      <w:r w:rsidR="003260F1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proofErr w:type="spellStart"/>
      <w:r w:rsidR="0051678C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jdbc</w:t>
      </w:r>
      <w:proofErr w:type="gramStart"/>
      <w:r w:rsidR="00AE332E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:</w:t>
      </w:r>
      <w:r w:rsidR="0051678C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mysql</w:t>
      </w:r>
      <w:proofErr w:type="spellEnd"/>
      <w:proofErr w:type="gramEnd"/>
      <w:r w:rsidR="00AE332E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://</w:t>
      </w:r>
      <w:proofErr w:type="spellStart"/>
      <w:r w:rsidR="00AE332E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localhost</w:t>
      </w:r>
      <w:proofErr w:type="spellEnd"/>
      <w:r w:rsidR="00AE332E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:</w:t>
      </w:r>
      <w:r w:rsidR="00AE332E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端口</w:t>
      </w:r>
      <w:r w:rsidR="00AE332E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号</w:t>
      </w:r>
      <w:r w:rsidR="00AE332E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/数据库</w:t>
      </w:r>
      <w:r w:rsidR="00AE332E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名</w:t>
      </w:r>
    </w:p>
    <w:p w:rsidR="00A203DE" w:rsidRPr="00E75E22" w:rsidRDefault="00764381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C.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r w:rsidR="00AE332E" w:rsidRPr="00E75E22">
        <w:rPr>
          <w:rFonts w:asciiTheme="minorEastAsia" w:eastAsiaTheme="minorEastAsia" w:hAnsiTheme="minorEastAsia" w:cs="宋体" w:hint="eastAsia"/>
          <w:szCs w:val="21"/>
        </w:rPr>
        <w:t>jdbc</w:t>
      </w:r>
      <w:proofErr w:type="gramStart"/>
      <w:r w:rsidR="00AE332E" w:rsidRPr="00E75E22">
        <w:rPr>
          <w:rFonts w:asciiTheme="minorEastAsia" w:eastAsiaTheme="minorEastAsia" w:hAnsiTheme="minorEastAsia" w:cs="宋体" w:hint="eastAsia"/>
          <w:szCs w:val="21"/>
        </w:rPr>
        <w:t>:mysql</w:t>
      </w:r>
      <w:proofErr w:type="spellEnd"/>
      <w:proofErr w:type="gramEnd"/>
      <w:r w:rsidR="00AE332E" w:rsidRPr="00E75E22">
        <w:rPr>
          <w:rFonts w:asciiTheme="minorEastAsia" w:eastAsiaTheme="minorEastAsia" w:hAnsiTheme="minorEastAsia" w:cs="宋体" w:hint="eastAsia"/>
          <w:szCs w:val="21"/>
        </w:rPr>
        <w:t>://数据库</w:t>
      </w:r>
      <w:r w:rsidR="00AE332E" w:rsidRPr="00E75E22">
        <w:rPr>
          <w:rFonts w:asciiTheme="minorEastAsia" w:eastAsiaTheme="minorEastAsia" w:hAnsiTheme="minorEastAsia" w:cs="宋体"/>
          <w:szCs w:val="21"/>
        </w:rPr>
        <w:t>名</w:t>
      </w:r>
    </w:p>
    <w:p w:rsidR="00A203DE" w:rsidRPr="00E75E22" w:rsidRDefault="00764381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D.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hyperlink r:id="rId12" w:history="1">
        <w:r w:rsidR="005F139B" w:rsidRPr="00E75E22">
          <w:rPr>
            <w:rStyle w:val="a8"/>
            <w:rFonts w:asciiTheme="minorEastAsia" w:eastAsiaTheme="minorEastAsia" w:hAnsiTheme="minorEastAsia" w:cs="宋体"/>
            <w:szCs w:val="21"/>
          </w:rPr>
          <w:t>http://localhost:</w:t>
        </w:r>
        <w:r w:rsidR="005F139B" w:rsidRPr="00E75E22">
          <w:rPr>
            <w:rStyle w:val="a8"/>
            <w:rFonts w:asciiTheme="minorEastAsia" w:eastAsiaTheme="minorEastAsia" w:hAnsiTheme="minorEastAsia" w:cs="宋体" w:hint="eastAsia"/>
            <w:szCs w:val="21"/>
          </w:rPr>
          <w:t>端口号/</w:t>
        </w:r>
      </w:hyperlink>
      <w:r w:rsidR="005F139B" w:rsidRPr="00E75E22">
        <w:rPr>
          <w:rFonts w:asciiTheme="minorEastAsia" w:eastAsiaTheme="minorEastAsia" w:hAnsiTheme="minorEastAsia" w:cs="宋体" w:hint="eastAsia"/>
          <w:szCs w:val="21"/>
        </w:rPr>
        <w:t>数据库</w:t>
      </w:r>
      <w:r w:rsidR="005F139B" w:rsidRPr="00E75E22">
        <w:rPr>
          <w:rFonts w:asciiTheme="minorEastAsia" w:eastAsiaTheme="minorEastAsia" w:hAnsiTheme="minorEastAsia" w:cs="宋体"/>
          <w:szCs w:val="21"/>
        </w:rPr>
        <w:t>名</w:t>
      </w:r>
    </w:p>
    <w:p w:rsidR="00A203DE" w:rsidRPr="00E75E22" w:rsidRDefault="003260F1" w:rsidP="003260F1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t>28.</w:t>
      </w:r>
      <w:r>
        <w:rPr>
          <w:rFonts w:asciiTheme="minorEastAsia" w:eastAsiaTheme="minorEastAsia" w:hAnsiTheme="minorEastAsia" w:cs="微软雅黑"/>
          <w:szCs w:val="21"/>
        </w:rPr>
        <w:tab/>
      </w:r>
      <w:r w:rsidR="008C31F4" w:rsidRPr="00E75E22">
        <w:rPr>
          <w:rFonts w:asciiTheme="minorEastAsia" w:eastAsiaTheme="minorEastAsia" w:hAnsiTheme="minorEastAsia" w:cs="微软雅黑" w:hint="eastAsia"/>
          <w:szCs w:val="21"/>
        </w:rPr>
        <w:t>以下J</w:t>
      </w:r>
      <w:r w:rsidR="008C31F4" w:rsidRPr="00E75E22">
        <w:rPr>
          <w:rFonts w:asciiTheme="minorEastAsia" w:eastAsiaTheme="minorEastAsia" w:hAnsiTheme="minorEastAsia" w:cs="微软雅黑"/>
          <w:szCs w:val="21"/>
        </w:rPr>
        <w:t>ava中输出</w:t>
      </w:r>
      <w:r w:rsidR="008C31F4" w:rsidRPr="00E75E22">
        <w:rPr>
          <w:rFonts w:asciiTheme="minorEastAsia" w:eastAsiaTheme="minorEastAsia" w:hAnsiTheme="minorEastAsia" w:cs="微软雅黑" w:hint="eastAsia"/>
          <w:szCs w:val="21"/>
        </w:rPr>
        <w:t>并</w:t>
      </w:r>
      <w:r w:rsidR="008C31F4" w:rsidRPr="00E75E22">
        <w:rPr>
          <w:rFonts w:asciiTheme="minorEastAsia" w:eastAsiaTheme="minorEastAsia" w:hAnsiTheme="minorEastAsia" w:cs="微软雅黑"/>
          <w:szCs w:val="21"/>
        </w:rPr>
        <w:t>换行语句写法正确的是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764381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A.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proofErr w:type="gramStart"/>
      <w:r w:rsidR="008C31F4" w:rsidRPr="00E75E22">
        <w:rPr>
          <w:rFonts w:asciiTheme="minorEastAsia" w:eastAsiaTheme="minorEastAsia" w:hAnsiTheme="minorEastAsia" w:cs="宋体" w:hint="eastAsia"/>
          <w:szCs w:val="21"/>
        </w:rPr>
        <w:t>system.out</w:t>
      </w:r>
      <w:proofErr w:type="spellEnd"/>
      <w:r w:rsidR="008C31F4" w:rsidRPr="00E75E22">
        <w:rPr>
          <w:rFonts w:asciiTheme="minorEastAsia" w:eastAsiaTheme="minorEastAsia" w:hAnsiTheme="minorEastAsia" w:cs="宋体" w:hint="eastAsia"/>
          <w:szCs w:val="21"/>
        </w:rPr>
        <w:t>(</w:t>
      </w:r>
      <w:proofErr w:type="gramEnd"/>
      <w:r w:rsidR="008F4B81" w:rsidRPr="00E75E22">
        <w:rPr>
          <w:rFonts w:asciiTheme="minorEastAsia" w:eastAsiaTheme="minorEastAsia" w:hAnsiTheme="minorEastAsia" w:cs="宋体"/>
          <w:szCs w:val="21"/>
        </w:rPr>
        <w:t>"</w:t>
      </w:r>
      <w:r w:rsidR="008C31F4" w:rsidRPr="00E75E22">
        <w:rPr>
          <w:rFonts w:asciiTheme="minorEastAsia" w:eastAsiaTheme="minorEastAsia" w:hAnsiTheme="minorEastAsia" w:cs="宋体" w:hint="eastAsia"/>
          <w:szCs w:val="21"/>
        </w:rPr>
        <w:t>输出</w:t>
      </w:r>
      <w:r w:rsidR="008C31F4" w:rsidRPr="00E75E22">
        <w:rPr>
          <w:rFonts w:asciiTheme="minorEastAsia" w:eastAsiaTheme="minorEastAsia" w:hAnsiTheme="minorEastAsia" w:cs="宋体"/>
          <w:szCs w:val="21"/>
        </w:rPr>
        <w:t>内容</w:t>
      </w:r>
      <w:r w:rsidR="008F4B81" w:rsidRPr="00E75E22">
        <w:rPr>
          <w:rFonts w:asciiTheme="minorEastAsia" w:eastAsiaTheme="minorEastAsia" w:hAnsiTheme="minorEastAsia" w:cs="宋体"/>
          <w:szCs w:val="21"/>
        </w:rPr>
        <w:t>"</w:t>
      </w:r>
      <w:r w:rsidR="008C31F4" w:rsidRPr="00E75E22">
        <w:rPr>
          <w:rFonts w:asciiTheme="minorEastAsia" w:eastAsiaTheme="minorEastAsia" w:hAnsiTheme="minorEastAsia" w:cs="宋体" w:hint="eastAsia"/>
          <w:szCs w:val="21"/>
        </w:rPr>
        <w:t>)</w:t>
      </w:r>
      <w:r w:rsidR="009F6D50" w:rsidRPr="00E75E22">
        <w:rPr>
          <w:rFonts w:asciiTheme="minorEastAsia" w:eastAsiaTheme="minorEastAsia" w:hAnsiTheme="minorEastAsia" w:cs="宋体"/>
          <w:szCs w:val="21"/>
        </w:rPr>
        <w:t>;</w:t>
      </w:r>
    </w:p>
    <w:p w:rsidR="00A203DE" w:rsidRPr="00E75E22" w:rsidRDefault="00764381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B.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proofErr w:type="gramStart"/>
      <w:r w:rsidR="008C31F4" w:rsidRPr="00E75E22">
        <w:rPr>
          <w:rFonts w:asciiTheme="minorEastAsia" w:eastAsiaTheme="minorEastAsia" w:hAnsiTheme="minorEastAsia" w:cs="宋体" w:hint="eastAsia"/>
          <w:szCs w:val="21"/>
        </w:rPr>
        <w:t>System.println</w:t>
      </w:r>
      <w:proofErr w:type="spellEnd"/>
      <w:r w:rsidR="008C31F4" w:rsidRPr="00E75E22">
        <w:rPr>
          <w:rFonts w:asciiTheme="minorEastAsia" w:eastAsiaTheme="minorEastAsia" w:hAnsiTheme="minorEastAsia" w:cs="宋体" w:hint="eastAsia"/>
          <w:szCs w:val="21"/>
        </w:rPr>
        <w:t>(</w:t>
      </w:r>
      <w:proofErr w:type="gramEnd"/>
      <w:r w:rsidR="008F4B81" w:rsidRPr="00E75E22">
        <w:rPr>
          <w:rFonts w:asciiTheme="minorEastAsia" w:eastAsiaTheme="minorEastAsia" w:hAnsiTheme="minorEastAsia" w:cs="宋体"/>
          <w:szCs w:val="21"/>
        </w:rPr>
        <w:t>"</w:t>
      </w:r>
      <w:r w:rsidR="008F4B81" w:rsidRPr="00E75E22">
        <w:rPr>
          <w:rFonts w:asciiTheme="minorEastAsia" w:eastAsiaTheme="minorEastAsia" w:hAnsiTheme="minorEastAsia" w:cs="宋体" w:hint="eastAsia"/>
          <w:szCs w:val="21"/>
        </w:rPr>
        <w:t>输出</w:t>
      </w:r>
      <w:r w:rsidR="008F4B81" w:rsidRPr="00E75E22">
        <w:rPr>
          <w:rFonts w:asciiTheme="minorEastAsia" w:eastAsiaTheme="minorEastAsia" w:hAnsiTheme="minorEastAsia" w:cs="宋体"/>
          <w:szCs w:val="21"/>
        </w:rPr>
        <w:t>内容"</w:t>
      </w:r>
      <w:r w:rsidR="008C31F4" w:rsidRPr="00E75E22">
        <w:rPr>
          <w:rFonts w:asciiTheme="minorEastAsia" w:eastAsiaTheme="minorEastAsia" w:hAnsiTheme="minorEastAsia" w:cs="宋体" w:hint="eastAsia"/>
          <w:szCs w:val="21"/>
        </w:rPr>
        <w:t>);</w:t>
      </w:r>
    </w:p>
    <w:p w:rsidR="00A203DE" w:rsidRPr="00E75E22" w:rsidRDefault="00764381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C.</w:t>
      </w:r>
      <w:r w:rsidR="003260F1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proofErr w:type="spellStart"/>
      <w:proofErr w:type="gramStart"/>
      <w:r w:rsidR="008C31F4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System.out.println</w:t>
      </w:r>
      <w:proofErr w:type="spellEnd"/>
      <w:r w:rsidR="008C31F4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(</w:t>
      </w:r>
      <w:proofErr w:type="gramEnd"/>
      <w:r w:rsidR="008F4B81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"</w:t>
      </w:r>
      <w:r w:rsidR="008C31F4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输出</w:t>
      </w:r>
      <w:r w:rsidR="008C31F4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内容</w:t>
      </w:r>
      <w:r w:rsidR="008F4B81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"</w:t>
      </w:r>
      <w:r w:rsidR="008C31F4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);</w:t>
      </w:r>
    </w:p>
    <w:p w:rsidR="00A203DE" w:rsidRPr="00E75E22" w:rsidRDefault="00764381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D.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proofErr w:type="gramStart"/>
      <w:r w:rsidR="008C31F4" w:rsidRPr="00E75E22">
        <w:rPr>
          <w:rFonts w:asciiTheme="minorEastAsia" w:eastAsiaTheme="minorEastAsia" w:hAnsiTheme="minorEastAsia" w:cs="宋体" w:hint="eastAsia"/>
          <w:szCs w:val="21"/>
        </w:rPr>
        <w:t>System.out.print</w:t>
      </w:r>
      <w:proofErr w:type="spellEnd"/>
      <w:r w:rsidR="008C31F4" w:rsidRPr="00E75E22">
        <w:rPr>
          <w:rFonts w:asciiTheme="minorEastAsia" w:eastAsiaTheme="minorEastAsia" w:hAnsiTheme="minorEastAsia" w:cs="宋体" w:hint="eastAsia"/>
          <w:szCs w:val="21"/>
        </w:rPr>
        <w:t>(</w:t>
      </w:r>
      <w:proofErr w:type="gramEnd"/>
      <w:r w:rsidR="008F4B81" w:rsidRPr="00E75E22">
        <w:rPr>
          <w:rFonts w:asciiTheme="minorEastAsia" w:eastAsiaTheme="minorEastAsia" w:hAnsiTheme="minorEastAsia" w:cs="宋体"/>
          <w:szCs w:val="21"/>
        </w:rPr>
        <w:t>"</w:t>
      </w:r>
      <w:r w:rsidR="008C31F4" w:rsidRPr="00E75E22">
        <w:rPr>
          <w:rFonts w:asciiTheme="minorEastAsia" w:eastAsiaTheme="minorEastAsia" w:hAnsiTheme="minorEastAsia" w:cs="宋体" w:hint="eastAsia"/>
          <w:szCs w:val="21"/>
        </w:rPr>
        <w:t>输出</w:t>
      </w:r>
      <w:r w:rsidR="008C31F4" w:rsidRPr="00E75E22">
        <w:rPr>
          <w:rFonts w:asciiTheme="minorEastAsia" w:eastAsiaTheme="minorEastAsia" w:hAnsiTheme="minorEastAsia" w:cs="宋体"/>
          <w:szCs w:val="21"/>
        </w:rPr>
        <w:t>内容</w:t>
      </w:r>
      <w:r w:rsidR="008F4B81" w:rsidRPr="00E75E22">
        <w:rPr>
          <w:rFonts w:asciiTheme="minorEastAsia" w:eastAsiaTheme="minorEastAsia" w:hAnsiTheme="minorEastAsia" w:cs="宋体"/>
          <w:szCs w:val="21"/>
        </w:rPr>
        <w:t>"</w:t>
      </w:r>
      <w:r w:rsidR="008C31F4" w:rsidRPr="00E75E22">
        <w:rPr>
          <w:rFonts w:asciiTheme="minorEastAsia" w:eastAsiaTheme="minorEastAsia" w:hAnsiTheme="minorEastAsia" w:cs="宋体" w:hint="eastAsia"/>
          <w:szCs w:val="21"/>
        </w:rPr>
        <w:t>)</w:t>
      </w:r>
      <w:r w:rsidR="009F6D50" w:rsidRPr="00E75E22">
        <w:rPr>
          <w:rFonts w:asciiTheme="minorEastAsia" w:eastAsiaTheme="minorEastAsia" w:hAnsiTheme="minorEastAsia" w:cs="宋体"/>
          <w:szCs w:val="21"/>
        </w:rPr>
        <w:t>;</w:t>
      </w:r>
    </w:p>
    <w:p w:rsidR="00A203DE" w:rsidRPr="00E75E22" w:rsidRDefault="003260F1" w:rsidP="003260F1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29.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 w:rsidR="00F07463" w:rsidRPr="00E75E22">
        <w:rPr>
          <w:rFonts w:asciiTheme="minorEastAsia" w:eastAsiaTheme="minorEastAsia" w:hAnsiTheme="minorEastAsia" w:cs="微软雅黑" w:hint="eastAsia"/>
          <w:szCs w:val="21"/>
        </w:rPr>
        <w:t>下列</w:t>
      </w:r>
      <w:r w:rsidR="00F07463" w:rsidRPr="00E75E22">
        <w:rPr>
          <w:rFonts w:asciiTheme="minorEastAsia" w:eastAsiaTheme="minorEastAsia" w:hAnsiTheme="minorEastAsia" w:cs="微软雅黑"/>
          <w:szCs w:val="21"/>
        </w:rPr>
        <w:t>不是</w:t>
      </w:r>
      <w:r w:rsidR="00F07463" w:rsidRPr="00E75E22">
        <w:rPr>
          <w:rFonts w:asciiTheme="minorEastAsia" w:eastAsiaTheme="minorEastAsia" w:hAnsiTheme="minorEastAsia" w:cs="微软雅黑" w:hint="eastAsia"/>
          <w:szCs w:val="21"/>
        </w:rPr>
        <w:t>J</w:t>
      </w:r>
      <w:r w:rsidR="00F07463" w:rsidRPr="00E75E22">
        <w:rPr>
          <w:rFonts w:asciiTheme="minorEastAsia" w:eastAsiaTheme="minorEastAsia" w:hAnsiTheme="minorEastAsia" w:cs="微软雅黑"/>
          <w:szCs w:val="21"/>
        </w:rPr>
        <w:t>ava中</w:t>
      </w:r>
      <w:r w:rsidR="00BB4F25" w:rsidRPr="00E75E22">
        <w:rPr>
          <w:rFonts w:asciiTheme="minorEastAsia" w:eastAsiaTheme="minorEastAsia" w:hAnsiTheme="minorEastAsia" w:cs="微软雅黑"/>
          <w:szCs w:val="21"/>
        </w:rPr>
        <w:t>关键字</w:t>
      </w:r>
      <w:r w:rsidR="00F07463" w:rsidRPr="00E75E22">
        <w:rPr>
          <w:rFonts w:asciiTheme="minorEastAsia" w:eastAsiaTheme="minorEastAsia" w:hAnsiTheme="minorEastAsia" w:cs="微软雅黑" w:hint="eastAsia"/>
          <w:szCs w:val="21"/>
        </w:rPr>
        <w:t>的</w:t>
      </w:r>
      <w:r w:rsidR="00F07463" w:rsidRPr="00E75E22">
        <w:rPr>
          <w:rFonts w:asciiTheme="minorEastAsia" w:eastAsiaTheme="minorEastAsia" w:hAnsiTheme="minorEastAsia" w:cs="微软雅黑"/>
          <w:szCs w:val="21"/>
        </w:rPr>
        <w:t>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764381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A.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F07463" w:rsidRPr="00E75E22">
        <w:rPr>
          <w:rFonts w:asciiTheme="minorEastAsia" w:eastAsiaTheme="minorEastAsia" w:hAnsiTheme="minorEastAsia" w:cs="宋体"/>
          <w:szCs w:val="21"/>
        </w:rPr>
        <w:t>import</w:t>
      </w:r>
    </w:p>
    <w:p w:rsidR="00A203DE" w:rsidRPr="00E75E22" w:rsidRDefault="00764381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B.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F07463" w:rsidRPr="00E75E22">
        <w:rPr>
          <w:rFonts w:asciiTheme="minorEastAsia" w:eastAsiaTheme="minorEastAsia" w:hAnsiTheme="minorEastAsia" w:cs="宋体"/>
          <w:szCs w:val="21"/>
        </w:rPr>
        <w:t>class</w:t>
      </w:r>
    </w:p>
    <w:p w:rsidR="00A203DE" w:rsidRPr="00E75E22" w:rsidRDefault="00764381" w:rsidP="003260F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C.</w:t>
      </w:r>
      <w:r w:rsidR="003260F1">
        <w:rPr>
          <w:rFonts w:asciiTheme="minorEastAsia" w:eastAsiaTheme="minorEastAsia" w:hAnsiTheme="minorEastAsia" w:cs="宋体"/>
          <w:szCs w:val="21"/>
        </w:rPr>
        <w:t xml:space="preserve"> </w:t>
      </w:r>
      <w:r w:rsidR="00F07463" w:rsidRPr="00E75E22">
        <w:rPr>
          <w:rFonts w:asciiTheme="minorEastAsia" w:eastAsiaTheme="minorEastAsia" w:hAnsiTheme="minorEastAsia" w:cs="宋体"/>
          <w:szCs w:val="21"/>
        </w:rPr>
        <w:t>for</w:t>
      </w:r>
    </w:p>
    <w:p w:rsidR="00A203DE" w:rsidRPr="00E75E22" w:rsidRDefault="00764381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D.</w:t>
      </w:r>
      <w:r w:rsidR="003260F1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853523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select</w:t>
      </w:r>
    </w:p>
    <w:p w:rsidR="00A203DE" w:rsidRPr="00E75E22" w:rsidRDefault="00FF3E34" w:rsidP="00FF3E34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30.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 w:rsidR="00AF4CB2" w:rsidRPr="00E75E22">
        <w:rPr>
          <w:rFonts w:asciiTheme="minorEastAsia" w:eastAsiaTheme="minorEastAsia" w:hAnsiTheme="minorEastAsia" w:cs="微软雅黑" w:hint="eastAsia"/>
          <w:szCs w:val="21"/>
        </w:rPr>
        <w:t>已知长度为10的整型数组</w:t>
      </w:r>
      <w:proofErr w:type="spellStart"/>
      <w:r w:rsidR="00AF4CB2" w:rsidRPr="00E75E22">
        <w:rPr>
          <w:rFonts w:asciiTheme="minorEastAsia" w:eastAsiaTheme="minorEastAsia" w:hAnsiTheme="minorEastAsia" w:cs="微软雅黑"/>
          <w:szCs w:val="21"/>
        </w:rPr>
        <w:t>nums</w:t>
      </w:r>
      <w:proofErr w:type="spellEnd"/>
      <w:r w:rsidR="00AF4CB2" w:rsidRPr="00E75E22">
        <w:rPr>
          <w:rFonts w:asciiTheme="minorEastAsia" w:eastAsiaTheme="minorEastAsia" w:hAnsiTheme="minorEastAsia" w:cs="微软雅黑" w:hint="eastAsia"/>
          <w:szCs w:val="21"/>
        </w:rPr>
        <w:t>，</w:t>
      </w:r>
      <w:r w:rsidR="000C27D3" w:rsidRPr="00E75E22">
        <w:rPr>
          <w:rFonts w:asciiTheme="minorEastAsia" w:eastAsiaTheme="minorEastAsia" w:hAnsiTheme="minorEastAsia" w:cs="微软雅黑" w:hint="eastAsia"/>
          <w:szCs w:val="21"/>
        </w:rPr>
        <w:t>获取</w:t>
      </w:r>
      <w:r w:rsidR="000C27D3" w:rsidRPr="00E75E22">
        <w:rPr>
          <w:rFonts w:asciiTheme="minorEastAsia" w:eastAsiaTheme="minorEastAsia" w:hAnsiTheme="minorEastAsia" w:cs="微软雅黑"/>
          <w:szCs w:val="21"/>
        </w:rPr>
        <w:t>数组长度的语句正确的是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CD4E8E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A.</w:t>
      </w:r>
      <w:r w:rsidR="00FF3E34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proofErr w:type="spellStart"/>
      <w:r w:rsidR="00E131FC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nums.length</w:t>
      </w:r>
      <w:proofErr w:type="spellEnd"/>
      <w:r w:rsidR="00EC3742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EC3742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属性</w:t>
      </w:r>
    </w:p>
    <w:p w:rsidR="00A203DE" w:rsidRPr="00E75E22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B.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r w:rsidR="00E131FC" w:rsidRPr="00E75E22">
        <w:rPr>
          <w:rFonts w:asciiTheme="minorEastAsia" w:eastAsiaTheme="minorEastAsia" w:hAnsiTheme="minorEastAsia" w:cs="宋体" w:hint="eastAsia"/>
          <w:szCs w:val="21"/>
        </w:rPr>
        <w:t>nums</w:t>
      </w:r>
      <w:r w:rsidR="00E131FC" w:rsidRPr="00E75E22">
        <w:rPr>
          <w:rFonts w:asciiTheme="minorEastAsia" w:eastAsiaTheme="minorEastAsia" w:hAnsiTheme="minorEastAsia" w:cs="宋体"/>
          <w:szCs w:val="21"/>
        </w:rPr>
        <w:t>.len</w:t>
      </w:r>
      <w:proofErr w:type="spellEnd"/>
      <w:r w:rsidR="00EC3742" w:rsidRPr="00E75E22">
        <w:rPr>
          <w:rFonts w:asciiTheme="minorEastAsia" w:eastAsiaTheme="minorEastAsia" w:hAnsiTheme="minorEastAsia" w:cs="宋体"/>
          <w:szCs w:val="21"/>
        </w:rPr>
        <w:t xml:space="preserve"> </w:t>
      </w:r>
      <w:r w:rsidR="00EC3742" w:rsidRPr="00E75E22">
        <w:rPr>
          <w:rFonts w:asciiTheme="minorEastAsia" w:eastAsiaTheme="minorEastAsia" w:hAnsiTheme="minorEastAsia" w:cs="宋体" w:hint="eastAsia"/>
          <w:szCs w:val="21"/>
        </w:rPr>
        <w:t>属性</w:t>
      </w:r>
    </w:p>
    <w:p w:rsidR="00A203DE" w:rsidRPr="00E75E22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C.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proofErr w:type="gramStart"/>
      <w:r w:rsidR="00E131FC" w:rsidRPr="00E75E22">
        <w:rPr>
          <w:rFonts w:asciiTheme="minorEastAsia" w:eastAsiaTheme="minorEastAsia" w:hAnsiTheme="minorEastAsia" w:cs="宋体" w:hint="eastAsia"/>
          <w:szCs w:val="21"/>
        </w:rPr>
        <w:t>nums.length</w:t>
      </w:r>
      <w:proofErr w:type="spellEnd"/>
      <w:r w:rsidR="00E131FC" w:rsidRPr="00E75E22">
        <w:rPr>
          <w:rFonts w:asciiTheme="minorEastAsia" w:eastAsiaTheme="minorEastAsia" w:hAnsiTheme="minorEastAsia" w:cs="宋体" w:hint="eastAsia"/>
          <w:szCs w:val="21"/>
        </w:rPr>
        <w:t>(</w:t>
      </w:r>
      <w:proofErr w:type="gramEnd"/>
      <w:r w:rsidR="00E131FC" w:rsidRPr="00E75E22">
        <w:rPr>
          <w:rFonts w:asciiTheme="minorEastAsia" w:eastAsiaTheme="minorEastAsia" w:hAnsiTheme="minorEastAsia" w:cs="宋体" w:hint="eastAsia"/>
          <w:szCs w:val="21"/>
        </w:rPr>
        <w:t>)</w:t>
      </w:r>
      <w:r w:rsidR="00EC3742" w:rsidRPr="00E75E22">
        <w:rPr>
          <w:rFonts w:asciiTheme="minorEastAsia" w:eastAsiaTheme="minorEastAsia" w:hAnsiTheme="minorEastAsia" w:cs="宋体"/>
          <w:szCs w:val="21"/>
        </w:rPr>
        <w:t xml:space="preserve">  </w:t>
      </w:r>
      <w:r w:rsidR="00EC3742" w:rsidRPr="00E75E22">
        <w:rPr>
          <w:rFonts w:asciiTheme="minorEastAsia" w:eastAsiaTheme="minorEastAsia" w:hAnsiTheme="minorEastAsia" w:cs="宋体" w:hint="eastAsia"/>
          <w:szCs w:val="21"/>
        </w:rPr>
        <w:t>方法</w:t>
      </w:r>
    </w:p>
    <w:p w:rsidR="00A203DE" w:rsidRPr="00E75E22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D.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proofErr w:type="gramStart"/>
      <w:r w:rsidR="00E131FC" w:rsidRPr="00E75E22">
        <w:rPr>
          <w:rFonts w:asciiTheme="minorEastAsia" w:eastAsiaTheme="minorEastAsia" w:hAnsiTheme="minorEastAsia" w:cs="宋体" w:hint="eastAsia"/>
          <w:szCs w:val="21"/>
        </w:rPr>
        <w:t>nums.size</w:t>
      </w:r>
      <w:proofErr w:type="spellEnd"/>
      <w:r w:rsidR="00E131FC" w:rsidRPr="00E75E22">
        <w:rPr>
          <w:rFonts w:asciiTheme="minorEastAsia" w:eastAsiaTheme="minorEastAsia" w:hAnsiTheme="minorEastAsia" w:cs="宋体" w:hint="eastAsia"/>
          <w:szCs w:val="21"/>
        </w:rPr>
        <w:t>(</w:t>
      </w:r>
      <w:proofErr w:type="gramEnd"/>
      <w:r w:rsidR="00E131FC" w:rsidRPr="00E75E22">
        <w:rPr>
          <w:rFonts w:asciiTheme="minorEastAsia" w:eastAsiaTheme="minorEastAsia" w:hAnsiTheme="minorEastAsia" w:cs="宋体" w:hint="eastAsia"/>
          <w:szCs w:val="21"/>
        </w:rPr>
        <w:t>)</w:t>
      </w:r>
      <w:r w:rsidR="00EC3742" w:rsidRPr="00E75E22">
        <w:rPr>
          <w:rFonts w:asciiTheme="minorEastAsia" w:eastAsiaTheme="minorEastAsia" w:hAnsiTheme="minorEastAsia" w:cs="宋体"/>
          <w:szCs w:val="21"/>
        </w:rPr>
        <w:t xml:space="preserve">    </w:t>
      </w:r>
      <w:r w:rsidR="00EC3742" w:rsidRPr="00E75E22">
        <w:rPr>
          <w:rFonts w:asciiTheme="minorEastAsia" w:eastAsiaTheme="minorEastAsia" w:hAnsiTheme="minorEastAsia" w:cs="宋体" w:hint="eastAsia"/>
          <w:szCs w:val="21"/>
        </w:rPr>
        <w:t>方法</w:t>
      </w:r>
    </w:p>
    <w:p w:rsidR="00A203DE" w:rsidRPr="00E75E22" w:rsidRDefault="00FF3E34" w:rsidP="00FF3E34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31.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 w:rsidR="008E58DB" w:rsidRPr="00E75E22">
        <w:rPr>
          <w:rFonts w:asciiTheme="minorEastAsia" w:eastAsiaTheme="minorEastAsia" w:hAnsiTheme="minorEastAsia" w:cs="微软雅黑" w:hint="eastAsia"/>
          <w:szCs w:val="21"/>
        </w:rPr>
        <w:t>以下</w:t>
      </w:r>
      <w:proofErr w:type="gramStart"/>
      <w:r w:rsidR="008E58DB" w:rsidRPr="00E75E22">
        <w:rPr>
          <w:rFonts w:asciiTheme="minorEastAsia" w:eastAsiaTheme="minorEastAsia" w:hAnsiTheme="minorEastAsia" w:cs="微软雅黑"/>
          <w:szCs w:val="21"/>
        </w:rPr>
        <w:t>关于类</w:t>
      </w:r>
      <w:proofErr w:type="gramEnd"/>
      <w:r w:rsidR="008E58DB" w:rsidRPr="00E75E22">
        <w:rPr>
          <w:rFonts w:asciiTheme="minorEastAsia" w:eastAsiaTheme="minorEastAsia" w:hAnsiTheme="minorEastAsia" w:cs="微软雅黑"/>
          <w:szCs w:val="21"/>
        </w:rPr>
        <w:t>和对象描述错误的是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A.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r w:rsidR="008E58DB" w:rsidRPr="00E75E22">
        <w:rPr>
          <w:rFonts w:asciiTheme="minorEastAsia" w:eastAsiaTheme="minorEastAsia" w:hAnsiTheme="minorEastAsia" w:cs="宋体" w:hint="eastAsia"/>
          <w:szCs w:val="21"/>
        </w:rPr>
        <w:t>类</w:t>
      </w:r>
      <w:r w:rsidR="00D0117C" w:rsidRPr="00E75E22">
        <w:rPr>
          <w:rFonts w:asciiTheme="minorEastAsia" w:eastAsiaTheme="minorEastAsia" w:hAnsiTheme="minorEastAsia" w:cs="宋体" w:hint="eastAsia"/>
          <w:szCs w:val="21"/>
        </w:rPr>
        <w:t>中的非</w:t>
      </w:r>
      <w:r w:rsidR="00D0117C" w:rsidRPr="00E75E22">
        <w:rPr>
          <w:rFonts w:asciiTheme="minorEastAsia" w:eastAsiaTheme="minorEastAsia" w:hAnsiTheme="minorEastAsia" w:cs="宋体"/>
          <w:szCs w:val="21"/>
        </w:rPr>
        <w:t>静态</w:t>
      </w:r>
      <w:r w:rsidR="00E7735E" w:rsidRPr="00E75E22">
        <w:rPr>
          <w:rFonts w:asciiTheme="minorEastAsia" w:eastAsiaTheme="minorEastAsia" w:hAnsiTheme="minorEastAsia" w:cs="宋体" w:hint="eastAsia"/>
          <w:szCs w:val="21"/>
        </w:rPr>
        <w:t>属性</w:t>
      </w:r>
      <w:r w:rsidR="00E7735E" w:rsidRPr="00E75E22">
        <w:rPr>
          <w:rFonts w:asciiTheme="minorEastAsia" w:eastAsiaTheme="minorEastAsia" w:hAnsiTheme="minorEastAsia" w:cs="宋体"/>
          <w:szCs w:val="21"/>
        </w:rPr>
        <w:t>和方法</w:t>
      </w:r>
      <w:r w:rsidR="008E58DB" w:rsidRPr="00E75E22">
        <w:rPr>
          <w:rFonts w:asciiTheme="minorEastAsia" w:eastAsiaTheme="minorEastAsia" w:hAnsiTheme="minorEastAsia" w:cs="宋体"/>
          <w:szCs w:val="21"/>
        </w:rPr>
        <w:t>，创建的所有对象都拥有</w:t>
      </w:r>
    </w:p>
    <w:p w:rsidR="00A203DE" w:rsidRPr="00E75E22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B.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r w:rsidR="008E58DB" w:rsidRPr="00E75E22">
        <w:rPr>
          <w:rFonts w:asciiTheme="minorEastAsia" w:eastAsiaTheme="minorEastAsia" w:hAnsiTheme="minorEastAsia" w:cs="宋体" w:hint="eastAsia"/>
          <w:szCs w:val="21"/>
        </w:rPr>
        <w:t>类</w:t>
      </w:r>
      <w:r w:rsidR="008E58DB" w:rsidRPr="00E75E22">
        <w:rPr>
          <w:rFonts w:asciiTheme="minorEastAsia" w:eastAsiaTheme="minorEastAsia" w:hAnsiTheme="minorEastAsia" w:cs="宋体"/>
          <w:szCs w:val="21"/>
        </w:rPr>
        <w:t>相当于模板，</w:t>
      </w:r>
      <w:r w:rsidR="008E58DB" w:rsidRPr="00E75E22">
        <w:rPr>
          <w:rFonts w:asciiTheme="minorEastAsia" w:eastAsiaTheme="minorEastAsia" w:hAnsiTheme="minorEastAsia" w:cs="宋体" w:hint="eastAsia"/>
          <w:szCs w:val="21"/>
        </w:rPr>
        <w:t>创建</w:t>
      </w:r>
      <w:r w:rsidR="008E58DB" w:rsidRPr="00E75E22">
        <w:rPr>
          <w:rFonts w:asciiTheme="minorEastAsia" w:eastAsiaTheme="minorEastAsia" w:hAnsiTheme="minorEastAsia" w:cs="宋体"/>
          <w:szCs w:val="21"/>
        </w:rPr>
        <w:t>的对象才能使用</w:t>
      </w:r>
    </w:p>
    <w:p w:rsidR="00A203DE" w:rsidRPr="00E75E22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C.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r w:rsidR="007E7938" w:rsidRPr="00E75E22">
        <w:rPr>
          <w:rFonts w:asciiTheme="minorEastAsia" w:eastAsiaTheme="minorEastAsia" w:hAnsiTheme="minorEastAsia" w:cs="宋体" w:hint="eastAsia"/>
          <w:szCs w:val="21"/>
        </w:rPr>
        <w:t>静态</w:t>
      </w:r>
      <w:r w:rsidR="007E7938" w:rsidRPr="00E75E22">
        <w:rPr>
          <w:rFonts w:asciiTheme="minorEastAsia" w:eastAsiaTheme="minorEastAsia" w:hAnsiTheme="minorEastAsia" w:cs="宋体"/>
          <w:szCs w:val="21"/>
        </w:rPr>
        <w:t>的成员不属于对象所有</w:t>
      </w:r>
    </w:p>
    <w:p w:rsidR="00A203DE" w:rsidRPr="00E75E22" w:rsidRDefault="00CD4E8E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D.</w:t>
      </w:r>
      <w:r w:rsidR="00FF3E34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7E7938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静态</w:t>
      </w:r>
      <w:r w:rsidR="00F65E31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的成员</w:t>
      </w:r>
      <w:r w:rsidR="00F65E31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也</w:t>
      </w:r>
      <w:r w:rsidR="00F65E31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属于对象</w:t>
      </w:r>
      <w:r w:rsidR="00F65E31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所有</w:t>
      </w:r>
    </w:p>
    <w:p w:rsidR="00A203DE" w:rsidRPr="00E75E22" w:rsidRDefault="00FF3E34" w:rsidP="00FF3E34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32.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 w:rsidR="002466C0" w:rsidRPr="00E75E22">
        <w:rPr>
          <w:rFonts w:asciiTheme="minorEastAsia" w:eastAsiaTheme="minorEastAsia" w:hAnsiTheme="minorEastAsia" w:cs="微软雅黑" w:hint="eastAsia"/>
          <w:szCs w:val="21"/>
        </w:rPr>
        <w:t>编译J</w:t>
      </w:r>
      <w:r w:rsidR="002466C0" w:rsidRPr="00E75E22">
        <w:rPr>
          <w:rFonts w:asciiTheme="minorEastAsia" w:eastAsiaTheme="minorEastAsia" w:hAnsiTheme="minorEastAsia" w:cs="微软雅黑"/>
          <w:szCs w:val="21"/>
        </w:rPr>
        <w:t>ava源代码的</w:t>
      </w:r>
      <w:r w:rsidR="002466C0" w:rsidRPr="00E75E22">
        <w:rPr>
          <w:rFonts w:asciiTheme="minorEastAsia" w:eastAsiaTheme="minorEastAsia" w:hAnsiTheme="minorEastAsia" w:cs="微软雅黑" w:hint="eastAsia"/>
          <w:szCs w:val="21"/>
        </w:rPr>
        <w:t>命令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CD4E8E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A.</w:t>
      </w:r>
      <w:r w:rsidR="00FF3E34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proofErr w:type="spellStart"/>
      <w:r w:rsidR="002466C0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javac</w:t>
      </w:r>
      <w:proofErr w:type="spellEnd"/>
    </w:p>
    <w:p w:rsidR="00A203DE" w:rsidRPr="00E75E22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B.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r w:rsidR="002466C0" w:rsidRPr="00E75E22">
        <w:rPr>
          <w:rFonts w:asciiTheme="minorEastAsia" w:eastAsiaTheme="minorEastAsia" w:hAnsiTheme="minorEastAsia" w:cs="宋体"/>
          <w:szCs w:val="21"/>
        </w:rPr>
        <w:t>java</w:t>
      </w:r>
    </w:p>
    <w:p w:rsidR="00A203DE" w:rsidRPr="00E75E22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C.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r w:rsidR="001C7BA6" w:rsidRPr="00E75E22">
        <w:rPr>
          <w:rFonts w:asciiTheme="minorEastAsia" w:eastAsiaTheme="minorEastAsia" w:hAnsiTheme="minorEastAsia" w:cs="宋体"/>
          <w:szCs w:val="21"/>
        </w:rPr>
        <w:t>class</w:t>
      </w:r>
    </w:p>
    <w:p w:rsidR="00504F58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  <w:sectPr w:rsidR="00504F58" w:rsidSect="003260D0">
          <w:footerReference w:type="first" r:id="rId13"/>
          <w:pgSz w:w="11906" w:h="16838"/>
          <w:pgMar w:top="1440" w:right="1800" w:bottom="1440" w:left="1800" w:header="851" w:footer="850" w:gutter="0"/>
          <w:pgNumType w:start="0"/>
          <w:cols w:space="425"/>
          <w:titlePg/>
          <w:docGrid w:type="lines" w:linePitch="312"/>
        </w:sectPr>
      </w:pPr>
      <w:r w:rsidRPr="00E75E22">
        <w:rPr>
          <w:rFonts w:asciiTheme="minorEastAsia" w:eastAsiaTheme="minorEastAsia" w:hAnsiTheme="minorEastAsia" w:cs="宋体" w:hint="eastAsia"/>
          <w:szCs w:val="21"/>
        </w:rPr>
        <w:t>D.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r w:rsidR="00F50EE2" w:rsidRPr="00E75E22">
        <w:rPr>
          <w:rFonts w:asciiTheme="minorEastAsia" w:eastAsiaTheme="minorEastAsia" w:hAnsiTheme="minorEastAsia" w:cs="宋体"/>
          <w:szCs w:val="21"/>
        </w:rPr>
        <w:t>jvm</w:t>
      </w:r>
      <w:proofErr w:type="spellEnd"/>
    </w:p>
    <w:p w:rsidR="00A203DE" w:rsidRPr="00E75E22" w:rsidRDefault="00FF3E34" w:rsidP="00FF3E34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lastRenderedPageBreak/>
        <w:t>33.</w:t>
      </w:r>
      <w:r>
        <w:rPr>
          <w:rFonts w:asciiTheme="minorEastAsia" w:eastAsiaTheme="minorEastAsia" w:hAnsiTheme="minorEastAsia" w:cs="微软雅黑"/>
          <w:szCs w:val="21"/>
        </w:rPr>
        <w:tab/>
      </w:r>
      <w:r w:rsidR="001062B4" w:rsidRPr="00E75E22">
        <w:rPr>
          <w:rFonts w:asciiTheme="minorEastAsia" w:eastAsiaTheme="minorEastAsia" w:hAnsiTheme="minorEastAsia" w:cs="微软雅黑"/>
          <w:szCs w:val="21"/>
        </w:rPr>
        <w:t>Java</w:t>
      </w:r>
      <w:r w:rsidR="00592BA8" w:rsidRPr="00E75E22">
        <w:rPr>
          <w:rFonts w:asciiTheme="minorEastAsia" w:eastAsiaTheme="minorEastAsia" w:hAnsiTheme="minorEastAsia" w:cs="微软雅黑" w:hint="eastAsia"/>
          <w:szCs w:val="21"/>
        </w:rPr>
        <w:t>关于面向</w:t>
      </w:r>
      <w:r w:rsidR="00592BA8" w:rsidRPr="00E75E22">
        <w:rPr>
          <w:rFonts w:asciiTheme="minorEastAsia" w:eastAsiaTheme="minorEastAsia" w:hAnsiTheme="minorEastAsia" w:cs="微软雅黑"/>
          <w:szCs w:val="21"/>
        </w:rPr>
        <w:t>对象的特征，以下</w:t>
      </w:r>
      <w:r w:rsidR="00592BA8" w:rsidRPr="00E75E22">
        <w:rPr>
          <w:rFonts w:asciiTheme="minorEastAsia" w:eastAsiaTheme="minorEastAsia" w:hAnsiTheme="minorEastAsia" w:cs="微软雅黑" w:hint="eastAsia"/>
          <w:szCs w:val="21"/>
        </w:rPr>
        <w:t>哪一项</w:t>
      </w:r>
      <w:r w:rsidR="00592BA8" w:rsidRPr="00E75E22">
        <w:rPr>
          <w:rFonts w:asciiTheme="minorEastAsia" w:eastAsiaTheme="minorEastAsia" w:hAnsiTheme="minorEastAsia" w:cs="微软雅黑"/>
          <w:szCs w:val="21"/>
        </w:rPr>
        <w:t>不是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A.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r w:rsidR="00592BA8" w:rsidRPr="00E75E22">
        <w:rPr>
          <w:rFonts w:asciiTheme="minorEastAsia" w:eastAsiaTheme="minorEastAsia" w:hAnsiTheme="minorEastAsia" w:cs="宋体" w:hint="eastAsia"/>
          <w:szCs w:val="21"/>
        </w:rPr>
        <w:t>封装</w:t>
      </w:r>
    </w:p>
    <w:p w:rsidR="00A203DE" w:rsidRPr="00E75E22" w:rsidRDefault="00AF1578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B.</w:t>
      </w:r>
      <w:r w:rsidR="00FF3E34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592BA8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接口</w:t>
      </w:r>
    </w:p>
    <w:p w:rsidR="00A203DE" w:rsidRPr="00E75E22" w:rsidRDefault="00AF1578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C.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r w:rsidR="00592BA8" w:rsidRPr="00E75E22">
        <w:rPr>
          <w:rFonts w:asciiTheme="minorEastAsia" w:eastAsiaTheme="minorEastAsia" w:hAnsiTheme="minorEastAsia" w:cs="宋体" w:hint="eastAsia"/>
          <w:szCs w:val="21"/>
        </w:rPr>
        <w:t>继承</w:t>
      </w:r>
    </w:p>
    <w:p w:rsidR="00A203DE" w:rsidRPr="00E75E22" w:rsidRDefault="00AF1578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D.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r w:rsidR="00592BA8" w:rsidRPr="00E75E22">
        <w:rPr>
          <w:rFonts w:asciiTheme="minorEastAsia" w:eastAsiaTheme="minorEastAsia" w:hAnsiTheme="minorEastAsia" w:cs="宋体" w:hint="eastAsia"/>
          <w:szCs w:val="21"/>
        </w:rPr>
        <w:t>多态</w:t>
      </w:r>
    </w:p>
    <w:p w:rsidR="00A203DE" w:rsidRPr="00E75E22" w:rsidRDefault="00FF3E34" w:rsidP="00FF3E34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t>34.</w:t>
      </w:r>
      <w:r>
        <w:rPr>
          <w:rFonts w:asciiTheme="minorEastAsia" w:eastAsiaTheme="minorEastAsia" w:hAnsiTheme="minorEastAsia" w:cs="微软雅黑"/>
          <w:szCs w:val="21"/>
        </w:rPr>
        <w:tab/>
      </w:r>
      <w:r w:rsidR="00DC533D" w:rsidRPr="00E75E22">
        <w:rPr>
          <w:rFonts w:asciiTheme="minorEastAsia" w:eastAsiaTheme="minorEastAsia" w:hAnsiTheme="minorEastAsia" w:cs="微软雅黑" w:hint="eastAsia"/>
          <w:szCs w:val="21"/>
        </w:rPr>
        <w:t>J</w:t>
      </w:r>
      <w:r w:rsidR="00DC533D" w:rsidRPr="00E75E22">
        <w:rPr>
          <w:rFonts w:asciiTheme="minorEastAsia" w:eastAsiaTheme="minorEastAsia" w:hAnsiTheme="minorEastAsia" w:cs="微软雅黑"/>
          <w:szCs w:val="21"/>
        </w:rPr>
        <w:t>ava</w:t>
      </w:r>
      <w:r w:rsidR="00712305" w:rsidRPr="00E75E22">
        <w:rPr>
          <w:rFonts w:asciiTheme="minorEastAsia" w:eastAsiaTheme="minorEastAsia" w:hAnsiTheme="minorEastAsia" w:cs="微软雅黑" w:hint="eastAsia"/>
          <w:szCs w:val="21"/>
        </w:rPr>
        <w:t>中以下</w:t>
      </w:r>
      <w:r w:rsidR="00712305" w:rsidRPr="00E75E22">
        <w:rPr>
          <w:rFonts w:asciiTheme="minorEastAsia" w:eastAsiaTheme="minorEastAsia" w:hAnsiTheme="minorEastAsia" w:cs="微软雅黑"/>
          <w:szCs w:val="21"/>
        </w:rPr>
        <w:t>可以使用键</w:t>
      </w:r>
      <w:r w:rsidR="00712305" w:rsidRPr="00E75E22">
        <w:rPr>
          <w:rFonts w:asciiTheme="minorEastAsia" w:eastAsiaTheme="minorEastAsia" w:hAnsiTheme="minorEastAsia" w:cs="微软雅黑" w:hint="eastAsia"/>
          <w:szCs w:val="21"/>
        </w:rPr>
        <w:t>、</w:t>
      </w:r>
      <w:r w:rsidR="00712305" w:rsidRPr="00E75E22">
        <w:rPr>
          <w:rFonts w:asciiTheme="minorEastAsia" w:eastAsiaTheme="minorEastAsia" w:hAnsiTheme="minorEastAsia" w:cs="微软雅黑"/>
          <w:szCs w:val="21"/>
        </w:rPr>
        <w:t>值</w:t>
      </w:r>
      <w:r w:rsidR="00712305" w:rsidRPr="00E75E22">
        <w:rPr>
          <w:rFonts w:asciiTheme="minorEastAsia" w:eastAsiaTheme="minorEastAsia" w:hAnsiTheme="minorEastAsia" w:cs="微软雅黑" w:hint="eastAsia"/>
          <w:szCs w:val="21"/>
        </w:rPr>
        <w:t>对</w:t>
      </w:r>
      <w:r w:rsidR="00712305" w:rsidRPr="00E75E22">
        <w:rPr>
          <w:rFonts w:asciiTheme="minorEastAsia" w:eastAsiaTheme="minorEastAsia" w:hAnsiTheme="minorEastAsia" w:cs="微软雅黑"/>
          <w:szCs w:val="21"/>
        </w:rPr>
        <w:t>形式存储数据的集合是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A.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r w:rsidR="00712305" w:rsidRPr="00E75E22">
        <w:rPr>
          <w:rFonts w:asciiTheme="minorEastAsia" w:eastAsiaTheme="minorEastAsia" w:hAnsiTheme="minorEastAsia" w:cs="宋体" w:hint="eastAsia"/>
          <w:szCs w:val="21"/>
        </w:rPr>
        <w:t>L</w:t>
      </w:r>
      <w:r w:rsidR="00712305" w:rsidRPr="00E75E22">
        <w:rPr>
          <w:rFonts w:asciiTheme="minorEastAsia" w:eastAsiaTheme="minorEastAsia" w:hAnsiTheme="minorEastAsia" w:cs="宋体"/>
          <w:szCs w:val="21"/>
        </w:rPr>
        <w:t>inkedList</w:t>
      </w:r>
      <w:proofErr w:type="spellEnd"/>
    </w:p>
    <w:p w:rsidR="00A203DE" w:rsidRPr="00E75E22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B.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r w:rsidR="00712305" w:rsidRPr="00E75E22">
        <w:rPr>
          <w:rFonts w:asciiTheme="minorEastAsia" w:eastAsiaTheme="minorEastAsia" w:hAnsiTheme="minorEastAsia" w:cs="宋体"/>
          <w:szCs w:val="21"/>
        </w:rPr>
        <w:t>ArrayList</w:t>
      </w:r>
      <w:proofErr w:type="spellEnd"/>
    </w:p>
    <w:p w:rsidR="006E1F68" w:rsidRPr="00E75E22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C.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r w:rsidR="00712305" w:rsidRPr="00E75E22">
        <w:rPr>
          <w:rFonts w:asciiTheme="minorEastAsia" w:eastAsiaTheme="minorEastAsia" w:hAnsiTheme="minorEastAsia" w:cs="宋体"/>
          <w:szCs w:val="21"/>
        </w:rPr>
        <w:t>HashSet</w:t>
      </w:r>
      <w:proofErr w:type="spellEnd"/>
    </w:p>
    <w:p w:rsidR="00FF3E34" w:rsidRDefault="00CD4E8E" w:rsidP="00FF3E34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</w:rPr>
      </w:pP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D.</w:t>
      </w:r>
      <w:r w:rsidR="00FF3E34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proofErr w:type="spellStart"/>
      <w:r w:rsidR="00712305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HashMap</w:t>
      </w:r>
      <w:proofErr w:type="spellEnd"/>
    </w:p>
    <w:p w:rsidR="00A203DE" w:rsidRPr="00FF3E34" w:rsidRDefault="00FF3E34" w:rsidP="00FF3E34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 w:rsidRPr="00FF3E34">
        <w:rPr>
          <w:rFonts w:asciiTheme="minorEastAsia" w:eastAsiaTheme="minorEastAsia" w:hAnsiTheme="minorEastAsia" w:cs="微软雅黑"/>
          <w:szCs w:val="21"/>
        </w:rPr>
        <w:t xml:space="preserve">35. </w:t>
      </w:r>
      <w:r w:rsidR="00703160" w:rsidRPr="00E75E22">
        <w:rPr>
          <w:rFonts w:asciiTheme="minorEastAsia" w:eastAsiaTheme="minorEastAsia" w:hAnsiTheme="minorEastAsia" w:cs="微软雅黑"/>
          <w:szCs w:val="21"/>
        </w:rPr>
        <w:t>Java</w:t>
      </w:r>
      <w:r w:rsidR="00364EDF" w:rsidRPr="00E75E22">
        <w:rPr>
          <w:rFonts w:asciiTheme="minorEastAsia" w:eastAsiaTheme="minorEastAsia" w:hAnsiTheme="minorEastAsia" w:cs="微软雅黑" w:hint="eastAsia"/>
          <w:szCs w:val="21"/>
        </w:rPr>
        <w:t>中</w:t>
      </w:r>
      <w:r w:rsidR="00364EDF" w:rsidRPr="00E75E22">
        <w:rPr>
          <w:rFonts w:asciiTheme="minorEastAsia" w:eastAsiaTheme="minorEastAsia" w:hAnsiTheme="minorEastAsia" w:cs="微软雅黑"/>
          <w:szCs w:val="21"/>
        </w:rPr>
        <w:t>提供了大量的工具类，其中包含了</w:t>
      </w:r>
      <w:r w:rsidR="00364EDF" w:rsidRPr="00E75E22">
        <w:rPr>
          <w:rFonts w:asciiTheme="minorEastAsia" w:eastAsiaTheme="minorEastAsia" w:hAnsiTheme="minorEastAsia" w:cs="微软雅黑" w:hint="eastAsia"/>
          <w:szCs w:val="21"/>
        </w:rPr>
        <w:t>随机数</w:t>
      </w:r>
      <w:r w:rsidR="00364EDF" w:rsidRPr="00E75E22">
        <w:rPr>
          <w:rFonts w:asciiTheme="minorEastAsia" w:eastAsiaTheme="minorEastAsia" w:hAnsiTheme="minorEastAsia" w:cs="微软雅黑"/>
          <w:szCs w:val="21"/>
        </w:rPr>
        <w:t>、</w:t>
      </w:r>
      <w:r w:rsidR="00364EDF" w:rsidRPr="00E75E22">
        <w:rPr>
          <w:rFonts w:asciiTheme="minorEastAsia" w:eastAsiaTheme="minorEastAsia" w:hAnsiTheme="minorEastAsia" w:cs="微软雅黑" w:hint="eastAsia"/>
          <w:szCs w:val="21"/>
        </w:rPr>
        <w:t>三角函数</w:t>
      </w:r>
      <w:r w:rsidR="00364EDF" w:rsidRPr="00E75E22">
        <w:rPr>
          <w:rFonts w:asciiTheme="minorEastAsia" w:eastAsiaTheme="minorEastAsia" w:hAnsiTheme="minorEastAsia" w:cs="微软雅黑"/>
          <w:szCs w:val="21"/>
        </w:rPr>
        <w:t>、绝对值</w:t>
      </w:r>
      <w:r w:rsidR="00364EDF" w:rsidRPr="00E75E22">
        <w:rPr>
          <w:rFonts w:asciiTheme="minorEastAsia" w:eastAsiaTheme="minorEastAsia" w:hAnsiTheme="minorEastAsia" w:cs="微软雅黑" w:hint="eastAsia"/>
          <w:szCs w:val="21"/>
        </w:rPr>
        <w:t>函数</w:t>
      </w:r>
      <w:r w:rsidR="00364EDF" w:rsidRPr="00E75E22">
        <w:rPr>
          <w:rFonts w:asciiTheme="minorEastAsia" w:eastAsiaTheme="minorEastAsia" w:hAnsiTheme="minorEastAsia" w:cs="微软雅黑"/>
          <w:szCs w:val="21"/>
        </w:rPr>
        <w:t>的类是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CD4E8E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A.</w:t>
      </w:r>
      <w:r w:rsidR="00FF3E34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364EDF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Math</w:t>
      </w:r>
    </w:p>
    <w:p w:rsidR="00A203DE" w:rsidRPr="00E75E22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B.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r w:rsidR="00364EDF" w:rsidRPr="00E75E22">
        <w:rPr>
          <w:rFonts w:asciiTheme="minorEastAsia" w:eastAsiaTheme="minorEastAsia" w:hAnsiTheme="minorEastAsia" w:cs="宋体"/>
          <w:szCs w:val="21"/>
        </w:rPr>
        <w:t>String</w:t>
      </w:r>
    </w:p>
    <w:p w:rsidR="00A203DE" w:rsidRPr="00E75E22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C.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r w:rsidR="00364EDF" w:rsidRPr="00E75E22">
        <w:rPr>
          <w:rFonts w:asciiTheme="minorEastAsia" w:eastAsiaTheme="minorEastAsia" w:hAnsiTheme="minorEastAsia" w:cs="宋体"/>
          <w:szCs w:val="21"/>
        </w:rPr>
        <w:t>StringBuffer</w:t>
      </w:r>
      <w:proofErr w:type="spellEnd"/>
    </w:p>
    <w:p w:rsidR="00A203DE" w:rsidRPr="00E75E22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D.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r w:rsidR="00660CB0" w:rsidRPr="00E75E22">
        <w:rPr>
          <w:rFonts w:asciiTheme="minorEastAsia" w:eastAsiaTheme="minorEastAsia" w:hAnsiTheme="minorEastAsia" w:cs="宋体"/>
          <w:szCs w:val="21"/>
        </w:rPr>
        <w:t>Tools</w:t>
      </w:r>
    </w:p>
    <w:p w:rsidR="00A203DE" w:rsidRPr="00E75E22" w:rsidRDefault="00FF3E34" w:rsidP="00FF3E34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t>36.</w:t>
      </w:r>
      <w:r>
        <w:rPr>
          <w:rFonts w:asciiTheme="minorEastAsia" w:eastAsiaTheme="minorEastAsia" w:hAnsiTheme="minorEastAsia" w:cs="微软雅黑"/>
          <w:szCs w:val="21"/>
        </w:rPr>
        <w:tab/>
      </w:r>
      <w:r w:rsidR="007C1A98" w:rsidRPr="00E75E22">
        <w:rPr>
          <w:rFonts w:asciiTheme="minorEastAsia" w:eastAsiaTheme="minorEastAsia" w:hAnsiTheme="minorEastAsia" w:cs="微软雅黑" w:hint="eastAsia"/>
          <w:szCs w:val="21"/>
        </w:rPr>
        <w:t>J</w:t>
      </w:r>
      <w:r w:rsidR="007C1A98" w:rsidRPr="00E75E22">
        <w:rPr>
          <w:rFonts w:asciiTheme="minorEastAsia" w:eastAsiaTheme="minorEastAsia" w:hAnsiTheme="minorEastAsia" w:cs="微软雅黑"/>
          <w:szCs w:val="21"/>
        </w:rPr>
        <w:t>ava</w:t>
      </w:r>
      <w:r w:rsidR="007C1A98" w:rsidRPr="00E75E22">
        <w:rPr>
          <w:rFonts w:asciiTheme="minorEastAsia" w:eastAsiaTheme="minorEastAsia" w:hAnsiTheme="minorEastAsia" w:cs="微软雅黑" w:hint="eastAsia"/>
          <w:szCs w:val="21"/>
        </w:rPr>
        <w:t>中用于</w:t>
      </w:r>
      <w:r w:rsidR="007C1A98" w:rsidRPr="00E75E22">
        <w:rPr>
          <w:rFonts w:asciiTheme="minorEastAsia" w:eastAsiaTheme="minorEastAsia" w:hAnsiTheme="minorEastAsia" w:cs="微软雅黑"/>
          <w:szCs w:val="21"/>
        </w:rPr>
        <w:t>比较两个字符串的值</w:t>
      </w:r>
      <w:r w:rsidR="007C1A98" w:rsidRPr="00E75E22">
        <w:rPr>
          <w:rFonts w:asciiTheme="minorEastAsia" w:eastAsiaTheme="minorEastAsia" w:hAnsiTheme="minorEastAsia" w:cs="微软雅黑" w:hint="eastAsia"/>
          <w:szCs w:val="21"/>
        </w:rPr>
        <w:t>是否</w:t>
      </w:r>
      <w:r w:rsidR="007C1A98" w:rsidRPr="00E75E22">
        <w:rPr>
          <w:rFonts w:asciiTheme="minorEastAsia" w:eastAsiaTheme="minorEastAsia" w:hAnsiTheme="minorEastAsia" w:cs="微软雅黑"/>
          <w:szCs w:val="21"/>
        </w:rPr>
        <w:t>一致时</w:t>
      </w:r>
      <w:r w:rsidR="007C1A98" w:rsidRPr="00E75E22">
        <w:rPr>
          <w:rFonts w:asciiTheme="minorEastAsia" w:eastAsiaTheme="minorEastAsia" w:hAnsiTheme="minorEastAsia" w:cs="微软雅黑" w:hint="eastAsia"/>
          <w:szCs w:val="21"/>
        </w:rPr>
        <w:t>，</w:t>
      </w:r>
      <w:r w:rsidR="007C1A98" w:rsidRPr="00E75E22">
        <w:rPr>
          <w:rFonts w:asciiTheme="minorEastAsia" w:eastAsiaTheme="minorEastAsia" w:hAnsiTheme="minorEastAsia" w:cs="微软雅黑"/>
          <w:szCs w:val="21"/>
        </w:rPr>
        <w:t>使用的是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A.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r w:rsidR="007C1A98" w:rsidRPr="00E75E22">
        <w:rPr>
          <w:rFonts w:asciiTheme="minorEastAsia" w:eastAsiaTheme="minorEastAsia" w:hAnsiTheme="minorEastAsia" w:cs="宋体"/>
          <w:szCs w:val="21"/>
        </w:rPr>
        <w:t>==</w:t>
      </w:r>
    </w:p>
    <w:p w:rsidR="00A203DE" w:rsidRPr="00E75E22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B.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r w:rsidR="007C1A98" w:rsidRPr="00E75E22">
        <w:rPr>
          <w:rFonts w:asciiTheme="minorEastAsia" w:eastAsiaTheme="minorEastAsia" w:hAnsiTheme="minorEastAsia" w:cs="宋体"/>
          <w:szCs w:val="21"/>
        </w:rPr>
        <w:t>=</w:t>
      </w:r>
    </w:p>
    <w:p w:rsidR="00A203DE" w:rsidRPr="00E75E22" w:rsidRDefault="00CD4E8E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C.</w:t>
      </w:r>
      <w:r w:rsidR="00FF3E34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7C1A98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equals</w:t>
      </w:r>
    </w:p>
    <w:p w:rsidR="00A203DE" w:rsidRPr="00E75E22" w:rsidRDefault="007C1A98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D.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r w:rsidRPr="00E75E22">
        <w:rPr>
          <w:rFonts w:asciiTheme="minorEastAsia" w:eastAsiaTheme="minorEastAsia" w:hAnsiTheme="minorEastAsia" w:cs="宋体"/>
          <w:szCs w:val="21"/>
        </w:rPr>
        <w:t>is</w:t>
      </w:r>
    </w:p>
    <w:p w:rsidR="00A203DE" w:rsidRPr="00E75E22" w:rsidRDefault="00FF3E34" w:rsidP="00FF3E34">
      <w:pPr>
        <w:widowControl/>
        <w:spacing w:line="276" w:lineRule="auto"/>
        <w:ind w:left="416" w:hanging="416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t>37.</w:t>
      </w:r>
      <w:r>
        <w:rPr>
          <w:rFonts w:asciiTheme="minorEastAsia" w:eastAsiaTheme="minorEastAsia" w:hAnsiTheme="minorEastAsia" w:cs="微软雅黑"/>
          <w:szCs w:val="21"/>
        </w:rPr>
        <w:tab/>
      </w:r>
      <w:proofErr w:type="spellStart"/>
      <w:r w:rsidR="00174A21" w:rsidRPr="00E75E22">
        <w:rPr>
          <w:rFonts w:asciiTheme="minorEastAsia" w:eastAsiaTheme="minorEastAsia" w:hAnsiTheme="minorEastAsia" w:cs="微软雅黑" w:hint="eastAsia"/>
          <w:szCs w:val="21"/>
        </w:rPr>
        <w:t>J</w:t>
      </w:r>
      <w:r w:rsidR="007338C6" w:rsidRPr="00E75E22">
        <w:rPr>
          <w:rFonts w:asciiTheme="minorEastAsia" w:eastAsiaTheme="minorEastAsia" w:hAnsiTheme="minorEastAsia" w:cs="微软雅黑"/>
          <w:szCs w:val="21"/>
        </w:rPr>
        <w:t>dbc</w:t>
      </w:r>
      <w:proofErr w:type="spellEnd"/>
      <w:r w:rsidR="000B328F" w:rsidRPr="00E75E22">
        <w:rPr>
          <w:rFonts w:asciiTheme="minorEastAsia" w:eastAsiaTheme="minorEastAsia" w:hAnsiTheme="minorEastAsia" w:cs="微软雅黑"/>
          <w:szCs w:val="21"/>
        </w:rPr>
        <w:t>数据库操作的时候，增加、删除、修改使用</w:t>
      </w:r>
      <w:proofErr w:type="spellStart"/>
      <w:r w:rsidR="000B328F" w:rsidRPr="00E75E22">
        <w:rPr>
          <w:rFonts w:asciiTheme="minorEastAsia" w:eastAsiaTheme="minorEastAsia" w:hAnsiTheme="minorEastAsia" w:cs="微软雅黑"/>
          <w:szCs w:val="21"/>
        </w:rPr>
        <w:t>PreparedStatement</w:t>
      </w:r>
      <w:proofErr w:type="spellEnd"/>
      <w:r w:rsidR="000B328F" w:rsidRPr="00E75E22">
        <w:rPr>
          <w:rFonts w:asciiTheme="minorEastAsia" w:eastAsiaTheme="minorEastAsia" w:hAnsiTheme="minorEastAsia" w:cs="微软雅黑"/>
          <w:szCs w:val="21"/>
        </w:rPr>
        <w:t>的</w:t>
      </w:r>
      <w:r w:rsidR="007338C6" w:rsidRPr="00E75E22">
        <w:rPr>
          <w:rFonts w:asciiTheme="minorEastAsia" w:eastAsiaTheme="minorEastAsia" w:hAnsiTheme="minorEastAsia" w:cs="微软雅黑"/>
          <w:szCs w:val="21"/>
        </w:rPr>
        <w:t>哪个方法执行</w:t>
      </w:r>
      <w:r w:rsidR="007338C6" w:rsidRPr="00E75E22">
        <w:rPr>
          <w:rFonts w:asciiTheme="minorEastAsia" w:eastAsiaTheme="minorEastAsia" w:hAnsiTheme="minorEastAsia" w:cs="微软雅黑" w:hint="eastAsia"/>
          <w:szCs w:val="21"/>
        </w:rPr>
        <w:t>，</w:t>
      </w:r>
      <w:r w:rsidR="007338C6" w:rsidRPr="00E75E22">
        <w:rPr>
          <w:rFonts w:asciiTheme="minorEastAsia" w:eastAsiaTheme="minorEastAsia" w:hAnsiTheme="minorEastAsia" w:cs="微软雅黑"/>
          <w:szCs w:val="21"/>
        </w:rPr>
        <w:t>并且该方法返回</w:t>
      </w:r>
      <w:r w:rsidR="007338C6" w:rsidRPr="00E75E22">
        <w:rPr>
          <w:rFonts w:asciiTheme="minorEastAsia" w:eastAsiaTheme="minorEastAsia" w:hAnsiTheme="minorEastAsia" w:cs="微软雅黑" w:hint="eastAsia"/>
          <w:szCs w:val="21"/>
        </w:rPr>
        <w:t>该</w:t>
      </w:r>
      <w:r w:rsidR="007338C6" w:rsidRPr="00E75E22">
        <w:rPr>
          <w:rFonts w:asciiTheme="minorEastAsia" w:eastAsiaTheme="minorEastAsia" w:hAnsiTheme="minorEastAsia" w:cs="微软雅黑"/>
          <w:szCs w:val="21"/>
        </w:rPr>
        <w:t>操作影响的</w:t>
      </w:r>
      <w:r w:rsidR="007338C6" w:rsidRPr="00E75E22">
        <w:rPr>
          <w:rFonts w:asciiTheme="minorEastAsia" w:eastAsiaTheme="minorEastAsia" w:hAnsiTheme="minorEastAsia" w:cs="微软雅黑" w:hint="eastAsia"/>
          <w:szCs w:val="21"/>
        </w:rPr>
        <w:t>行数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CD4E8E" w:rsidP="00FF3E34">
      <w:pPr>
        <w:widowControl/>
        <w:spacing w:line="276" w:lineRule="auto"/>
        <w:ind w:firstLine="416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A.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r w:rsidR="007338C6" w:rsidRPr="00E75E22">
        <w:rPr>
          <w:rFonts w:asciiTheme="minorEastAsia" w:eastAsiaTheme="minorEastAsia" w:hAnsiTheme="minorEastAsia" w:cs="宋体"/>
          <w:szCs w:val="21"/>
        </w:rPr>
        <w:t>execute</w:t>
      </w:r>
    </w:p>
    <w:p w:rsidR="00A203DE" w:rsidRPr="00E75E22" w:rsidRDefault="00CD4E8E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B.</w:t>
      </w:r>
      <w:r w:rsidR="00FF3E34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proofErr w:type="spellStart"/>
      <w:r w:rsidR="007338C6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executeUpdate</w:t>
      </w:r>
      <w:proofErr w:type="spellEnd"/>
    </w:p>
    <w:p w:rsidR="00A203DE" w:rsidRPr="00E75E22" w:rsidRDefault="00CD4E8E" w:rsidP="00FF3E34">
      <w:pPr>
        <w:widowControl/>
        <w:spacing w:line="276" w:lineRule="auto"/>
        <w:ind w:left="416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C.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r w:rsidR="007338C6" w:rsidRPr="00E75E22">
        <w:rPr>
          <w:rFonts w:asciiTheme="minorEastAsia" w:eastAsiaTheme="minorEastAsia" w:hAnsiTheme="minorEastAsia" w:cs="宋体"/>
          <w:szCs w:val="21"/>
        </w:rPr>
        <w:t>executeQuery</w:t>
      </w:r>
      <w:proofErr w:type="spellEnd"/>
    </w:p>
    <w:p w:rsidR="00A203DE" w:rsidRPr="00E75E22" w:rsidRDefault="00CD4E8E" w:rsidP="00FF3E34">
      <w:pPr>
        <w:widowControl/>
        <w:spacing w:line="276" w:lineRule="auto"/>
        <w:ind w:firstLine="416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D.</w:t>
      </w:r>
      <w:r w:rsidR="00FF3E34">
        <w:rPr>
          <w:rFonts w:asciiTheme="minorEastAsia" w:eastAsiaTheme="minorEastAsia" w:hAnsiTheme="minorEastAsia" w:cs="宋体"/>
          <w:szCs w:val="21"/>
        </w:rPr>
        <w:t xml:space="preserve"> </w:t>
      </w:r>
      <w:r w:rsidR="007338C6" w:rsidRPr="00E75E22">
        <w:rPr>
          <w:rFonts w:asciiTheme="minorEastAsia" w:eastAsiaTheme="minorEastAsia" w:hAnsiTheme="minorEastAsia" w:cs="宋体"/>
          <w:szCs w:val="21"/>
        </w:rPr>
        <w:t>run</w:t>
      </w:r>
    </w:p>
    <w:p w:rsidR="00A203DE" w:rsidRPr="00E75E22" w:rsidRDefault="00FF3E34" w:rsidP="00FF3E34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t>38.</w:t>
      </w:r>
      <w:r>
        <w:rPr>
          <w:rFonts w:asciiTheme="minorEastAsia" w:eastAsiaTheme="minorEastAsia" w:hAnsiTheme="minorEastAsia" w:cs="微软雅黑"/>
          <w:szCs w:val="21"/>
        </w:rPr>
        <w:tab/>
      </w:r>
      <w:proofErr w:type="spellStart"/>
      <w:r w:rsidR="000272C7" w:rsidRPr="00E75E22">
        <w:rPr>
          <w:rFonts w:asciiTheme="minorEastAsia" w:eastAsiaTheme="minorEastAsia" w:hAnsiTheme="minorEastAsia" w:cs="微软雅黑" w:hint="eastAsia"/>
          <w:szCs w:val="21"/>
        </w:rPr>
        <w:t>J</w:t>
      </w:r>
      <w:r w:rsidR="000272C7" w:rsidRPr="00E75E22">
        <w:rPr>
          <w:rFonts w:asciiTheme="minorEastAsia" w:eastAsiaTheme="minorEastAsia" w:hAnsiTheme="minorEastAsia" w:cs="微软雅黑"/>
          <w:szCs w:val="21"/>
        </w:rPr>
        <w:t>dbc</w:t>
      </w:r>
      <w:proofErr w:type="spellEnd"/>
      <w:r w:rsidR="000272C7" w:rsidRPr="00E75E22">
        <w:rPr>
          <w:rFonts w:asciiTheme="minorEastAsia" w:eastAsiaTheme="minorEastAsia" w:hAnsiTheme="minorEastAsia" w:cs="微软雅黑"/>
          <w:szCs w:val="21"/>
        </w:rPr>
        <w:t>执行数据库</w:t>
      </w:r>
      <w:r w:rsidR="000272C7" w:rsidRPr="00E75E22">
        <w:rPr>
          <w:rFonts w:asciiTheme="minorEastAsia" w:eastAsiaTheme="minorEastAsia" w:hAnsiTheme="minorEastAsia" w:cs="微软雅黑" w:hint="eastAsia"/>
          <w:szCs w:val="21"/>
        </w:rPr>
        <w:t>查询</w:t>
      </w:r>
      <w:r w:rsidR="000272C7" w:rsidRPr="00E75E22">
        <w:rPr>
          <w:rFonts w:asciiTheme="minorEastAsia" w:eastAsiaTheme="minorEastAsia" w:hAnsiTheme="minorEastAsia" w:cs="微软雅黑"/>
          <w:szCs w:val="21"/>
        </w:rPr>
        <w:t>操作时</w:t>
      </w:r>
      <w:r w:rsidR="000272C7" w:rsidRPr="00E75E22">
        <w:rPr>
          <w:rFonts w:asciiTheme="minorEastAsia" w:eastAsiaTheme="minorEastAsia" w:hAnsiTheme="minorEastAsia" w:cs="微软雅黑" w:hint="eastAsia"/>
          <w:szCs w:val="21"/>
        </w:rPr>
        <w:t>，</w:t>
      </w:r>
      <w:r w:rsidR="004C131F" w:rsidRPr="00E75E22">
        <w:rPr>
          <w:rFonts w:asciiTheme="minorEastAsia" w:eastAsiaTheme="minorEastAsia" w:hAnsiTheme="minorEastAsia" w:cs="微软雅黑" w:hint="eastAsia"/>
          <w:szCs w:val="21"/>
        </w:rPr>
        <w:t>执行</w:t>
      </w:r>
      <w:r w:rsidR="004C131F" w:rsidRPr="00E75E22">
        <w:rPr>
          <w:rFonts w:asciiTheme="minorEastAsia" w:eastAsiaTheme="minorEastAsia" w:hAnsiTheme="minorEastAsia" w:cs="微软雅黑"/>
          <w:szCs w:val="21"/>
        </w:rPr>
        <w:t>查询语句</w:t>
      </w:r>
      <w:r w:rsidR="000272C7" w:rsidRPr="00E75E22">
        <w:rPr>
          <w:rFonts w:asciiTheme="minorEastAsia" w:eastAsiaTheme="minorEastAsia" w:hAnsiTheme="minorEastAsia" w:cs="微软雅黑" w:hint="eastAsia"/>
          <w:szCs w:val="21"/>
        </w:rPr>
        <w:t>得到</w:t>
      </w:r>
      <w:r w:rsidR="000272C7" w:rsidRPr="00E75E22">
        <w:rPr>
          <w:rFonts w:asciiTheme="minorEastAsia" w:eastAsiaTheme="minorEastAsia" w:hAnsiTheme="minorEastAsia" w:cs="微软雅黑"/>
          <w:szCs w:val="21"/>
        </w:rPr>
        <w:t>的结果</w:t>
      </w:r>
      <w:r w:rsidR="000272C7" w:rsidRPr="00E75E22">
        <w:rPr>
          <w:rFonts w:asciiTheme="minorEastAsia" w:eastAsiaTheme="minorEastAsia" w:hAnsiTheme="minorEastAsia" w:cs="微软雅黑" w:hint="eastAsia"/>
          <w:szCs w:val="21"/>
        </w:rPr>
        <w:t>集是</w:t>
      </w:r>
      <w:r w:rsidR="000272C7" w:rsidRPr="00E75E22">
        <w:rPr>
          <w:rFonts w:asciiTheme="minorEastAsia" w:eastAsiaTheme="minorEastAsia" w:hAnsiTheme="minorEastAsia" w:cs="微软雅黑"/>
          <w:szCs w:val="21"/>
        </w:rPr>
        <w:t>以下哪种类型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A.</w:t>
      </w:r>
      <w:r w:rsidRPr="00E75E22">
        <w:rPr>
          <w:rFonts w:asciiTheme="minorEastAsia" w:eastAsiaTheme="minorEastAsia" w:hAnsiTheme="minorEastAsia" w:cs="宋体"/>
          <w:szCs w:val="21"/>
        </w:rPr>
        <w:tab/>
      </w:r>
      <w:r w:rsidR="000272C7" w:rsidRPr="00E75E22">
        <w:rPr>
          <w:rFonts w:asciiTheme="minorEastAsia" w:eastAsiaTheme="minorEastAsia" w:hAnsiTheme="minorEastAsia" w:cs="宋体"/>
          <w:szCs w:val="21"/>
        </w:rPr>
        <w:t>List</w:t>
      </w:r>
    </w:p>
    <w:p w:rsidR="00FF3E34" w:rsidRPr="00E75E22" w:rsidRDefault="00FF3E34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B.</w:t>
      </w:r>
      <w:r w:rsidRPr="00E75E22">
        <w:rPr>
          <w:rFonts w:asciiTheme="minorEastAsia" w:eastAsiaTheme="minorEastAsia" w:hAnsiTheme="minorEastAsia" w:cs="宋体"/>
          <w:szCs w:val="21"/>
        </w:rPr>
        <w:tab/>
        <w:t>Result</w:t>
      </w:r>
    </w:p>
    <w:p w:rsidR="00A203DE" w:rsidRPr="00E75E22" w:rsidRDefault="00CD4E8E" w:rsidP="00FF3E34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C.</w:t>
      </w:r>
      <w:r w:rsidRPr="00E75E22">
        <w:rPr>
          <w:rFonts w:asciiTheme="minorEastAsia" w:eastAsiaTheme="minorEastAsia" w:hAnsiTheme="minorEastAsia" w:cs="宋体"/>
          <w:szCs w:val="21"/>
        </w:rPr>
        <w:tab/>
      </w:r>
      <w:r w:rsidR="000272C7" w:rsidRPr="00E75E22">
        <w:rPr>
          <w:rFonts w:asciiTheme="minorEastAsia" w:eastAsiaTheme="minorEastAsia" w:hAnsiTheme="minorEastAsia" w:cs="宋体"/>
          <w:szCs w:val="21"/>
        </w:rPr>
        <w:t>Cursor</w:t>
      </w:r>
    </w:p>
    <w:p w:rsidR="00FF3E34" w:rsidRPr="00FF3E34" w:rsidRDefault="00CD4E8E" w:rsidP="00FF3E34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FF3E34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D.</w:t>
      </w:r>
      <w:r w:rsidRPr="00FF3E34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ab/>
      </w:r>
      <w:proofErr w:type="spellStart"/>
      <w:r w:rsidR="000272C7" w:rsidRPr="00FF3E34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ResultSet</w:t>
      </w:r>
      <w:proofErr w:type="spellEnd"/>
    </w:p>
    <w:p w:rsidR="00A203DE" w:rsidRPr="00FF3E34" w:rsidRDefault="00FF3E34" w:rsidP="00FF3E34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FF3E34">
        <w:rPr>
          <w:rFonts w:asciiTheme="minorEastAsia" w:eastAsiaTheme="minorEastAsia" w:hAnsiTheme="minorEastAsia" w:cs="宋体"/>
          <w:color w:val="000000" w:themeColor="text1"/>
          <w:szCs w:val="21"/>
        </w:rPr>
        <w:t>39.</w:t>
      </w:r>
      <w:r w:rsidRPr="00FF3E34">
        <w:rPr>
          <w:rFonts w:asciiTheme="minorEastAsia" w:eastAsiaTheme="minorEastAsia" w:hAnsiTheme="minorEastAsia" w:cs="宋体"/>
          <w:color w:val="000000" w:themeColor="text1"/>
          <w:szCs w:val="21"/>
        </w:rPr>
        <w:tab/>
      </w:r>
      <w:r w:rsidR="000F15C7" w:rsidRPr="00FF3E34">
        <w:rPr>
          <w:rFonts w:asciiTheme="minorEastAsia" w:eastAsiaTheme="minorEastAsia" w:hAnsiTheme="minorEastAsia" w:cs="微软雅黑"/>
          <w:color w:val="000000" w:themeColor="text1"/>
          <w:szCs w:val="21"/>
        </w:rPr>
        <w:t>Java中已</w:t>
      </w:r>
      <w:r w:rsidR="000F15C7" w:rsidRPr="00FF3E34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知字符串</w:t>
      </w:r>
      <w:r w:rsidR="000F15C7" w:rsidRPr="00FF3E34">
        <w:rPr>
          <w:rFonts w:asciiTheme="minorEastAsia" w:eastAsiaTheme="minorEastAsia" w:hAnsiTheme="minorEastAsia" w:cs="微软雅黑"/>
          <w:color w:val="000000" w:themeColor="text1"/>
          <w:szCs w:val="21"/>
        </w:rPr>
        <w:t>为</w:t>
      </w:r>
      <w:proofErr w:type="spellStart"/>
      <w:r w:rsidR="000F15C7" w:rsidRPr="00FF3E34">
        <w:rPr>
          <w:rFonts w:asciiTheme="minorEastAsia" w:eastAsiaTheme="minorEastAsia" w:hAnsiTheme="minorEastAsia" w:cs="微软雅黑"/>
          <w:color w:val="000000" w:themeColor="text1"/>
          <w:szCs w:val="21"/>
        </w:rPr>
        <w:t>helloworld</w:t>
      </w:r>
      <w:proofErr w:type="spellEnd"/>
      <w:r w:rsidR="000F15C7" w:rsidRPr="00FF3E34">
        <w:rPr>
          <w:rFonts w:asciiTheme="minorEastAsia" w:eastAsiaTheme="minorEastAsia" w:hAnsiTheme="minorEastAsia" w:cs="微软雅黑"/>
          <w:color w:val="000000" w:themeColor="text1"/>
          <w:szCs w:val="21"/>
        </w:rPr>
        <w:t>，现</w:t>
      </w:r>
      <w:r w:rsidR="000F15C7" w:rsidRPr="00FF3E34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使用</w:t>
      </w:r>
      <w:r w:rsidR="000F15C7" w:rsidRPr="00FF3E34">
        <w:rPr>
          <w:rFonts w:asciiTheme="minorEastAsia" w:eastAsiaTheme="minorEastAsia" w:hAnsiTheme="minorEastAsia" w:cs="微软雅黑"/>
          <w:color w:val="000000" w:themeColor="text1"/>
          <w:szCs w:val="21"/>
        </w:rPr>
        <w:t>substring(2</w:t>
      </w:r>
      <w:r w:rsidR="000F15C7" w:rsidRPr="00FF3E34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,</w:t>
      </w:r>
      <w:r w:rsidR="000F15C7" w:rsidRPr="00FF3E34">
        <w:rPr>
          <w:rFonts w:asciiTheme="minorEastAsia" w:eastAsiaTheme="minorEastAsia" w:hAnsiTheme="minorEastAsia" w:cs="微软雅黑"/>
          <w:color w:val="000000" w:themeColor="text1"/>
          <w:szCs w:val="21"/>
        </w:rPr>
        <w:t>5)</w:t>
      </w:r>
      <w:r w:rsidR="000F15C7" w:rsidRPr="00FF3E34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，</w:t>
      </w:r>
      <w:r w:rsidR="000F15C7" w:rsidRPr="00FF3E34">
        <w:rPr>
          <w:rFonts w:asciiTheme="minorEastAsia" w:eastAsiaTheme="minorEastAsia" w:hAnsiTheme="minorEastAsia" w:cs="微软雅黑"/>
          <w:color w:val="000000" w:themeColor="text1"/>
          <w:szCs w:val="21"/>
        </w:rPr>
        <w:t>结果是</w:t>
      </w:r>
      <w:r w:rsidR="00AC59CE" w:rsidRPr="00FF3E34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(</w:t>
      </w:r>
      <w:r w:rsidR="00AC59CE" w:rsidRPr="00FF3E34">
        <w:rPr>
          <w:rFonts w:asciiTheme="minorEastAsia" w:eastAsiaTheme="minorEastAsia" w:hAnsiTheme="minorEastAsia" w:cs="微软雅黑"/>
          <w:color w:val="000000" w:themeColor="text1"/>
          <w:szCs w:val="21"/>
        </w:rPr>
        <w:t xml:space="preserve">     </w:t>
      </w:r>
      <w:r w:rsidR="00AC59CE" w:rsidRPr="00FF3E34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)</w:t>
      </w:r>
      <w:r w:rsidR="00A203DE" w:rsidRPr="00FF3E34">
        <w:rPr>
          <w:rFonts w:asciiTheme="minorEastAsia" w:eastAsiaTheme="minorEastAsia" w:hAnsiTheme="minorEastAsia" w:cs="微软雅黑"/>
          <w:color w:val="000000" w:themeColor="text1"/>
          <w:szCs w:val="21"/>
        </w:rPr>
        <w:t>。</w:t>
      </w:r>
    </w:p>
    <w:p w:rsidR="00A203DE" w:rsidRPr="00E75E22" w:rsidRDefault="00CD4E8E" w:rsidP="00E72C8D">
      <w:pPr>
        <w:widowControl/>
        <w:spacing w:line="276" w:lineRule="auto"/>
        <w:ind w:left="416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A.</w:t>
      </w:r>
      <w:r w:rsidR="00E72C8D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r w:rsidR="00EC2259" w:rsidRPr="00E75E22">
        <w:rPr>
          <w:rFonts w:asciiTheme="minorEastAsia" w:eastAsiaTheme="minorEastAsia" w:hAnsiTheme="minorEastAsia" w:cs="宋体"/>
          <w:szCs w:val="21"/>
        </w:rPr>
        <w:t>ello</w:t>
      </w:r>
      <w:proofErr w:type="spellEnd"/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Pr="00E75E22">
        <w:rPr>
          <w:rFonts w:asciiTheme="minorEastAsia" w:eastAsiaTheme="minorEastAsia" w:hAnsiTheme="minorEastAsia" w:cs="宋体"/>
          <w:szCs w:val="21"/>
        </w:rPr>
        <w:t>B.</w:t>
      </w:r>
      <w:r w:rsidR="00E72C8D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r w:rsidR="00EC2259" w:rsidRPr="00E75E22">
        <w:rPr>
          <w:rFonts w:asciiTheme="minorEastAsia" w:eastAsiaTheme="minorEastAsia" w:hAnsiTheme="minorEastAsia" w:cs="宋体"/>
          <w:szCs w:val="21"/>
        </w:rPr>
        <w:t>llow</w:t>
      </w:r>
      <w:proofErr w:type="spellEnd"/>
    </w:p>
    <w:p w:rsidR="00A203DE" w:rsidRPr="00E75E22" w:rsidRDefault="00CD4E8E" w:rsidP="00BA0B91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szCs w:val="21"/>
        </w:rPr>
      </w:pPr>
      <w:r w:rsidRPr="00E72C8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C.</w:t>
      </w:r>
      <w:r w:rsidR="00E72C8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proofErr w:type="spellStart"/>
      <w:r w:rsidR="00EC2259" w:rsidRPr="00E72C8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llo</w:t>
      </w:r>
      <w:proofErr w:type="spellEnd"/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BA0B91">
        <w:rPr>
          <w:rFonts w:asciiTheme="minorEastAsia" w:eastAsiaTheme="minorEastAsia" w:hAnsiTheme="minorEastAsia" w:cs="宋体"/>
          <w:color w:val="FF0000"/>
          <w:szCs w:val="21"/>
        </w:rPr>
        <w:tab/>
      </w:r>
      <w:r w:rsidR="00E72C8D">
        <w:rPr>
          <w:rFonts w:asciiTheme="minorEastAsia" w:eastAsiaTheme="minorEastAsia" w:hAnsiTheme="minorEastAsia" w:cs="宋体"/>
          <w:szCs w:val="21"/>
        </w:rPr>
        <w:t xml:space="preserve">D. </w:t>
      </w:r>
      <w:r w:rsidR="00EC2259" w:rsidRPr="00E75E22">
        <w:rPr>
          <w:rFonts w:asciiTheme="minorEastAsia" w:eastAsiaTheme="minorEastAsia" w:hAnsiTheme="minorEastAsia" w:cs="宋体"/>
          <w:szCs w:val="21"/>
        </w:rPr>
        <w:t>ell</w:t>
      </w:r>
    </w:p>
    <w:p w:rsidR="00A203DE" w:rsidRPr="00E75E22" w:rsidRDefault="00E72C8D" w:rsidP="00E72C8D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40.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 w:rsidR="004663A1" w:rsidRPr="00E75E22">
        <w:rPr>
          <w:rFonts w:asciiTheme="minorEastAsia" w:eastAsiaTheme="minorEastAsia" w:hAnsiTheme="minorEastAsia" w:cs="微软雅黑" w:hint="eastAsia"/>
          <w:szCs w:val="21"/>
        </w:rPr>
        <w:t>下列</w:t>
      </w:r>
      <w:r w:rsidR="00F90A20" w:rsidRPr="00E75E22">
        <w:rPr>
          <w:rFonts w:asciiTheme="minorEastAsia" w:eastAsiaTheme="minorEastAsia" w:hAnsiTheme="minorEastAsia" w:cs="微软雅黑" w:hint="eastAsia"/>
          <w:szCs w:val="21"/>
        </w:rPr>
        <w:t>对</w:t>
      </w:r>
      <w:r w:rsidR="004663A1" w:rsidRPr="00E75E22">
        <w:rPr>
          <w:rFonts w:asciiTheme="minorEastAsia" w:eastAsiaTheme="minorEastAsia" w:hAnsiTheme="minorEastAsia" w:cs="微软雅黑" w:hint="eastAsia"/>
          <w:szCs w:val="21"/>
        </w:rPr>
        <w:t>J</w:t>
      </w:r>
      <w:r w:rsidR="004663A1" w:rsidRPr="00E75E22">
        <w:rPr>
          <w:rFonts w:asciiTheme="minorEastAsia" w:eastAsiaTheme="minorEastAsia" w:hAnsiTheme="minorEastAsia" w:cs="微软雅黑"/>
          <w:szCs w:val="21"/>
        </w:rPr>
        <w:t>ava中</w:t>
      </w:r>
      <w:r w:rsidR="00F90A20" w:rsidRPr="00E75E22">
        <w:rPr>
          <w:rFonts w:asciiTheme="minorEastAsia" w:eastAsiaTheme="minorEastAsia" w:hAnsiTheme="minorEastAsia" w:cs="微软雅黑" w:hint="eastAsia"/>
          <w:szCs w:val="21"/>
        </w:rPr>
        <w:t>泛型</w:t>
      </w:r>
      <w:r w:rsidR="004663A1" w:rsidRPr="00E75E22">
        <w:rPr>
          <w:rFonts w:asciiTheme="minorEastAsia" w:eastAsiaTheme="minorEastAsia" w:hAnsiTheme="minorEastAsia" w:cs="微软雅黑"/>
          <w:szCs w:val="21"/>
        </w:rPr>
        <w:t>描述错误的是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CD4E8E" w:rsidP="00E72C8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A.</w:t>
      </w:r>
      <w:r w:rsidR="00E72C8D">
        <w:rPr>
          <w:rFonts w:asciiTheme="minorEastAsia" w:eastAsiaTheme="minorEastAsia" w:hAnsiTheme="minorEastAsia" w:cs="宋体"/>
          <w:szCs w:val="21"/>
        </w:rPr>
        <w:t xml:space="preserve"> </w:t>
      </w:r>
      <w:r w:rsidR="00F90A20" w:rsidRPr="00E75E22">
        <w:rPr>
          <w:rFonts w:asciiTheme="minorEastAsia" w:eastAsiaTheme="minorEastAsia" w:hAnsiTheme="minorEastAsia" w:cs="宋体" w:hint="eastAsia"/>
          <w:szCs w:val="21"/>
        </w:rPr>
        <w:t>泛型</w:t>
      </w:r>
      <w:r w:rsidR="00F90A20" w:rsidRPr="00E75E22">
        <w:rPr>
          <w:rFonts w:asciiTheme="minorEastAsia" w:eastAsiaTheme="minorEastAsia" w:hAnsiTheme="minorEastAsia" w:cs="宋体"/>
          <w:szCs w:val="21"/>
        </w:rPr>
        <w:t>保证了集合中的数据一致性</w:t>
      </w:r>
    </w:p>
    <w:p w:rsidR="00A203DE" w:rsidRPr="00E75E22" w:rsidRDefault="00CD4E8E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B.</w:t>
      </w:r>
      <w:r w:rsidR="00E72C8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F90A20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泛型</w:t>
      </w:r>
      <w:r w:rsidR="00F90A20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集合取</w:t>
      </w:r>
      <w:r w:rsidR="00F90A20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数据</w:t>
      </w:r>
      <w:r w:rsidR="00F90A20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的时候</w:t>
      </w:r>
      <w:r w:rsidR="00F90A20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需要</w:t>
      </w:r>
      <w:r w:rsidR="00F90A20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强制转换</w:t>
      </w:r>
    </w:p>
    <w:p w:rsidR="00A203DE" w:rsidRPr="00E75E22" w:rsidRDefault="00CD4E8E" w:rsidP="00E72C8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C.</w:t>
      </w:r>
      <w:r w:rsidR="00E72C8D">
        <w:rPr>
          <w:rFonts w:asciiTheme="minorEastAsia" w:eastAsiaTheme="minorEastAsia" w:hAnsiTheme="minorEastAsia" w:cs="宋体"/>
          <w:szCs w:val="21"/>
        </w:rPr>
        <w:t xml:space="preserve"> </w:t>
      </w:r>
      <w:r w:rsidR="00F90A20" w:rsidRPr="00E75E22">
        <w:rPr>
          <w:rFonts w:asciiTheme="minorEastAsia" w:eastAsiaTheme="minorEastAsia" w:hAnsiTheme="minorEastAsia" w:cs="宋体" w:hint="eastAsia"/>
          <w:szCs w:val="21"/>
        </w:rPr>
        <w:t>泛型</w:t>
      </w:r>
      <w:r w:rsidR="00F90A20" w:rsidRPr="00E75E22">
        <w:rPr>
          <w:rFonts w:asciiTheme="minorEastAsia" w:eastAsiaTheme="minorEastAsia" w:hAnsiTheme="minorEastAsia" w:cs="宋体"/>
          <w:szCs w:val="21"/>
        </w:rPr>
        <w:t>使用</w:t>
      </w:r>
      <w:r w:rsidR="00F90A20" w:rsidRPr="00E75E22">
        <w:rPr>
          <w:rFonts w:asciiTheme="minorEastAsia" w:eastAsiaTheme="minorEastAsia" w:hAnsiTheme="minorEastAsia" w:cs="宋体" w:hint="eastAsia"/>
          <w:szCs w:val="21"/>
        </w:rPr>
        <w:t>&lt;类型&gt;的</w:t>
      </w:r>
      <w:r w:rsidR="00F90A20" w:rsidRPr="00E75E22">
        <w:rPr>
          <w:rFonts w:asciiTheme="minorEastAsia" w:eastAsiaTheme="minorEastAsia" w:hAnsiTheme="minorEastAsia" w:cs="宋体"/>
          <w:szCs w:val="21"/>
        </w:rPr>
        <w:t>方式进行指定</w:t>
      </w:r>
    </w:p>
    <w:p w:rsidR="00504F58" w:rsidRDefault="00CD4E8E" w:rsidP="00E72C8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  <w:sectPr w:rsidR="00504F58" w:rsidSect="003260D0">
          <w:footerReference w:type="first" r:id="rId14"/>
          <w:pgSz w:w="11906" w:h="16838"/>
          <w:pgMar w:top="1440" w:right="1800" w:bottom="1440" w:left="1800" w:header="851" w:footer="850" w:gutter="0"/>
          <w:pgNumType w:start="0"/>
          <w:cols w:space="425"/>
          <w:titlePg/>
          <w:docGrid w:type="lines" w:linePitch="312"/>
        </w:sectPr>
      </w:pPr>
      <w:r w:rsidRPr="00E75E22">
        <w:rPr>
          <w:rFonts w:asciiTheme="minorEastAsia" w:eastAsiaTheme="minorEastAsia" w:hAnsiTheme="minorEastAsia" w:cs="宋体"/>
          <w:szCs w:val="21"/>
        </w:rPr>
        <w:t>D.</w:t>
      </w:r>
      <w:r w:rsidR="00E72C8D">
        <w:rPr>
          <w:rFonts w:asciiTheme="minorEastAsia" w:eastAsiaTheme="minorEastAsia" w:hAnsiTheme="minorEastAsia" w:cs="宋体"/>
          <w:szCs w:val="21"/>
        </w:rPr>
        <w:t xml:space="preserve"> </w:t>
      </w:r>
      <w:r w:rsidR="00F90A20" w:rsidRPr="00E75E22">
        <w:rPr>
          <w:rFonts w:asciiTheme="minorEastAsia" w:eastAsiaTheme="minorEastAsia" w:hAnsiTheme="minorEastAsia" w:cs="宋体" w:hint="eastAsia"/>
          <w:szCs w:val="21"/>
        </w:rPr>
        <w:t>泛型</w:t>
      </w:r>
      <w:r w:rsidR="00F90A20" w:rsidRPr="00E75E22">
        <w:rPr>
          <w:rFonts w:asciiTheme="minorEastAsia" w:eastAsiaTheme="minorEastAsia" w:hAnsiTheme="minorEastAsia" w:cs="宋体"/>
          <w:szCs w:val="21"/>
        </w:rPr>
        <w:t>集合取</w:t>
      </w:r>
      <w:r w:rsidR="00F90A20" w:rsidRPr="00E75E22">
        <w:rPr>
          <w:rFonts w:asciiTheme="minorEastAsia" w:eastAsiaTheme="minorEastAsia" w:hAnsiTheme="minorEastAsia" w:cs="宋体" w:hint="eastAsia"/>
          <w:szCs w:val="21"/>
        </w:rPr>
        <w:t>数据</w:t>
      </w:r>
      <w:r w:rsidR="00F90A20" w:rsidRPr="00E75E22">
        <w:rPr>
          <w:rFonts w:asciiTheme="minorEastAsia" w:eastAsiaTheme="minorEastAsia" w:hAnsiTheme="minorEastAsia" w:cs="宋体"/>
          <w:szCs w:val="21"/>
        </w:rPr>
        <w:t>的时候不需要转换，效率比普通集合要高</w:t>
      </w:r>
    </w:p>
    <w:p w:rsidR="00A203DE" w:rsidRPr="00E75E22" w:rsidRDefault="00E72C8D" w:rsidP="00E72C8D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lastRenderedPageBreak/>
        <w:t>41.</w:t>
      </w:r>
      <w:r>
        <w:rPr>
          <w:rFonts w:asciiTheme="minorEastAsia" w:eastAsiaTheme="minorEastAsia" w:hAnsiTheme="minorEastAsia" w:cs="微软雅黑"/>
          <w:szCs w:val="21"/>
        </w:rPr>
        <w:tab/>
      </w:r>
      <w:r w:rsidR="00FF006F" w:rsidRPr="00E75E22">
        <w:rPr>
          <w:rFonts w:asciiTheme="minorEastAsia" w:eastAsiaTheme="minorEastAsia" w:hAnsiTheme="minorEastAsia" w:cs="微软雅黑" w:hint="eastAsia"/>
          <w:szCs w:val="21"/>
        </w:rPr>
        <w:t>S</w:t>
      </w:r>
      <w:r w:rsidR="00FF006F" w:rsidRPr="00E75E22">
        <w:rPr>
          <w:rFonts w:asciiTheme="minorEastAsia" w:eastAsiaTheme="minorEastAsia" w:hAnsiTheme="minorEastAsia" w:cs="微软雅黑"/>
          <w:szCs w:val="21"/>
        </w:rPr>
        <w:t>wing是</w:t>
      </w:r>
      <w:r w:rsidR="00FF006F" w:rsidRPr="00E75E22">
        <w:rPr>
          <w:rFonts w:asciiTheme="minorEastAsia" w:eastAsiaTheme="minorEastAsia" w:hAnsiTheme="minorEastAsia" w:cs="微软雅黑" w:hint="eastAsia"/>
          <w:szCs w:val="21"/>
        </w:rPr>
        <w:t>J</w:t>
      </w:r>
      <w:r w:rsidR="00FF006F" w:rsidRPr="00E75E22">
        <w:rPr>
          <w:rFonts w:asciiTheme="minorEastAsia" w:eastAsiaTheme="minorEastAsia" w:hAnsiTheme="minorEastAsia" w:cs="微软雅黑"/>
          <w:szCs w:val="21"/>
        </w:rPr>
        <w:t>ava制作</w:t>
      </w:r>
      <w:r w:rsidR="00FF006F" w:rsidRPr="00E75E22">
        <w:rPr>
          <w:rFonts w:asciiTheme="minorEastAsia" w:eastAsiaTheme="minorEastAsia" w:hAnsiTheme="minorEastAsia" w:cs="微软雅黑" w:hint="eastAsia"/>
          <w:szCs w:val="21"/>
        </w:rPr>
        <w:t>窗体GUI编程</w:t>
      </w:r>
      <w:r w:rsidR="00FF006F" w:rsidRPr="00E75E22">
        <w:rPr>
          <w:rFonts w:asciiTheme="minorEastAsia" w:eastAsiaTheme="minorEastAsia" w:hAnsiTheme="minorEastAsia" w:cs="微软雅黑"/>
          <w:szCs w:val="21"/>
        </w:rPr>
        <w:t>的类库，</w:t>
      </w:r>
      <w:r w:rsidR="00FF006F" w:rsidRPr="00E75E22">
        <w:rPr>
          <w:rFonts w:asciiTheme="minorEastAsia" w:eastAsiaTheme="minorEastAsia" w:hAnsiTheme="minorEastAsia" w:cs="微软雅黑" w:hint="eastAsia"/>
          <w:szCs w:val="21"/>
        </w:rPr>
        <w:t>界面</w:t>
      </w:r>
      <w:r w:rsidR="00FF006F" w:rsidRPr="00E75E22">
        <w:rPr>
          <w:rFonts w:asciiTheme="minorEastAsia" w:eastAsiaTheme="minorEastAsia" w:hAnsiTheme="minorEastAsia" w:cs="微软雅黑"/>
          <w:szCs w:val="21"/>
        </w:rPr>
        <w:t>类一般需要继承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FF006F" w:rsidRPr="00E75E22">
        <w:rPr>
          <w:rFonts w:asciiTheme="minorEastAsia" w:eastAsiaTheme="minorEastAsia" w:hAnsiTheme="minorEastAsia" w:cs="微软雅黑" w:hint="eastAsia"/>
          <w:szCs w:val="21"/>
        </w:rPr>
        <w:t>哪个</w:t>
      </w:r>
      <w:r w:rsidR="00FF006F" w:rsidRPr="00E75E22">
        <w:rPr>
          <w:rFonts w:asciiTheme="minorEastAsia" w:eastAsiaTheme="minorEastAsia" w:hAnsiTheme="minorEastAsia" w:cs="微软雅黑"/>
          <w:szCs w:val="21"/>
        </w:rPr>
        <w:t>类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E72C8D" w:rsidRDefault="00E72C8D" w:rsidP="00E72C8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>
        <w:rPr>
          <w:rFonts w:asciiTheme="minorEastAsia" w:eastAsiaTheme="minorEastAsia" w:hAnsiTheme="minorEastAsia" w:cs="宋体"/>
          <w:szCs w:val="21"/>
        </w:rPr>
        <w:t xml:space="preserve">A. </w:t>
      </w:r>
      <w:r w:rsidR="00877E36" w:rsidRPr="00E75E22">
        <w:rPr>
          <w:rFonts w:asciiTheme="minorEastAsia" w:eastAsiaTheme="minorEastAsia" w:hAnsiTheme="minorEastAsia" w:cs="宋体"/>
          <w:szCs w:val="21"/>
        </w:rPr>
        <w:t>Object</w:t>
      </w:r>
    </w:p>
    <w:p w:rsidR="00A203DE" w:rsidRPr="00E72C8D" w:rsidRDefault="00CD4E8E" w:rsidP="00E72C8D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2C8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B.</w:t>
      </w:r>
      <w:r w:rsidR="00E72C8D" w:rsidRPr="00E72C8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proofErr w:type="spellStart"/>
      <w:r w:rsidR="00877E36" w:rsidRPr="00E72C8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JFrame</w:t>
      </w:r>
      <w:proofErr w:type="spellEnd"/>
    </w:p>
    <w:p w:rsidR="00A203DE" w:rsidRPr="00E75E22" w:rsidRDefault="00E72C8D" w:rsidP="00E72C8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 xml:space="preserve">C. </w:t>
      </w:r>
      <w:proofErr w:type="spellStart"/>
      <w:r w:rsidR="007C6A02" w:rsidRPr="00E75E22">
        <w:rPr>
          <w:rFonts w:asciiTheme="minorEastAsia" w:eastAsiaTheme="minorEastAsia" w:hAnsiTheme="minorEastAsia" w:cs="宋体"/>
          <w:szCs w:val="21"/>
        </w:rPr>
        <w:t>JButton</w:t>
      </w:r>
      <w:proofErr w:type="spellEnd"/>
    </w:p>
    <w:p w:rsidR="00A203DE" w:rsidRPr="00E75E22" w:rsidRDefault="00E72C8D" w:rsidP="00E72C8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>
        <w:rPr>
          <w:rFonts w:asciiTheme="minorEastAsia" w:eastAsiaTheme="minorEastAsia" w:hAnsiTheme="minorEastAsia" w:cs="宋体"/>
          <w:szCs w:val="21"/>
        </w:rPr>
        <w:t xml:space="preserve">D. </w:t>
      </w:r>
      <w:proofErr w:type="spellStart"/>
      <w:r w:rsidR="00877E36" w:rsidRPr="00E75E22">
        <w:rPr>
          <w:rFonts w:asciiTheme="minorEastAsia" w:eastAsiaTheme="minorEastAsia" w:hAnsiTheme="minorEastAsia" w:cs="宋体"/>
          <w:szCs w:val="21"/>
        </w:rPr>
        <w:t>JLabel</w:t>
      </w:r>
      <w:proofErr w:type="spellEnd"/>
    </w:p>
    <w:p w:rsidR="00A203DE" w:rsidRPr="00E75E22" w:rsidRDefault="00E72C8D" w:rsidP="00E72C8D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t>42.</w:t>
      </w:r>
      <w:r>
        <w:rPr>
          <w:rFonts w:asciiTheme="minorEastAsia" w:eastAsiaTheme="minorEastAsia" w:hAnsiTheme="minorEastAsia" w:cs="微软雅黑"/>
          <w:szCs w:val="21"/>
        </w:rPr>
        <w:tab/>
      </w:r>
      <w:r w:rsidR="000F3CE6" w:rsidRPr="00E75E22">
        <w:rPr>
          <w:rFonts w:asciiTheme="minorEastAsia" w:eastAsiaTheme="minorEastAsia" w:hAnsiTheme="minorEastAsia" w:cs="微软雅黑" w:hint="eastAsia"/>
          <w:szCs w:val="21"/>
        </w:rPr>
        <w:t>J</w:t>
      </w:r>
      <w:r w:rsidR="000F3CE6" w:rsidRPr="00E75E22">
        <w:rPr>
          <w:rFonts w:asciiTheme="minorEastAsia" w:eastAsiaTheme="minorEastAsia" w:hAnsiTheme="minorEastAsia" w:cs="微软雅黑"/>
          <w:szCs w:val="21"/>
        </w:rPr>
        <w:t>ava</w:t>
      </w:r>
      <w:r w:rsidR="008D0F25" w:rsidRPr="00E75E22">
        <w:rPr>
          <w:rFonts w:asciiTheme="minorEastAsia" w:eastAsiaTheme="minorEastAsia" w:hAnsiTheme="minorEastAsia" w:cs="微软雅黑" w:hint="eastAsia"/>
          <w:szCs w:val="21"/>
        </w:rPr>
        <w:t>程序</w:t>
      </w:r>
      <w:r w:rsidR="008D0F25" w:rsidRPr="00E75E22">
        <w:rPr>
          <w:rFonts w:asciiTheme="minorEastAsia" w:eastAsiaTheme="minorEastAsia" w:hAnsiTheme="minorEastAsia" w:cs="微软雅黑"/>
          <w:szCs w:val="21"/>
        </w:rPr>
        <w:t>运行</w:t>
      </w:r>
      <w:r w:rsidR="008D0F25" w:rsidRPr="00E75E22">
        <w:rPr>
          <w:rFonts w:asciiTheme="minorEastAsia" w:eastAsiaTheme="minorEastAsia" w:hAnsiTheme="minorEastAsia" w:cs="微软雅黑" w:hint="eastAsia"/>
          <w:szCs w:val="21"/>
        </w:rPr>
        <w:t>对</w:t>
      </w:r>
      <w:r w:rsidR="008D0F25" w:rsidRPr="00E75E22">
        <w:rPr>
          <w:rFonts w:asciiTheme="minorEastAsia" w:eastAsiaTheme="minorEastAsia" w:hAnsiTheme="minorEastAsia" w:cs="微软雅黑"/>
          <w:szCs w:val="21"/>
        </w:rPr>
        <w:t>有可能出现</w:t>
      </w:r>
      <w:r w:rsidR="008D0F25" w:rsidRPr="00E75E22">
        <w:rPr>
          <w:rFonts w:asciiTheme="minorEastAsia" w:eastAsiaTheme="minorEastAsia" w:hAnsiTheme="minorEastAsia" w:cs="微软雅黑" w:hint="eastAsia"/>
          <w:szCs w:val="21"/>
        </w:rPr>
        <w:t>的</w:t>
      </w:r>
      <w:r w:rsidR="008D0F25" w:rsidRPr="00E75E22">
        <w:rPr>
          <w:rFonts w:asciiTheme="minorEastAsia" w:eastAsiaTheme="minorEastAsia" w:hAnsiTheme="minorEastAsia" w:cs="微软雅黑"/>
          <w:szCs w:val="21"/>
        </w:rPr>
        <w:t>异常，需要使用下列哪种结构处理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CD4E8E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A.</w:t>
      </w:r>
      <w:r w:rsidR="00E72C8D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proofErr w:type="gramStart"/>
      <w:r w:rsidR="000127A3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try</w:t>
      </w:r>
      <w:r w:rsidR="000127A3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{</w:t>
      </w:r>
      <w:proofErr w:type="gramEnd"/>
      <w:r w:rsidR="000127A3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  </w:t>
      </w:r>
      <w:r w:rsidR="000127A3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}</w:t>
      </w:r>
      <w:r w:rsidR="000127A3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catch{    }</w:t>
      </w:r>
    </w:p>
    <w:p w:rsidR="00A203DE" w:rsidRPr="00E75E22" w:rsidRDefault="00CD4E8E" w:rsidP="00E72C8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B.</w:t>
      </w:r>
      <w:r w:rsidR="00E72C8D">
        <w:rPr>
          <w:rFonts w:asciiTheme="minorEastAsia" w:eastAsiaTheme="minorEastAsia" w:hAnsiTheme="minorEastAsia" w:cs="宋体"/>
          <w:szCs w:val="21"/>
        </w:rPr>
        <w:t xml:space="preserve"> </w:t>
      </w:r>
      <w:proofErr w:type="gramStart"/>
      <w:r w:rsidR="000127A3" w:rsidRPr="00E75E22">
        <w:rPr>
          <w:rFonts w:asciiTheme="minorEastAsia" w:eastAsiaTheme="minorEastAsia" w:hAnsiTheme="minorEastAsia" w:cs="宋体" w:hint="eastAsia"/>
          <w:szCs w:val="21"/>
        </w:rPr>
        <w:t>catch{</w:t>
      </w:r>
      <w:proofErr w:type="gramEnd"/>
      <w:r w:rsidR="000127A3" w:rsidRPr="00E75E22">
        <w:rPr>
          <w:rFonts w:asciiTheme="minorEastAsia" w:eastAsiaTheme="minorEastAsia" w:hAnsiTheme="minorEastAsia" w:cs="宋体"/>
          <w:szCs w:val="21"/>
        </w:rPr>
        <w:t xml:space="preserve">   </w:t>
      </w:r>
      <w:r w:rsidR="000127A3" w:rsidRPr="00E75E22">
        <w:rPr>
          <w:rFonts w:asciiTheme="minorEastAsia" w:eastAsiaTheme="minorEastAsia" w:hAnsiTheme="minorEastAsia" w:cs="宋体" w:hint="eastAsia"/>
          <w:szCs w:val="21"/>
        </w:rPr>
        <w:t>}</w:t>
      </w:r>
      <w:r w:rsidR="000127A3" w:rsidRPr="00E75E22">
        <w:rPr>
          <w:rFonts w:asciiTheme="minorEastAsia" w:eastAsiaTheme="minorEastAsia" w:hAnsiTheme="minorEastAsia" w:cs="宋体"/>
          <w:szCs w:val="21"/>
        </w:rPr>
        <w:t>finally{    }</w:t>
      </w:r>
    </w:p>
    <w:p w:rsidR="00A203DE" w:rsidRPr="00E75E22" w:rsidRDefault="00CD4E8E" w:rsidP="00E72C8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C.</w:t>
      </w:r>
      <w:r w:rsidR="00E72C8D">
        <w:rPr>
          <w:rFonts w:asciiTheme="minorEastAsia" w:eastAsiaTheme="minorEastAsia" w:hAnsiTheme="minorEastAsia" w:cs="宋体"/>
          <w:szCs w:val="21"/>
        </w:rPr>
        <w:t xml:space="preserve"> </w:t>
      </w:r>
      <w:proofErr w:type="gramStart"/>
      <w:r w:rsidR="000127A3" w:rsidRPr="00E75E22">
        <w:rPr>
          <w:rFonts w:asciiTheme="minorEastAsia" w:eastAsiaTheme="minorEastAsia" w:hAnsiTheme="minorEastAsia" w:cs="宋体"/>
          <w:szCs w:val="21"/>
        </w:rPr>
        <w:t>try{</w:t>
      </w:r>
      <w:proofErr w:type="gramEnd"/>
      <w:r w:rsidR="000127A3" w:rsidRPr="00E75E22">
        <w:rPr>
          <w:rFonts w:asciiTheme="minorEastAsia" w:eastAsiaTheme="minorEastAsia" w:hAnsiTheme="minorEastAsia" w:cs="宋体"/>
          <w:szCs w:val="21"/>
        </w:rPr>
        <w:t xml:space="preserve">    }finally{    }</w:t>
      </w:r>
    </w:p>
    <w:p w:rsidR="00A203DE" w:rsidRPr="00E75E22" w:rsidRDefault="00CD4E8E" w:rsidP="00E72C8D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D.</w:t>
      </w:r>
      <w:r w:rsidR="00E72C8D">
        <w:rPr>
          <w:rFonts w:asciiTheme="minorEastAsia" w:eastAsiaTheme="minorEastAsia" w:hAnsiTheme="minorEastAsia" w:cs="宋体"/>
          <w:szCs w:val="21"/>
        </w:rPr>
        <w:t xml:space="preserve"> </w:t>
      </w:r>
      <w:proofErr w:type="gramStart"/>
      <w:r w:rsidR="000127A3" w:rsidRPr="00E75E22">
        <w:rPr>
          <w:rFonts w:asciiTheme="minorEastAsia" w:eastAsiaTheme="minorEastAsia" w:hAnsiTheme="minorEastAsia" w:cs="宋体"/>
          <w:szCs w:val="21"/>
        </w:rPr>
        <w:t>try{</w:t>
      </w:r>
      <w:proofErr w:type="gramEnd"/>
      <w:r w:rsidR="000127A3" w:rsidRPr="00E75E22">
        <w:rPr>
          <w:rFonts w:asciiTheme="minorEastAsia" w:eastAsiaTheme="minorEastAsia" w:hAnsiTheme="minorEastAsia" w:cs="宋体"/>
          <w:szCs w:val="21"/>
        </w:rPr>
        <w:t xml:space="preserve">    }</w:t>
      </w:r>
    </w:p>
    <w:p w:rsidR="00A203DE" w:rsidRPr="00E75E22" w:rsidRDefault="001A12DF" w:rsidP="001A12DF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43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 w:rsidR="008B7D6F" w:rsidRPr="00E75E22">
        <w:rPr>
          <w:rFonts w:asciiTheme="minorEastAsia" w:eastAsiaTheme="minorEastAsia" w:hAnsiTheme="minorEastAsia" w:cs="微软雅黑" w:hint="eastAsia"/>
          <w:szCs w:val="21"/>
        </w:rPr>
        <w:t>下列</w:t>
      </w:r>
      <w:r w:rsidR="008B7D6F" w:rsidRPr="00E75E22">
        <w:rPr>
          <w:rFonts w:asciiTheme="minorEastAsia" w:eastAsiaTheme="minorEastAsia" w:hAnsiTheme="minorEastAsia" w:cs="微软雅黑"/>
          <w:szCs w:val="21"/>
        </w:rPr>
        <w:t>针对</w:t>
      </w:r>
      <w:r w:rsidR="008B7D6F" w:rsidRPr="00E75E22">
        <w:rPr>
          <w:rFonts w:asciiTheme="minorEastAsia" w:eastAsiaTheme="minorEastAsia" w:hAnsiTheme="minorEastAsia" w:cs="微软雅黑" w:hint="eastAsia"/>
          <w:szCs w:val="21"/>
        </w:rPr>
        <w:t>J</w:t>
      </w:r>
      <w:r w:rsidR="008B7D6F" w:rsidRPr="00E75E22">
        <w:rPr>
          <w:rFonts w:asciiTheme="minorEastAsia" w:eastAsiaTheme="minorEastAsia" w:hAnsiTheme="minorEastAsia" w:cs="微软雅黑"/>
          <w:szCs w:val="21"/>
        </w:rPr>
        <w:t>ava中的异常描述，错误的是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CD4E8E" w:rsidP="001A12D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A.</w:t>
      </w:r>
      <w:r w:rsidR="001A12DF">
        <w:rPr>
          <w:rFonts w:asciiTheme="minorEastAsia" w:eastAsiaTheme="minorEastAsia" w:hAnsiTheme="minorEastAsia" w:cs="宋体"/>
          <w:szCs w:val="21"/>
        </w:rPr>
        <w:t xml:space="preserve"> </w:t>
      </w:r>
      <w:r w:rsidR="00773AA4" w:rsidRPr="00E75E22">
        <w:rPr>
          <w:rFonts w:asciiTheme="minorEastAsia" w:eastAsiaTheme="minorEastAsia" w:hAnsiTheme="minorEastAsia" w:cs="宋体" w:hint="eastAsia"/>
          <w:szCs w:val="21"/>
        </w:rPr>
        <w:t>J</w:t>
      </w:r>
      <w:r w:rsidR="00773AA4" w:rsidRPr="00E75E22">
        <w:rPr>
          <w:rFonts w:asciiTheme="minorEastAsia" w:eastAsiaTheme="minorEastAsia" w:hAnsiTheme="minorEastAsia" w:cs="宋体"/>
          <w:szCs w:val="21"/>
        </w:rPr>
        <w:t>ava中的异常从大的类别分为</w:t>
      </w:r>
      <w:r w:rsidR="00773AA4" w:rsidRPr="00E75E22">
        <w:rPr>
          <w:rFonts w:asciiTheme="minorEastAsia" w:eastAsiaTheme="minorEastAsia" w:hAnsiTheme="minorEastAsia" w:cs="宋体" w:hint="eastAsia"/>
          <w:szCs w:val="21"/>
        </w:rPr>
        <w:t>E</w:t>
      </w:r>
      <w:r w:rsidR="00773AA4" w:rsidRPr="00E75E22">
        <w:rPr>
          <w:rFonts w:asciiTheme="minorEastAsia" w:eastAsiaTheme="minorEastAsia" w:hAnsiTheme="minorEastAsia" w:cs="宋体"/>
          <w:szCs w:val="21"/>
        </w:rPr>
        <w:t>rror和</w:t>
      </w:r>
      <w:r w:rsidR="00773AA4" w:rsidRPr="00E75E22">
        <w:rPr>
          <w:rFonts w:asciiTheme="minorEastAsia" w:eastAsiaTheme="minorEastAsia" w:hAnsiTheme="minorEastAsia" w:cs="宋体" w:hint="eastAsia"/>
          <w:szCs w:val="21"/>
        </w:rPr>
        <w:t>E</w:t>
      </w:r>
      <w:r w:rsidR="00773AA4" w:rsidRPr="00E75E22">
        <w:rPr>
          <w:rFonts w:asciiTheme="minorEastAsia" w:eastAsiaTheme="minorEastAsia" w:hAnsiTheme="minorEastAsia" w:cs="宋体"/>
          <w:szCs w:val="21"/>
        </w:rPr>
        <w:t>xception</w:t>
      </w:r>
    </w:p>
    <w:p w:rsidR="00A203DE" w:rsidRPr="00E75E22" w:rsidRDefault="00CD4E8E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B.</w:t>
      </w:r>
      <w:r w:rsidR="001A12DF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773AA4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Error</w:t>
      </w:r>
      <w:r w:rsidR="00773AA4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类型</w:t>
      </w:r>
      <w:r w:rsidR="00773AA4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的异常也可以通过异常捕获处理</w:t>
      </w:r>
    </w:p>
    <w:p w:rsidR="00A203DE" w:rsidRPr="00E75E22" w:rsidRDefault="00CD4E8E" w:rsidP="001A12D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C.</w:t>
      </w:r>
      <w:r w:rsidR="001A12DF">
        <w:rPr>
          <w:rFonts w:asciiTheme="minorEastAsia" w:eastAsiaTheme="minorEastAsia" w:hAnsiTheme="minorEastAsia" w:cs="宋体"/>
          <w:szCs w:val="21"/>
        </w:rPr>
        <w:t xml:space="preserve"> </w:t>
      </w:r>
      <w:r w:rsidR="00B959F2" w:rsidRPr="00E75E22">
        <w:rPr>
          <w:rFonts w:asciiTheme="minorEastAsia" w:eastAsiaTheme="minorEastAsia" w:hAnsiTheme="minorEastAsia" w:cs="宋体" w:hint="eastAsia"/>
          <w:szCs w:val="21"/>
        </w:rPr>
        <w:t>J</w:t>
      </w:r>
      <w:r w:rsidR="00B959F2" w:rsidRPr="00E75E22">
        <w:rPr>
          <w:rFonts w:asciiTheme="minorEastAsia" w:eastAsiaTheme="minorEastAsia" w:hAnsiTheme="minorEastAsia" w:cs="宋体"/>
          <w:szCs w:val="21"/>
        </w:rPr>
        <w:t>ava中异常的顶级类</w:t>
      </w:r>
      <w:r w:rsidR="00B959F2" w:rsidRPr="00E75E22">
        <w:rPr>
          <w:rFonts w:asciiTheme="minorEastAsia" w:eastAsiaTheme="minorEastAsia" w:hAnsiTheme="minorEastAsia" w:cs="宋体" w:hint="eastAsia"/>
          <w:szCs w:val="21"/>
        </w:rPr>
        <w:t>是</w:t>
      </w:r>
      <w:proofErr w:type="spellStart"/>
      <w:r w:rsidR="00B959F2" w:rsidRPr="00E75E22">
        <w:rPr>
          <w:rFonts w:asciiTheme="minorEastAsia" w:eastAsiaTheme="minorEastAsia" w:hAnsiTheme="minorEastAsia" w:cs="宋体" w:hint="eastAsia"/>
          <w:szCs w:val="21"/>
        </w:rPr>
        <w:t>T</w:t>
      </w:r>
      <w:r w:rsidR="00B959F2" w:rsidRPr="00E75E22">
        <w:rPr>
          <w:rFonts w:asciiTheme="minorEastAsia" w:eastAsiaTheme="minorEastAsia" w:hAnsiTheme="minorEastAsia" w:cs="宋体"/>
          <w:szCs w:val="21"/>
        </w:rPr>
        <w:t>hrowable</w:t>
      </w:r>
      <w:proofErr w:type="spellEnd"/>
    </w:p>
    <w:p w:rsidR="00A203DE" w:rsidRPr="00E75E22" w:rsidRDefault="00CD4E8E" w:rsidP="001A12DF">
      <w:pPr>
        <w:widowControl/>
        <w:spacing w:line="276" w:lineRule="auto"/>
        <w:ind w:left="7" w:firstLine="413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D.</w:t>
      </w:r>
      <w:r w:rsidR="001A12DF">
        <w:rPr>
          <w:rFonts w:asciiTheme="minorEastAsia" w:eastAsiaTheme="minorEastAsia" w:hAnsiTheme="minorEastAsia" w:cs="宋体"/>
          <w:szCs w:val="21"/>
        </w:rPr>
        <w:t xml:space="preserve"> </w:t>
      </w:r>
      <w:r w:rsidR="001F21F0" w:rsidRPr="00E75E22">
        <w:rPr>
          <w:rFonts w:asciiTheme="minorEastAsia" w:eastAsiaTheme="minorEastAsia" w:hAnsiTheme="minorEastAsia" w:cs="宋体"/>
          <w:szCs w:val="21"/>
        </w:rPr>
        <w:t>Exception</w:t>
      </w:r>
      <w:r w:rsidR="001F21F0" w:rsidRPr="00E75E22">
        <w:rPr>
          <w:rFonts w:asciiTheme="minorEastAsia" w:eastAsiaTheme="minorEastAsia" w:hAnsiTheme="minorEastAsia" w:cs="宋体" w:hint="eastAsia"/>
          <w:szCs w:val="21"/>
        </w:rPr>
        <w:t>又</w:t>
      </w:r>
      <w:r w:rsidR="001F21F0" w:rsidRPr="00E75E22">
        <w:rPr>
          <w:rFonts w:asciiTheme="minorEastAsia" w:eastAsiaTheme="minorEastAsia" w:hAnsiTheme="minorEastAsia" w:cs="宋体"/>
          <w:szCs w:val="21"/>
        </w:rPr>
        <w:t>分为</w:t>
      </w:r>
      <w:r w:rsidR="001F21F0" w:rsidRPr="00E75E22">
        <w:rPr>
          <w:rFonts w:asciiTheme="minorEastAsia" w:eastAsiaTheme="minorEastAsia" w:hAnsiTheme="minorEastAsia" w:cs="宋体" w:hint="eastAsia"/>
          <w:szCs w:val="21"/>
        </w:rPr>
        <w:t>运行时</w:t>
      </w:r>
      <w:r w:rsidR="001F21F0" w:rsidRPr="00E75E22">
        <w:rPr>
          <w:rFonts w:asciiTheme="minorEastAsia" w:eastAsiaTheme="minorEastAsia" w:hAnsiTheme="minorEastAsia" w:cs="宋体"/>
          <w:szCs w:val="21"/>
        </w:rPr>
        <w:t>异常和非</w:t>
      </w:r>
      <w:r w:rsidR="001F21F0" w:rsidRPr="00E75E22">
        <w:rPr>
          <w:rFonts w:asciiTheme="minorEastAsia" w:eastAsiaTheme="minorEastAsia" w:hAnsiTheme="minorEastAsia" w:cs="宋体" w:hint="eastAsia"/>
          <w:szCs w:val="21"/>
        </w:rPr>
        <w:t>运行时</w:t>
      </w:r>
      <w:r w:rsidR="001F21F0" w:rsidRPr="00E75E22">
        <w:rPr>
          <w:rFonts w:asciiTheme="minorEastAsia" w:eastAsiaTheme="minorEastAsia" w:hAnsiTheme="minorEastAsia" w:cs="宋体"/>
          <w:szCs w:val="21"/>
        </w:rPr>
        <w:t>异常</w:t>
      </w:r>
    </w:p>
    <w:p w:rsidR="00A203DE" w:rsidRPr="00E75E22" w:rsidRDefault="001A12DF" w:rsidP="001A12DF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t>44.</w:t>
      </w:r>
      <w:r>
        <w:rPr>
          <w:rFonts w:asciiTheme="minorEastAsia" w:eastAsiaTheme="minorEastAsia" w:hAnsiTheme="minorEastAsia" w:cs="微软雅黑"/>
          <w:szCs w:val="21"/>
        </w:rPr>
        <w:tab/>
      </w:r>
      <w:r w:rsidR="00C92A1E" w:rsidRPr="00E75E22">
        <w:rPr>
          <w:rFonts w:asciiTheme="minorEastAsia" w:eastAsiaTheme="minorEastAsia" w:hAnsiTheme="minorEastAsia" w:cs="微软雅黑" w:hint="eastAsia"/>
          <w:szCs w:val="21"/>
        </w:rPr>
        <w:t>J</w:t>
      </w:r>
      <w:r w:rsidR="00C92A1E" w:rsidRPr="00E75E22">
        <w:rPr>
          <w:rFonts w:asciiTheme="minorEastAsia" w:eastAsiaTheme="minorEastAsia" w:hAnsiTheme="minorEastAsia" w:cs="微软雅黑"/>
          <w:szCs w:val="21"/>
        </w:rPr>
        <w:t>ava中的</w:t>
      </w:r>
      <w:proofErr w:type="spellStart"/>
      <w:r w:rsidR="00C92A1E" w:rsidRPr="00E75E22">
        <w:rPr>
          <w:rFonts w:asciiTheme="minorEastAsia" w:eastAsiaTheme="minorEastAsia" w:hAnsiTheme="minorEastAsia" w:cs="微软雅黑" w:hint="eastAsia"/>
          <w:szCs w:val="21"/>
        </w:rPr>
        <w:t>N</w:t>
      </w:r>
      <w:r w:rsidR="00C92A1E" w:rsidRPr="00E75E22">
        <w:rPr>
          <w:rFonts w:asciiTheme="minorEastAsia" w:eastAsiaTheme="minorEastAsia" w:hAnsiTheme="minorEastAsia" w:cs="微软雅黑"/>
          <w:szCs w:val="21"/>
        </w:rPr>
        <w:t>ullPointException</w:t>
      </w:r>
      <w:proofErr w:type="spellEnd"/>
      <w:r w:rsidR="00C92A1E" w:rsidRPr="00E75E22">
        <w:rPr>
          <w:rFonts w:asciiTheme="minorEastAsia" w:eastAsiaTheme="minorEastAsia" w:hAnsiTheme="minorEastAsia" w:cs="微软雅黑"/>
          <w:szCs w:val="21"/>
        </w:rPr>
        <w:t>表示哪种异常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3C2E0C" w:rsidP="001A12D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A.</w:t>
      </w:r>
      <w:r w:rsidR="001A12DF">
        <w:rPr>
          <w:rFonts w:asciiTheme="minorEastAsia" w:eastAsiaTheme="minorEastAsia" w:hAnsiTheme="minorEastAsia" w:cs="宋体"/>
          <w:szCs w:val="21"/>
        </w:rPr>
        <w:t xml:space="preserve"> </w:t>
      </w:r>
      <w:r w:rsidR="00C92A1E" w:rsidRPr="00E75E22">
        <w:rPr>
          <w:rFonts w:asciiTheme="minorEastAsia" w:eastAsiaTheme="minorEastAsia" w:hAnsiTheme="minorEastAsia" w:cs="宋体" w:hint="eastAsia"/>
          <w:szCs w:val="21"/>
        </w:rPr>
        <w:t>类型</w:t>
      </w:r>
      <w:r w:rsidR="00C92A1E" w:rsidRPr="00E75E22">
        <w:rPr>
          <w:rFonts w:asciiTheme="minorEastAsia" w:eastAsiaTheme="minorEastAsia" w:hAnsiTheme="minorEastAsia" w:cs="宋体"/>
          <w:szCs w:val="21"/>
        </w:rPr>
        <w:t>转换异常</w:t>
      </w:r>
    </w:p>
    <w:p w:rsidR="00A203DE" w:rsidRPr="00E75E22" w:rsidRDefault="003C2E0C" w:rsidP="001A12D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B.</w:t>
      </w:r>
      <w:r w:rsidR="001A12DF">
        <w:rPr>
          <w:rFonts w:asciiTheme="minorEastAsia" w:eastAsiaTheme="minorEastAsia" w:hAnsiTheme="minorEastAsia" w:cs="宋体"/>
          <w:szCs w:val="21"/>
        </w:rPr>
        <w:t xml:space="preserve"> </w:t>
      </w:r>
      <w:r w:rsidR="00C92A1E" w:rsidRPr="00E75E22">
        <w:rPr>
          <w:rFonts w:asciiTheme="minorEastAsia" w:eastAsiaTheme="minorEastAsia" w:hAnsiTheme="minorEastAsia" w:cs="宋体" w:hint="eastAsia"/>
          <w:szCs w:val="21"/>
        </w:rPr>
        <w:t>下标</w:t>
      </w:r>
      <w:r w:rsidR="00C92A1E" w:rsidRPr="00E75E22">
        <w:rPr>
          <w:rFonts w:asciiTheme="minorEastAsia" w:eastAsiaTheme="minorEastAsia" w:hAnsiTheme="minorEastAsia" w:cs="宋体"/>
          <w:szCs w:val="21"/>
        </w:rPr>
        <w:t>越界异常</w:t>
      </w:r>
    </w:p>
    <w:p w:rsidR="00A203DE" w:rsidRPr="00E75E22" w:rsidRDefault="003C2E0C" w:rsidP="001A12D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C.</w:t>
      </w:r>
      <w:r w:rsidR="001A12DF">
        <w:rPr>
          <w:rFonts w:asciiTheme="minorEastAsia" w:eastAsiaTheme="minorEastAsia" w:hAnsiTheme="minorEastAsia" w:cs="宋体"/>
          <w:szCs w:val="21"/>
        </w:rPr>
        <w:t xml:space="preserve"> </w:t>
      </w:r>
      <w:r w:rsidR="00C92A1E" w:rsidRPr="00E75E22">
        <w:rPr>
          <w:rFonts w:asciiTheme="minorEastAsia" w:eastAsiaTheme="minorEastAsia" w:hAnsiTheme="minorEastAsia" w:cs="宋体" w:hint="eastAsia"/>
          <w:szCs w:val="21"/>
        </w:rPr>
        <w:t>参数</w:t>
      </w:r>
      <w:r w:rsidR="00C92A1E" w:rsidRPr="00E75E22">
        <w:rPr>
          <w:rFonts w:asciiTheme="minorEastAsia" w:eastAsiaTheme="minorEastAsia" w:hAnsiTheme="minorEastAsia" w:cs="宋体"/>
          <w:szCs w:val="21"/>
        </w:rPr>
        <w:t>异常</w:t>
      </w:r>
    </w:p>
    <w:p w:rsidR="00A203DE" w:rsidRPr="00E75E22" w:rsidRDefault="003C2E0C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D.</w:t>
      </w:r>
      <w:r w:rsidR="001A12DF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C92A1E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空指针</w:t>
      </w:r>
      <w:r w:rsidR="00C92A1E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异常</w:t>
      </w:r>
    </w:p>
    <w:p w:rsidR="00A203DE" w:rsidRPr="00E75E22" w:rsidRDefault="001A12DF" w:rsidP="001A12DF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t>45.</w:t>
      </w:r>
      <w:r>
        <w:rPr>
          <w:rFonts w:asciiTheme="minorEastAsia" w:eastAsiaTheme="minorEastAsia" w:hAnsiTheme="minorEastAsia" w:cs="微软雅黑"/>
          <w:szCs w:val="21"/>
        </w:rPr>
        <w:tab/>
      </w:r>
      <w:r w:rsidR="00E45FF3" w:rsidRPr="00E75E22">
        <w:rPr>
          <w:rFonts w:asciiTheme="minorEastAsia" w:eastAsiaTheme="minorEastAsia" w:hAnsiTheme="minorEastAsia" w:cs="微软雅黑" w:hint="eastAsia"/>
          <w:szCs w:val="21"/>
        </w:rPr>
        <w:t>J</w:t>
      </w:r>
      <w:r w:rsidR="00E45FF3" w:rsidRPr="00E75E22">
        <w:rPr>
          <w:rFonts w:asciiTheme="minorEastAsia" w:eastAsiaTheme="minorEastAsia" w:hAnsiTheme="minorEastAsia" w:cs="微软雅黑"/>
          <w:szCs w:val="21"/>
        </w:rPr>
        <w:t>ava</w:t>
      </w:r>
      <w:r w:rsidR="00BB083F" w:rsidRPr="00E75E22">
        <w:rPr>
          <w:rFonts w:asciiTheme="minorEastAsia" w:eastAsiaTheme="minorEastAsia" w:hAnsiTheme="minorEastAsia" w:cs="微软雅黑"/>
          <w:szCs w:val="21"/>
        </w:rPr>
        <w:t>中</w:t>
      </w:r>
      <w:r w:rsidR="00BB083F" w:rsidRPr="00E75E22">
        <w:rPr>
          <w:rFonts w:asciiTheme="minorEastAsia" w:eastAsiaTheme="minorEastAsia" w:hAnsiTheme="minorEastAsia" w:cs="微软雅黑" w:hint="eastAsia"/>
          <w:szCs w:val="21"/>
        </w:rPr>
        <w:t>定义接口</w:t>
      </w:r>
      <w:r w:rsidR="00E45FF3" w:rsidRPr="00E75E22">
        <w:rPr>
          <w:rFonts w:asciiTheme="minorEastAsia" w:eastAsiaTheme="minorEastAsia" w:hAnsiTheme="minorEastAsia" w:cs="微软雅黑"/>
          <w:szCs w:val="21"/>
        </w:rPr>
        <w:t>的关键字是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3C2E0C" w:rsidP="001A12D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A.</w:t>
      </w:r>
      <w:r w:rsidR="00E862E7">
        <w:rPr>
          <w:rFonts w:asciiTheme="minorEastAsia" w:eastAsiaTheme="minorEastAsia" w:hAnsiTheme="minorEastAsia" w:cs="宋体"/>
          <w:szCs w:val="21"/>
        </w:rPr>
        <w:t xml:space="preserve"> </w:t>
      </w:r>
      <w:r w:rsidR="00BB083F" w:rsidRPr="00E75E22">
        <w:rPr>
          <w:rFonts w:asciiTheme="minorEastAsia" w:eastAsiaTheme="minorEastAsia" w:hAnsiTheme="minorEastAsia" w:cs="宋体"/>
          <w:szCs w:val="21"/>
        </w:rPr>
        <w:t>implements</w:t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Pr="00E75E22">
        <w:rPr>
          <w:rFonts w:asciiTheme="minorEastAsia" w:eastAsiaTheme="minorEastAsia" w:hAnsiTheme="minorEastAsia" w:cs="宋体"/>
          <w:szCs w:val="21"/>
        </w:rPr>
        <w:t>B.</w:t>
      </w:r>
      <w:r w:rsidR="00E862E7">
        <w:rPr>
          <w:rFonts w:asciiTheme="minorEastAsia" w:eastAsiaTheme="minorEastAsia" w:hAnsiTheme="minorEastAsia" w:cs="宋体"/>
          <w:szCs w:val="21"/>
        </w:rPr>
        <w:t xml:space="preserve"> </w:t>
      </w:r>
      <w:r w:rsidR="00E45FF3" w:rsidRPr="00E75E22">
        <w:rPr>
          <w:rFonts w:asciiTheme="minorEastAsia" w:eastAsiaTheme="minorEastAsia" w:hAnsiTheme="minorEastAsia" w:cs="宋体"/>
          <w:szCs w:val="21"/>
        </w:rPr>
        <w:t>class</w:t>
      </w:r>
    </w:p>
    <w:p w:rsidR="00A203DE" w:rsidRPr="00E75E22" w:rsidRDefault="003C2E0C" w:rsidP="00BA0B9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/>
          <w:szCs w:val="21"/>
        </w:rPr>
        <w:t>C.</w:t>
      </w:r>
      <w:r w:rsidR="00E862E7">
        <w:rPr>
          <w:rFonts w:asciiTheme="minorEastAsia" w:eastAsiaTheme="minorEastAsia" w:hAnsiTheme="minorEastAsia" w:cs="宋体"/>
          <w:szCs w:val="21"/>
        </w:rPr>
        <w:t xml:space="preserve"> </w:t>
      </w:r>
      <w:r w:rsidR="00604F08" w:rsidRPr="00E75E22">
        <w:rPr>
          <w:rFonts w:asciiTheme="minorEastAsia" w:eastAsiaTheme="minorEastAsia" w:hAnsiTheme="minorEastAsia" w:cs="宋体"/>
          <w:szCs w:val="21"/>
        </w:rPr>
        <w:t>abstract</w:t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="00BA0B91">
        <w:rPr>
          <w:rFonts w:asciiTheme="minorEastAsia" w:eastAsiaTheme="minorEastAsia" w:hAnsiTheme="minorEastAsia" w:cs="宋体"/>
          <w:szCs w:val="21"/>
        </w:rPr>
        <w:tab/>
      </w: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D.</w:t>
      </w:r>
      <w:r w:rsidR="00E862E7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604F08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interface</w:t>
      </w:r>
    </w:p>
    <w:p w:rsidR="00A203DE" w:rsidRPr="00E75E22" w:rsidRDefault="00E862E7" w:rsidP="00E862E7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t>46.</w:t>
      </w:r>
      <w:r>
        <w:rPr>
          <w:rFonts w:asciiTheme="minorEastAsia" w:eastAsiaTheme="minorEastAsia" w:hAnsiTheme="minorEastAsia" w:cs="微软雅黑"/>
          <w:szCs w:val="21"/>
        </w:rPr>
        <w:tab/>
      </w:r>
      <w:r w:rsidR="0094219F" w:rsidRPr="00E75E22">
        <w:rPr>
          <w:rFonts w:asciiTheme="minorEastAsia" w:eastAsiaTheme="minorEastAsia" w:hAnsiTheme="minorEastAsia" w:cs="微软雅黑"/>
          <w:szCs w:val="21"/>
        </w:rPr>
        <w:t>Java</w:t>
      </w:r>
      <w:r w:rsidR="000A76BE" w:rsidRPr="00E75E22">
        <w:rPr>
          <w:rFonts w:asciiTheme="minorEastAsia" w:eastAsiaTheme="minorEastAsia" w:hAnsiTheme="minorEastAsia" w:cs="微软雅黑" w:hint="eastAsia"/>
          <w:szCs w:val="21"/>
        </w:rPr>
        <w:t>中关于</w:t>
      </w:r>
      <w:r w:rsidR="000A76BE" w:rsidRPr="00E75E22">
        <w:rPr>
          <w:rFonts w:asciiTheme="minorEastAsia" w:eastAsiaTheme="minorEastAsia" w:hAnsiTheme="minorEastAsia" w:cs="微软雅黑"/>
          <w:szCs w:val="21"/>
        </w:rPr>
        <w:t>抽象类和接口的区别</w:t>
      </w:r>
      <w:r w:rsidR="000A76BE" w:rsidRPr="00E75E22">
        <w:rPr>
          <w:rFonts w:asciiTheme="minorEastAsia" w:eastAsiaTheme="minorEastAsia" w:hAnsiTheme="minorEastAsia" w:cs="微软雅黑" w:hint="eastAsia"/>
          <w:szCs w:val="21"/>
        </w:rPr>
        <w:t>说法</w:t>
      </w:r>
      <w:r w:rsidR="000A76BE" w:rsidRPr="00E75E22">
        <w:rPr>
          <w:rFonts w:asciiTheme="minorEastAsia" w:eastAsiaTheme="minorEastAsia" w:hAnsiTheme="minorEastAsia" w:cs="微软雅黑"/>
          <w:szCs w:val="21"/>
        </w:rPr>
        <w:t>错误的是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  <w:r w:rsidR="000A76BE" w:rsidRPr="00E75E22">
        <w:rPr>
          <w:rFonts w:asciiTheme="minorEastAsia" w:eastAsiaTheme="minorEastAsia" w:hAnsiTheme="minorEastAsia" w:cs="微软雅黑"/>
          <w:szCs w:val="21"/>
        </w:rPr>
        <w:t>【选两项】</w:t>
      </w:r>
    </w:p>
    <w:p w:rsidR="00A203DE" w:rsidRPr="00E75E22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A.</w:t>
      </w:r>
      <w:r w:rsidR="00E862E7">
        <w:rPr>
          <w:rFonts w:asciiTheme="minorEastAsia" w:eastAsiaTheme="minorEastAsia" w:hAnsiTheme="minorEastAsia" w:cs="宋体"/>
          <w:szCs w:val="21"/>
        </w:rPr>
        <w:t xml:space="preserve"> </w:t>
      </w:r>
      <w:r w:rsidR="000A76BE" w:rsidRPr="00E75E22">
        <w:rPr>
          <w:rFonts w:asciiTheme="minorEastAsia" w:eastAsiaTheme="minorEastAsia" w:hAnsiTheme="minorEastAsia" w:cs="宋体" w:hint="eastAsia"/>
          <w:szCs w:val="21"/>
        </w:rPr>
        <w:t>抽象</w:t>
      </w:r>
      <w:r w:rsidR="000A76BE" w:rsidRPr="00E75E22">
        <w:rPr>
          <w:rFonts w:asciiTheme="minorEastAsia" w:eastAsiaTheme="minorEastAsia" w:hAnsiTheme="minorEastAsia" w:cs="宋体"/>
          <w:szCs w:val="21"/>
        </w:rPr>
        <w:t>类和接口中都可以包含抽象方法</w:t>
      </w:r>
    </w:p>
    <w:p w:rsidR="00A203DE" w:rsidRPr="00E75E22" w:rsidRDefault="003C2E0C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B.</w:t>
      </w:r>
      <w:r w:rsidR="00E862E7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0A76BE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抽象类</w:t>
      </w:r>
      <w:r w:rsidR="000A76BE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和接口中都</w:t>
      </w:r>
      <w:r w:rsidR="000A76BE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可以</w:t>
      </w:r>
      <w:r w:rsidR="000A76BE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包含</w:t>
      </w:r>
      <w:r w:rsidR="00486E9A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已实现</w:t>
      </w:r>
      <w:r w:rsidR="00486E9A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的</w:t>
      </w:r>
      <w:r w:rsidR="000A76BE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普通方法</w:t>
      </w:r>
    </w:p>
    <w:p w:rsidR="00A203DE" w:rsidRPr="00E75E22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C.</w:t>
      </w:r>
      <w:r w:rsidR="00E862E7">
        <w:rPr>
          <w:rFonts w:asciiTheme="minorEastAsia" w:eastAsiaTheme="minorEastAsia" w:hAnsiTheme="minorEastAsia" w:cs="宋体"/>
          <w:szCs w:val="21"/>
        </w:rPr>
        <w:t xml:space="preserve"> </w:t>
      </w:r>
      <w:r w:rsidR="00486E9A" w:rsidRPr="00E75E22">
        <w:rPr>
          <w:rFonts w:asciiTheme="minorEastAsia" w:eastAsiaTheme="minorEastAsia" w:hAnsiTheme="minorEastAsia" w:cs="宋体" w:hint="eastAsia"/>
          <w:szCs w:val="21"/>
        </w:rPr>
        <w:t>抽象类</w:t>
      </w:r>
      <w:r w:rsidR="00486E9A" w:rsidRPr="00E75E22">
        <w:rPr>
          <w:rFonts w:asciiTheme="minorEastAsia" w:eastAsiaTheme="minorEastAsia" w:hAnsiTheme="minorEastAsia" w:cs="宋体"/>
          <w:szCs w:val="21"/>
        </w:rPr>
        <w:t>中可以包含构造方法</w:t>
      </w:r>
    </w:p>
    <w:p w:rsidR="00A203DE" w:rsidRPr="00E75E22" w:rsidRDefault="003C2E0C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D.</w:t>
      </w:r>
      <w:r w:rsidR="00E862E7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486E9A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接口中</w:t>
      </w:r>
      <w:r w:rsidR="00486E9A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可以包含构造方法</w:t>
      </w:r>
    </w:p>
    <w:p w:rsidR="00A203DE" w:rsidRPr="00E75E22" w:rsidRDefault="00E862E7" w:rsidP="00E862E7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47.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 w:rsidR="006111F4" w:rsidRPr="00E75E22">
        <w:rPr>
          <w:rFonts w:asciiTheme="minorEastAsia" w:eastAsiaTheme="minorEastAsia" w:hAnsiTheme="minorEastAsia" w:cs="微软雅黑" w:hint="eastAsia"/>
          <w:szCs w:val="21"/>
        </w:rPr>
        <w:t>现有</w:t>
      </w:r>
      <w:r w:rsidR="006111F4" w:rsidRPr="00E75E22">
        <w:rPr>
          <w:rFonts w:asciiTheme="minorEastAsia" w:eastAsiaTheme="minorEastAsia" w:hAnsiTheme="minorEastAsia" w:cs="微软雅黑"/>
          <w:szCs w:val="21"/>
        </w:rPr>
        <w:t>方法声明为</w:t>
      </w:r>
      <w:r w:rsidR="006111F4" w:rsidRPr="00E75E22">
        <w:rPr>
          <w:rFonts w:asciiTheme="minorEastAsia" w:eastAsiaTheme="minorEastAsia" w:hAnsiTheme="minorEastAsia" w:cs="微软雅黑" w:hint="eastAsia"/>
          <w:szCs w:val="21"/>
        </w:rPr>
        <w:t xml:space="preserve"> </w:t>
      </w:r>
      <w:r w:rsidR="006111F4" w:rsidRPr="00E75E22">
        <w:rPr>
          <w:rFonts w:asciiTheme="minorEastAsia" w:eastAsiaTheme="minorEastAsia" w:hAnsiTheme="minorEastAsia" w:cs="微软雅黑"/>
          <w:szCs w:val="21"/>
        </w:rPr>
        <w:t>public void test(</w:t>
      </w:r>
      <w:proofErr w:type="spellStart"/>
      <w:r w:rsidR="006111F4" w:rsidRPr="00E75E22">
        <w:rPr>
          <w:rFonts w:asciiTheme="minorEastAsia" w:eastAsiaTheme="minorEastAsia" w:hAnsiTheme="minorEastAsia" w:cs="微软雅黑"/>
          <w:szCs w:val="21"/>
        </w:rPr>
        <w:t>int</w:t>
      </w:r>
      <w:proofErr w:type="spellEnd"/>
      <w:r w:rsidR="006111F4" w:rsidRPr="00E75E22">
        <w:rPr>
          <w:rFonts w:asciiTheme="minorEastAsia" w:eastAsiaTheme="minorEastAsia" w:hAnsiTheme="minorEastAsia" w:cs="微软雅黑"/>
          <w:szCs w:val="21"/>
        </w:rPr>
        <w:t xml:space="preserve"> </w:t>
      </w:r>
      <w:proofErr w:type="spellStart"/>
      <w:r w:rsidR="006111F4" w:rsidRPr="00E75E22">
        <w:rPr>
          <w:rFonts w:asciiTheme="minorEastAsia" w:eastAsiaTheme="minorEastAsia" w:hAnsiTheme="minorEastAsia" w:cs="微软雅黑"/>
          <w:szCs w:val="21"/>
        </w:rPr>
        <w:t>num</w:t>
      </w:r>
      <w:proofErr w:type="spellEnd"/>
      <w:r w:rsidR="006111F4" w:rsidRPr="00E75E22">
        <w:rPr>
          <w:rFonts w:asciiTheme="minorEastAsia" w:eastAsiaTheme="minorEastAsia" w:hAnsiTheme="minorEastAsia" w:cs="微软雅黑"/>
          <w:szCs w:val="21"/>
        </w:rPr>
        <w:t>)</w:t>
      </w:r>
      <w:r w:rsidR="006111F4" w:rsidRPr="00E75E22">
        <w:rPr>
          <w:rFonts w:asciiTheme="minorEastAsia" w:eastAsiaTheme="minorEastAsia" w:hAnsiTheme="minorEastAsia" w:cs="微软雅黑" w:hint="eastAsia"/>
          <w:szCs w:val="21"/>
        </w:rPr>
        <w:t>，</w:t>
      </w:r>
      <w:proofErr w:type="gramStart"/>
      <w:r w:rsidR="006111F4" w:rsidRPr="00E75E22">
        <w:rPr>
          <w:rFonts w:asciiTheme="minorEastAsia" w:eastAsiaTheme="minorEastAsia" w:hAnsiTheme="minorEastAsia" w:cs="微软雅黑"/>
          <w:szCs w:val="21"/>
        </w:rPr>
        <w:t>下列和</w:t>
      </w:r>
      <w:proofErr w:type="gramEnd"/>
      <w:r w:rsidR="006111F4" w:rsidRPr="00E75E22">
        <w:rPr>
          <w:rFonts w:asciiTheme="minorEastAsia" w:eastAsiaTheme="minorEastAsia" w:hAnsiTheme="minorEastAsia" w:cs="微软雅黑"/>
          <w:szCs w:val="21"/>
        </w:rPr>
        <w:t>该方法形成重载的是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A.</w:t>
      </w:r>
      <w:r w:rsidR="00E862E7">
        <w:rPr>
          <w:rFonts w:asciiTheme="minorEastAsia" w:eastAsiaTheme="minorEastAsia" w:hAnsiTheme="minorEastAsia" w:cs="宋体"/>
          <w:szCs w:val="21"/>
        </w:rPr>
        <w:t xml:space="preserve"> </w:t>
      </w:r>
      <w:r w:rsidR="006111F4" w:rsidRPr="00E75E22">
        <w:rPr>
          <w:rFonts w:asciiTheme="minorEastAsia" w:eastAsiaTheme="minorEastAsia" w:hAnsiTheme="minorEastAsia" w:cs="宋体"/>
          <w:szCs w:val="21"/>
        </w:rPr>
        <w:t xml:space="preserve">public </w:t>
      </w:r>
      <w:proofErr w:type="spellStart"/>
      <w:r w:rsidR="006111F4" w:rsidRPr="00E75E22">
        <w:rPr>
          <w:rFonts w:asciiTheme="minorEastAsia" w:eastAsiaTheme="minorEastAsia" w:hAnsiTheme="minorEastAsia" w:cs="宋体" w:hint="eastAsia"/>
          <w:szCs w:val="21"/>
        </w:rPr>
        <w:t>int</w:t>
      </w:r>
      <w:proofErr w:type="spellEnd"/>
      <w:r w:rsidR="006111F4" w:rsidRPr="00E75E22">
        <w:rPr>
          <w:rFonts w:asciiTheme="minorEastAsia" w:eastAsiaTheme="minorEastAsia" w:hAnsiTheme="minorEastAsia" w:cs="宋体" w:hint="eastAsia"/>
          <w:szCs w:val="21"/>
        </w:rPr>
        <w:t xml:space="preserve"> </w:t>
      </w:r>
      <w:proofErr w:type="gramStart"/>
      <w:r w:rsidR="006111F4" w:rsidRPr="00E75E22">
        <w:rPr>
          <w:rFonts w:asciiTheme="minorEastAsia" w:eastAsiaTheme="minorEastAsia" w:hAnsiTheme="minorEastAsia" w:cs="宋体" w:hint="eastAsia"/>
          <w:szCs w:val="21"/>
        </w:rPr>
        <w:t>test(</w:t>
      </w:r>
      <w:proofErr w:type="spellStart"/>
      <w:proofErr w:type="gramEnd"/>
      <w:r w:rsidR="006111F4" w:rsidRPr="00E75E22">
        <w:rPr>
          <w:rFonts w:asciiTheme="minorEastAsia" w:eastAsiaTheme="minorEastAsia" w:hAnsiTheme="minorEastAsia" w:cs="宋体"/>
          <w:szCs w:val="21"/>
        </w:rPr>
        <w:t>int</w:t>
      </w:r>
      <w:proofErr w:type="spellEnd"/>
      <w:r w:rsidR="006111F4" w:rsidRPr="00E75E22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r w:rsidR="006111F4" w:rsidRPr="00E75E22">
        <w:rPr>
          <w:rFonts w:asciiTheme="minorEastAsia" w:eastAsiaTheme="minorEastAsia" w:hAnsiTheme="minorEastAsia" w:cs="宋体"/>
          <w:szCs w:val="21"/>
        </w:rPr>
        <w:t>num</w:t>
      </w:r>
      <w:proofErr w:type="spellEnd"/>
      <w:r w:rsidR="006111F4" w:rsidRPr="00E75E22">
        <w:rPr>
          <w:rFonts w:asciiTheme="minorEastAsia" w:eastAsiaTheme="minorEastAsia" w:hAnsiTheme="minorEastAsia" w:cs="宋体" w:hint="eastAsia"/>
          <w:szCs w:val="21"/>
        </w:rPr>
        <w:t>)</w:t>
      </w:r>
    </w:p>
    <w:p w:rsidR="00A203DE" w:rsidRPr="00E75E22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B.</w:t>
      </w:r>
      <w:r w:rsidR="00E862E7">
        <w:rPr>
          <w:rFonts w:asciiTheme="minorEastAsia" w:eastAsiaTheme="minorEastAsia" w:hAnsiTheme="minorEastAsia" w:cs="宋体"/>
          <w:szCs w:val="21"/>
        </w:rPr>
        <w:t xml:space="preserve"> </w:t>
      </w:r>
      <w:r w:rsidR="006111F4" w:rsidRPr="00E75E22">
        <w:rPr>
          <w:rFonts w:asciiTheme="minorEastAsia" w:eastAsiaTheme="minorEastAsia" w:hAnsiTheme="minorEastAsia" w:cs="宋体"/>
          <w:szCs w:val="21"/>
        </w:rPr>
        <w:t xml:space="preserve">public void </w:t>
      </w:r>
      <w:proofErr w:type="gramStart"/>
      <w:r w:rsidR="006111F4" w:rsidRPr="00E75E22">
        <w:rPr>
          <w:rFonts w:asciiTheme="minorEastAsia" w:eastAsiaTheme="minorEastAsia" w:hAnsiTheme="minorEastAsia" w:cs="宋体"/>
          <w:szCs w:val="21"/>
        </w:rPr>
        <w:t>test(</w:t>
      </w:r>
      <w:proofErr w:type="spellStart"/>
      <w:proofErr w:type="gramEnd"/>
      <w:r w:rsidR="006111F4" w:rsidRPr="00E75E22">
        <w:rPr>
          <w:rFonts w:asciiTheme="minorEastAsia" w:eastAsiaTheme="minorEastAsia" w:hAnsiTheme="minorEastAsia" w:cs="宋体"/>
          <w:szCs w:val="21"/>
        </w:rPr>
        <w:t>int</w:t>
      </w:r>
      <w:proofErr w:type="spellEnd"/>
      <w:r w:rsidR="006111F4" w:rsidRPr="00E75E22">
        <w:rPr>
          <w:rFonts w:asciiTheme="minorEastAsia" w:eastAsiaTheme="minorEastAsia" w:hAnsiTheme="minorEastAsia" w:cs="宋体"/>
          <w:szCs w:val="21"/>
        </w:rPr>
        <w:t xml:space="preserve"> num2)</w:t>
      </w:r>
    </w:p>
    <w:p w:rsidR="00A203DE" w:rsidRPr="00E75E22" w:rsidRDefault="003C2E0C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C.</w:t>
      </w:r>
      <w:r w:rsidR="00E862E7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6111F4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public </w:t>
      </w:r>
      <w:proofErr w:type="spellStart"/>
      <w:r w:rsidR="006111F4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int</w:t>
      </w:r>
      <w:proofErr w:type="spellEnd"/>
      <w:r w:rsidR="006111F4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proofErr w:type="gramStart"/>
      <w:r w:rsidR="006111F4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test()</w:t>
      </w:r>
      <w:proofErr w:type="gramEnd"/>
    </w:p>
    <w:p w:rsidR="00A203DE" w:rsidRPr="00E75E22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D.</w:t>
      </w:r>
      <w:r w:rsidR="00E862E7">
        <w:rPr>
          <w:rFonts w:asciiTheme="minorEastAsia" w:eastAsiaTheme="minorEastAsia" w:hAnsiTheme="minorEastAsia" w:cs="宋体"/>
          <w:szCs w:val="21"/>
        </w:rPr>
        <w:t xml:space="preserve"> </w:t>
      </w:r>
      <w:r w:rsidR="006111F4" w:rsidRPr="00E75E22">
        <w:rPr>
          <w:rFonts w:asciiTheme="minorEastAsia" w:eastAsiaTheme="minorEastAsia" w:hAnsiTheme="minorEastAsia" w:cs="宋体"/>
          <w:szCs w:val="21"/>
        </w:rPr>
        <w:t xml:space="preserve">public void </w:t>
      </w:r>
      <w:proofErr w:type="gramStart"/>
      <w:r w:rsidR="006111F4" w:rsidRPr="00E75E22">
        <w:rPr>
          <w:rFonts w:asciiTheme="minorEastAsia" w:eastAsiaTheme="minorEastAsia" w:hAnsiTheme="minorEastAsia" w:cs="宋体"/>
          <w:szCs w:val="21"/>
        </w:rPr>
        <w:t>test2(</w:t>
      </w:r>
      <w:proofErr w:type="spellStart"/>
      <w:proofErr w:type="gramEnd"/>
      <w:r w:rsidR="006111F4" w:rsidRPr="00E75E22">
        <w:rPr>
          <w:rFonts w:asciiTheme="minorEastAsia" w:eastAsiaTheme="minorEastAsia" w:hAnsiTheme="minorEastAsia" w:cs="宋体"/>
          <w:szCs w:val="21"/>
        </w:rPr>
        <w:t>int</w:t>
      </w:r>
      <w:proofErr w:type="spellEnd"/>
      <w:r w:rsidR="006111F4" w:rsidRPr="00E75E22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r w:rsidR="006111F4" w:rsidRPr="00E75E22">
        <w:rPr>
          <w:rFonts w:asciiTheme="minorEastAsia" w:eastAsiaTheme="minorEastAsia" w:hAnsiTheme="minorEastAsia" w:cs="宋体"/>
          <w:szCs w:val="21"/>
        </w:rPr>
        <w:t>num</w:t>
      </w:r>
      <w:proofErr w:type="spellEnd"/>
      <w:r w:rsidR="006111F4" w:rsidRPr="00E75E22">
        <w:rPr>
          <w:rFonts w:asciiTheme="minorEastAsia" w:eastAsiaTheme="minorEastAsia" w:hAnsiTheme="minorEastAsia" w:cs="宋体"/>
          <w:szCs w:val="21"/>
        </w:rPr>
        <w:t>)</w:t>
      </w:r>
    </w:p>
    <w:p w:rsidR="00A203DE" w:rsidRPr="00E75E22" w:rsidRDefault="00E862E7" w:rsidP="00E862E7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48.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 w:rsidR="0089232F" w:rsidRPr="00E75E22">
        <w:rPr>
          <w:rFonts w:asciiTheme="minorEastAsia" w:eastAsiaTheme="minorEastAsia" w:hAnsiTheme="minorEastAsia" w:cs="微软雅黑" w:hint="eastAsia"/>
          <w:szCs w:val="21"/>
        </w:rPr>
        <w:t>集合</w:t>
      </w:r>
      <w:proofErr w:type="spellStart"/>
      <w:r w:rsidR="0089232F" w:rsidRPr="00E75E22">
        <w:rPr>
          <w:rFonts w:asciiTheme="minorEastAsia" w:eastAsiaTheme="minorEastAsia" w:hAnsiTheme="minorEastAsia" w:cs="微软雅黑" w:hint="eastAsia"/>
          <w:szCs w:val="21"/>
        </w:rPr>
        <w:t>ArrayList</w:t>
      </w:r>
      <w:proofErr w:type="spellEnd"/>
      <w:r w:rsidR="0089232F" w:rsidRPr="00E75E22">
        <w:rPr>
          <w:rFonts w:asciiTheme="minorEastAsia" w:eastAsiaTheme="minorEastAsia" w:hAnsiTheme="minorEastAsia" w:cs="微软雅黑" w:hint="eastAsia"/>
          <w:szCs w:val="21"/>
        </w:rPr>
        <w:t>获取</w:t>
      </w:r>
      <w:r w:rsidR="0089232F" w:rsidRPr="00E75E22">
        <w:rPr>
          <w:rFonts w:asciiTheme="minorEastAsia" w:eastAsiaTheme="minorEastAsia" w:hAnsiTheme="minorEastAsia" w:cs="微软雅黑"/>
          <w:szCs w:val="21"/>
        </w:rPr>
        <w:t>其</w:t>
      </w:r>
      <w:r w:rsidR="0089232F" w:rsidRPr="00E75E22">
        <w:rPr>
          <w:rFonts w:asciiTheme="minorEastAsia" w:eastAsiaTheme="minorEastAsia" w:hAnsiTheme="minorEastAsia" w:cs="微软雅黑" w:hint="eastAsia"/>
          <w:szCs w:val="21"/>
        </w:rPr>
        <w:t>大小</w:t>
      </w:r>
      <w:r w:rsidR="0089232F" w:rsidRPr="00E75E22">
        <w:rPr>
          <w:rFonts w:asciiTheme="minorEastAsia" w:eastAsiaTheme="minorEastAsia" w:hAnsiTheme="minorEastAsia" w:cs="微软雅黑"/>
          <w:szCs w:val="21"/>
        </w:rPr>
        <w:t>的方法是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A.</w:t>
      </w:r>
      <w:r w:rsidR="00E862E7">
        <w:rPr>
          <w:rFonts w:asciiTheme="minorEastAsia" w:eastAsiaTheme="minorEastAsia" w:hAnsiTheme="minorEastAsia" w:cs="宋体"/>
          <w:szCs w:val="21"/>
        </w:rPr>
        <w:t xml:space="preserve"> </w:t>
      </w:r>
      <w:r w:rsidR="0089232F" w:rsidRPr="00E75E22">
        <w:rPr>
          <w:rFonts w:asciiTheme="minorEastAsia" w:eastAsiaTheme="minorEastAsia" w:hAnsiTheme="minorEastAsia" w:cs="宋体" w:hint="eastAsia"/>
          <w:szCs w:val="21"/>
        </w:rPr>
        <w:t>length属性</w:t>
      </w:r>
    </w:p>
    <w:p w:rsidR="00A203DE" w:rsidRPr="00E75E22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B.</w:t>
      </w:r>
      <w:r w:rsidR="00E862E7">
        <w:rPr>
          <w:rFonts w:asciiTheme="minorEastAsia" w:eastAsiaTheme="minorEastAsia" w:hAnsiTheme="minorEastAsia" w:cs="宋体"/>
          <w:szCs w:val="21"/>
        </w:rPr>
        <w:t xml:space="preserve"> </w:t>
      </w:r>
      <w:proofErr w:type="gramStart"/>
      <w:r w:rsidR="0089232F" w:rsidRPr="00E75E22">
        <w:rPr>
          <w:rFonts w:asciiTheme="minorEastAsia" w:eastAsiaTheme="minorEastAsia" w:hAnsiTheme="minorEastAsia" w:cs="宋体"/>
          <w:szCs w:val="21"/>
        </w:rPr>
        <w:t>length(</w:t>
      </w:r>
      <w:proofErr w:type="gramEnd"/>
      <w:r w:rsidR="0089232F" w:rsidRPr="00E75E22">
        <w:rPr>
          <w:rFonts w:asciiTheme="minorEastAsia" w:eastAsiaTheme="minorEastAsia" w:hAnsiTheme="minorEastAsia" w:cs="宋体"/>
          <w:szCs w:val="21"/>
        </w:rPr>
        <w:t>)</w:t>
      </w:r>
      <w:r w:rsidR="0089232F" w:rsidRPr="00E75E22">
        <w:rPr>
          <w:rFonts w:asciiTheme="minorEastAsia" w:eastAsiaTheme="minorEastAsia" w:hAnsiTheme="minorEastAsia" w:cs="宋体" w:hint="eastAsia"/>
          <w:szCs w:val="21"/>
        </w:rPr>
        <w:t>方法</w:t>
      </w:r>
    </w:p>
    <w:p w:rsidR="00A203DE" w:rsidRPr="00E75E22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 w:hint="eastAsia"/>
          <w:szCs w:val="21"/>
        </w:rPr>
        <w:t>C.</w:t>
      </w:r>
      <w:r w:rsidR="00E862E7">
        <w:rPr>
          <w:rFonts w:asciiTheme="minorEastAsia" w:eastAsiaTheme="minorEastAsia" w:hAnsiTheme="minorEastAsia" w:cs="宋体"/>
          <w:szCs w:val="21"/>
        </w:rPr>
        <w:t xml:space="preserve"> </w:t>
      </w:r>
      <w:r w:rsidR="0089232F" w:rsidRPr="00E75E22">
        <w:rPr>
          <w:rFonts w:asciiTheme="minorEastAsia" w:eastAsiaTheme="minorEastAsia" w:hAnsiTheme="minorEastAsia" w:cs="宋体"/>
          <w:szCs w:val="21"/>
        </w:rPr>
        <w:t>size属性</w:t>
      </w:r>
    </w:p>
    <w:p w:rsidR="006E1F68" w:rsidRPr="00E75E22" w:rsidRDefault="003C2E0C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D.</w:t>
      </w:r>
      <w:r w:rsidR="00E862E7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proofErr w:type="gramStart"/>
      <w:r w:rsidR="0089232F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size(</w:t>
      </w:r>
      <w:proofErr w:type="gramEnd"/>
      <w:r w:rsidR="0089232F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)</w:t>
      </w:r>
      <w:r w:rsidR="0089232F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方法</w:t>
      </w:r>
    </w:p>
    <w:p w:rsidR="00504F58" w:rsidRDefault="00E862E7" w:rsidP="006E1F68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  <w:sectPr w:rsidR="00504F58" w:rsidSect="003260D0">
          <w:footerReference w:type="first" r:id="rId15"/>
          <w:pgSz w:w="11906" w:h="16838"/>
          <w:pgMar w:top="1440" w:right="1800" w:bottom="1440" w:left="1800" w:header="851" w:footer="850" w:gutter="0"/>
          <w:pgNumType w:start="0"/>
          <w:cols w:space="425"/>
          <w:titlePg/>
          <w:docGrid w:type="lines" w:linePitch="312"/>
        </w:sectPr>
      </w:pPr>
      <w:r>
        <w:rPr>
          <w:rFonts w:asciiTheme="minorEastAsia" w:eastAsiaTheme="minorEastAsia" w:hAnsiTheme="minorEastAsia" w:cs="微软雅黑"/>
          <w:szCs w:val="21"/>
        </w:rPr>
        <w:t>49.</w:t>
      </w:r>
      <w:r>
        <w:rPr>
          <w:rFonts w:asciiTheme="minorEastAsia" w:eastAsiaTheme="minorEastAsia" w:hAnsiTheme="minorEastAsia" w:cs="微软雅黑"/>
          <w:szCs w:val="21"/>
        </w:rPr>
        <w:tab/>
      </w:r>
      <w:r w:rsidR="002364D8" w:rsidRPr="00E75E22">
        <w:rPr>
          <w:rFonts w:asciiTheme="minorEastAsia" w:eastAsiaTheme="minorEastAsia" w:hAnsiTheme="minorEastAsia" w:cs="微软雅黑" w:hint="eastAsia"/>
          <w:szCs w:val="21"/>
        </w:rPr>
        <w:t>J</w:t>
      </w:r>
      <w:r w:rsidR="002364D8" w:rsidRPr="00E75E22">
        <w:rPr>
          <w:rFonts w:asciiTheme="minorEastAsia" w:eastAsiaTheme="minorEastAsia" w:hAnsiTheme="minorEastAsia" w:cs="微软雅黑"/>
          <w:szCs w:val="21"/>
        </w:rPr>
        <w:t>ava中如果一个</w:t>
      </w:r>
      <w:proofErr w:type="gramStart"/>
      <w:r w:rsidR="002364D8" w:rsidRPr="00E75E22">
        <w:rPr>
          <w:rFonts w:asciiTheme="minorEastAsia" w:eastAsiaTheme="minorEastAsia" w:hAnsiTheme="minorEastAsia" w:cs="微软雅黑"/>
          <w:szCs w:val="21"/>
        </w:rPr>
        <w:t>类没有</w:t>
      </w:r>
      <w:proofErr w:type="gramEnd"/>
      <w:r w:rsidR="002364D8" w:rsidRPr="00E75E22">
        <w:rPr>
          <w:rFonts w:asciiTheme="minorEastAsia" w:eastAsiaTheme="minorEastAsia" w:hAnsiTheme="minorEastAsia" w:cs="微软雅黑"/>
          <w:szCs w:val="21"/>
        </w:rPr>
        <w:t>继承任何类，则它默认</w:t>
      </w:r>
      <w:r w:rsidR="002364D8" w:rsidRPr="00E75E22">
        <w:rPr>
          <w:rFonts w:asciiTheme="minorEastAsia" w:eastAsiaTheme="minorEastAsia" w:hAnsiTheme="minorEastAsia" w:cs="微软雅黑" w:hint="eastAsia"/>
          <w:szCs w:val="21"/>
        </w:rPr>
        <w:t>继承</w:t>
      </w:r>
      <w:r w:rsidR="002364D8" w:rsidRPr="00E75E22">
        <w:rPr>
          <w:rFonts w:asciiTheme="minorEastAsia" w:eastAsiaTheme="minorEastAsia" w:hAnsiTheme="minorEastAsia" w:cs="微软雅黑"/>
          <w:szCs w:val="21"/>
        </w:rPr>
        <w:t>以下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2364D8" w:rsidRPr="00E75E22">
        <w:rPr>
          <w:rFonts w:asciiTheme="minorEastAsia" w:eastAsiaTheme="minorEastAsia" w:hAnsiTheme="minorEastAsia" w:cs="微软雅黑" w:hint="eastAsia"/>
          <w:szCs w:val="21"/>
        </w:rPr>
        <w:t>哪个</w:t>
      </w:r>
      <w:r w:rsidR="002364D8" w:rsidRPr="00E75E22">
        <w:rPr>
          <w:rFonts w:asciiTheme="minorEastAsia" w:eastAsiaTheme="minorEastAsia" w:hAnsiTheme="minorEastAsia" w:cs="微软雅黑"/>
          <w:szCs w:val="21"/>
        </w:rPr>
        <w:t>类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</w:t>
      </w:r>
    </w:p>
    <w:p w:rsidR="00A203DE" w:rsidRPr="00E75E22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lastRenderedPageBreak/>
        <w:t>A.</w:t>
      </w:r>
      <w:r w:rsidR="00E862E7">
        <w:rPr>
          <w:rFonts w:asciiTheme="minorEastAsia" w:eastAsiaTheme="minorEastAsia" w:hAnsiTheme="minorEastAsia" w:cs="宋体"/>
          <w:szCs w:val="21"/>
        </w:rPr>
        <w:t xml:space="preserve"> </w:t>
      </w:r>
      <w:r w:rsidR="002364D8" w:rsidRPr="00E75E22">
        <w:rPr>
          <w:rFonts w:asciiTheme="minorEastAsia" w:eastAsiaTheme="minorEastAsia" w:hAnsiTheme="minorEastAsia" w:cs="宋体"/>
          <w:szCs w:val="21"/>
        </w:rPr>
        <w:t>String</w:t>
      </w:r>
    </w:p>
    <w:p w:rsidR="00A203DE" w:rsidRPr="00E75E22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B.</w:t>
      </w:r>
      <w:r w:rsidR="00E862E7">
        <w:rPr>
          <w:rFonts w:asciiTheme="minorEastAsia" w:eastAsiaTheme="minorEastAsia" w:hAnsiTheme="minorEastAsia" w:cs="宋体"/>
          <w:szCs w:val="21"/>
        </w:rPr>
        <w:t xml:space="preserve"> </w:t>
      </w:r>
      <w:proofErr w:type="spellStart"/>
      <w:r w:rsidR="007124AD" w:rsidRPr="00E75E22">
        <w:rPr>
          <w:rFonts w:asciiTheme="minorEastAsia" w:eastAsiaTheme="minorEastAsia" w:hAnsiTheme="minorEastAsia" w:cs="宋体"/>
          <w:szCs w:val="21"/>
        </w:rPr>
        <w:t>JFrame</w:t>
      </w:r>
      <w:proofErr w:type="spellEnd"/>
    </w:p>
    <w:p w:rsidR="00A203DE" w:rsidRPr="00E75E22" w:rsidRDefault="003C2E0C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C.</w:t>
      </w:r>
      <w:r w:rsidR="00E862E7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CA73E3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Object</w:t>
      </w:r>
    </w:p>
    <w:p w:rsidR="00A203DE" w:rsidRPr="00E75E22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D.</w:t>
      </w:r>
      <w:r w:rsidR="00E862E7">
        <w:rPr>
          <w:rFonts w:asciiTheme="minorEastAsia" w:eastAsiaTheme="minorEastAsia" w:hAnsiTheme="minorEastAsia" w:cs="宋体"/>
          <w:szCs w:val="21"/>
        </w:rPr>
        <w:t xml:space="preserve"> </w:t>
      </w:r>
      <w:r w:rsidR="00CA73E3" w:rsidRPr="00E75E22">
        <w:rPr>
          <w:rFonts w:asciiTheme="minorEastAsia" w:eastAsiaTheme="minorEastAsia" w:hAnsiTheme="minorEastAsia" w:cs="宋体"/>
          <w:szCs w:val="21"/>
        </w:rPr>
        <w:t>Java</w:t>
      </w:r>
    </w:p>
    <w:p w:rsidR="00A203DE" w:rsidRPr="00E75E22" w:rsidRDefault="00E862E7" w:rsidP="00E862E7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50.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 w:rsidR="006211AE" w:rsidRPr="00E75E22">
        <w:rPr>
          <w:rFonts w:asciiTheme="minorEastAsia" w:eastAsiaTheme="minorEastAsia" w:hAnsiTheme="minorEastAsia" w:cs="微软雅黑" w:hint="eastAsia"/>
          <w:szCs w:val="21"/>
        </w:rPr>
        <w:t>以下</w:t>
      </w:r>
      <w:r w:rsidR="006211AE" w:rsidRPr="00E75E22">
        <w:rPr>
          <w:rFonts w:asciiTheme="minorEastAsia" w:eastAsiaTheme="minorEastAsia" w:hAnsiTheme="minorEastAsia" w:cs="微软雅黑"/>
          <w:szCs w:val="21"/>
        </w:rPr>
        <w:t>关于</w:t>
      </w:r>
      <w:r w:rsidR="002F5431" w:rsidRPr="00E75E22">
        <w:rPr>
          <w:rFonts w:asciiTheme="minorEastAsia" w:eastAsiaTheme="minorEastAsia" w:hAnsiTheme="minorEastAsia" w:cs="微软雅黑" w:hint="eastAsia"/>
          <w:szCs w:val="21"/>
        </w:rPr>
        <w:t>J</w:t>
      </w:r>
      <w:r w:rsidR="002F5431" w:rsidRPr="00E75E22">
        <w:rPr>
          <w:rFonts w:asciiTheme="minorEastAsia" w:eastAsiaTheme="minorEastAsia" w:hAnsiTheme="minorEastAsia" w:cs="微软雅黑"/>
          <w:szCs w:val="21"/>
        </w:rPr>
        <w:t>ava中的</w:t>
      </w:r>
      <w:r w:rsidR="006211AE" w:rsidRPr="00E75E22">
        <w:rPr>
          <w:rFonts w:asciiTheme="minorEastAsia" w:eastAsiaTheme="minorEastAsia" w:hAnsiTheme="minorEastAsia" w:cs="微软雅黑" w:hint="eastAsia"/>
          <w:szCs w:val="21"/>
        </w:rPr>
        <w:t>继承特点描述错误</w:t>
      </w:r>
      <w:r w:rsidR="006211AE" w:rsidRPr="00E75E22">
        <w:rPr>
          <w:rFonts w:asciiTheme="minorEastAsia" w:eastAsiaTheme="minorEastAsia" w:hAnsiTheme="minorEastAsia" w:cs="微软雅黑"/>
          <w:szCs w:val="21"/>
        </w:rPr>
        <w:t>的是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(</w:t>
      </w:r>
      <w:r w:rsidR="00AC59CE" w:rsidRPr="00E75E22">
        <w:rPr>
          <w:rFonts w:asciiTheme="minorEastAsia" w:eastAsiaTheme="minorEastAsia" w:hAnsiTheme="minorEastAsia" w:cs="微软雅黑"/>
          <w:szCs w:val="21"/>
        </w:rPr>
        <w:t xml:space="preserve">     </w:t>
      </w:r>
      <w:r w:rsidR="00AC59CE" w:rsidRPr="00E75E22">
        <w:rPr>
          <w:rFonts w:asciiTheme="minorEastAsia" w:eastAsiaTheme="minorEastAsia" w:hAnsiTheme="minorEastAsia" w:cs="微软雅黑" w:hint="eastAsia"/>
          <w:szCs w:val="21"/>
        </w:rPr>
        <w:t>)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。【选</w:t>
      </w:r>
      <w:r w:rsidR="002F5431" w:rsidRPr="00E75E22">
        <w:rPr>
          <w:rFonts w:asciiTheme="minorEastAsia" w:eastAsiaTheme="minorEastAsia" w:hAnsiTheme="minorEastAsia" w:cs="微软雅黑" w:hint="eastAsia"/>
          <w:szCs w:val="21"/>
        </w:rPr>
        <w:t>二</w:t>
      </w:r>
      <w:r w:rsidR="00A203DE" w:rsidRPr="00E75E22">
        <w:rPr>
          <w:rFonts w:asciiTheme="minorEastAsia" w:eastAsiaTheme="minorEastAsia" w:hAnsiTheme="minorEastAsia" w:cs="微软雅黑"/>
          <w:szCs w:val="21"/>
        </w:rPr>
        <w:t>项】</w:t>
      </w:r>
    </w:p>
    <w:p w:rsidR="00A203DE" w:rsidRPr="00E75E22" w:rsidRDefault="003C2E0C" w:rsidP="005E79F2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color w:val="FF0000"/>
          <w:szCs w:val="21"/>
          <w:highlight w:val="yellow"/>
        </w:rPr>
      </w:pP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A.</w:t>
      </w:r>
      <w:r w:rsidR="00E862E7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6211AE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一个</w:t>
      </w:r>
      <w:r w:rsidR="006211AE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类可以继承多个父类</w:t>
      </w:r>
    </w:p>
    <w:p w:rsidR="00A203DE" w:rsidRPr="00E75E22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B.</w:t>
      </w:r>
      <w:r w:rsidR="00E862E7">
        <w:rPr>
          <w:rFonts w:asciiTheme="minorEastAsia" w:eastAsiaTheme="minorEastAsia" w:hAnsiTheme="minorEastAsia" w:cs="宋体"/>
          <w:szCs w:val="21"/>
        </w:rPr>
        <w:t xml:space="preserve"> </w:t>
      </w:r>
      <w:r w:rsidR="006211AE" w:rsidRPr="00E75E22">
        <w:rPr>
          <w:rFonts w:asciiTheme="minorEastAsia" w:eastAsiaTheme="minorEastAsia" w:hAnsiTheme="minorEastAsia" w:cs="宋体" w:hint="eastAsia"/>
          <w:szCs w:val="21"/>
        </w:rPr>
        <w:t>一个</w:t>
      </w:r>
      <w:r w:rsidR="006211AE" w:rsidRPr="00E75E22">
        <w:rPr>
          <w:rFonts w:asciiTheme="minorEastAsia" w:eastAsiaTheme="minorEastAsia" w:hAnsiTheme="minorEastAsia" w:cs="宋体"/>
          <w:szCs w:val="21"/>
        </w:rPr>
        <w:t>类只能继承一个父类</w:t>
      </w:r>
    </w:p>
    <w:p w:rsidR="00A203DE" w:rsidRPr="00E75E22" w:rsidRDefault="003C2E0C" w:rsidP="00E862E7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szCs w:val="21"/>
        </w:rPr>
        <w:t>C.</w:t>
      </w:r>
      <w:r w:rsidR="00E862E7">
        <w:rPr>
          <w:rFonts w:asciiTheme="minorEastAsia" w:eastAsiaTheme="minorEastAsia" w:hAnsiTheme="minorEastAsia" w:cs="宋体"/>
          <w:szCs w:val="21"/>
        </w:rPr>
        <w:t xml:space="preserve"> </w:t>
      </w:r>
      <w:r w:rsidR="006211AE" w:rsidRPr="00E75E22">
        <w:rPr>
          <w:rFonts w:asciiTheme="minorEastAsia" w:eastAsiaTheme="minorEastAsia" w:hAnsiTheme="minorEastAsia" w:cs="宋体" w:hint="eastAsia"/>
          <w:szCs w:val="21"/>
        </w:rPr>
        <w:t>继承</w:t>
      </w:r>
      <w:r w:rsidR="006211AE" w:rsidRPr="00E75E22">
        <w:rPr>
          <w:rFonts w:asciiTheme="minorEastAsia" w:eastAsiaTheme="minorEastAsia" w:hAnsiTheme="minorEastAsia" w:cs="宋体"/>
          <w:szCs w:val="21"/>
        </w:rPr>
        <w:t>具有传递性</w:t>
      </w:r>
    </w:p>
    <w:p w:rsidR="00D574D7" w:rsidRPr="00E75E22" w:rsidRDefault="003C2E0C" w:rsidP="00E862E7">
      <w:pPr>
        <w:widowControl/>
        <w:spacing w:line="276" w:lineRule="auto"/>
        <w:ind w:leftChars="200" w:left="420"/>
        <w:jc w:val="left"/>
        <w:rPr>
          <w:rFonts w:asciiTheme="minorEastAsia" w:eastAsiaTheme="minorEastAsia" w:hAnsiTheme="minorEastAsia" w:cs="宋体"/>
          <w:szCs w:val="21"/>
        </w:rPr>
      </w:pPr>
      <w:r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D.</w:t>
      </w:r>
      <w:r w:rsidR="00E862E7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 xml:space="preserve"> </w:t>
      </w:r>
      <w:r w:rsidR="009A6CA1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继承</w:t>
      </w:r>
      <w:r w:rsidR="006211AE" w:rsidRPr="00E75E22">
        <w:rPr>
          <w:rFonts w:asciiTheme="minorEastAsia" w:eastAsiaTheme="minorEastAsia" w:hAnsiTheme="minorEastAsia" w:cs="宋体" w:hint="eastAsia"/>
          <w:color w:val="FF0000"/>
          <w:szCs w:val="21"/>
          <w:highlight w:val="yellow"/>
        </w:rPr>
        <w:t>后</w:t>
      </w:r>
      <w:r w:rsidR="006211AE" w:rsidRPr="00E75E22">
        <w:rPr>
          <w:rFonts w:asciiTheme="minorEastAsia" w:eastAsiaTheme="minorEastAsia" w:hAnsiTheme="minorEastAsia" w:cs="宋体"/>
          <w:color w:val="FF0000"/>
          <w:szCs w:val="21"/>
          <w:highlight w:val="yellow"/>
        </w:rPr>
        <w:t>子类可以拥有父类所有的成员，包括private成员</w:t>
      </w:r>
    </w:p>
    <w:sectPr w:rsidR="00D574D7" w:rsidRPr="00E75E22" w:rsidSect="006E1F68">
      <w:foot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685" w:rsidRDefault="004B6685">
      <w:r>
        <w:separator/>
      </w:r>
    </w:p>
  </w:endnote>
  <w:endnote w:type="continuationSeparator" w:id="0">
    <w:p w:rsidR="004B6685" w:rsidRDefault="004B6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DD2" w:rsidRDefault="00377DD2" w:rsidP="00377DD2">
    <w:pPr>
      <w:pStyle w:val="a4"/>
      <w:jc w:val="center"/>
    </w:pPr>
    <w:r>
      <w:rPr>
        <w:rFonts w:asciiTheme="minorEastAsia" w:eastAsiaTheme="minorEastAsia" w:hAnsiTheme="minorEastAsia" w:cstheme="minorEastAsia" w:hint="eastAsia"/>
      </w:rPr>
      <w:t>第</w:t>
    </w:r>
    <w:sdt>
      <w:sdtPr>
        <w:rPr>
          <w:rFonts w:asciiTheme="minorEastAsia" w:eastAsiaTheme="minorEastAsia" w:hAnsiTheme="minorEastAsia" w:cstheme="minorEastAsia" w:hint="eastAsia"/>
        </w:rPr>
        <w:id w:val="-1678176609"/>
      </w:sdtPr>
      <w:sdtEndPr/>
      <w:sdtContent>
        <w:r>
          <w:rPr>
            <w:rFonts w:asciiTheme="minorEastAsia" w:eastAsiaTheme="minorEastAsia" w:hAnsiTheme="minorEastAsia" w:cstheme="minorEastAsia"/>
          </w:rPr>
          <w:t>1</w:t>
        </w:r>
        <w:r>
          <w:rPr>
            <w:rFonts w:asciiTheme="minorEastAsia" w:eastAsiaTheme="minorEastAsia" w:hAnsiTheme="minorEastAsia" w:cstheme="minorEastAsia" w:hint="eastAsia"/>
          </w:rPr>
          <w:t>页  共7页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2DF" w:rsidRDefault="001A12DF" w:rsidP="002A6D79">
    <w:pPr>
      <w:pStyle w:val="a4"/>
      <w:jc w:val="center"/>
    </w:pPr>
    <w:r>
      <w:rPr>
        <w:rFonts w:asciiTheme="minorEastAsia" w:eastAsiaTheme="minorEastAsia" w:hAnsiTheme="minorEastAsia" w:cstheme="minorEastAsia" w:hint="eastAsia"/>
      </w:rPr>
      <w:t>第</w:t>
    </w:r>
    <w:sdt>
      <w:sdtPr>
        <w:rPr>
          <w:rFonts w:asciiTheme="minorEastAsia" w:eastAsiaTheme="minorEastAsia" w:hAnsiTheme="minorEastAsia" w:cstheme="minorEastAsia" w:hint="eastAsia"/>
        </w:rPr>
        <w:id w:val="2095967420"/>
      </w:sdtPr>
      <w:sdtEndPr/>
      <w:sdtContent>
        <w:r>
          <w:rPr>
            <w:rFonts w:asciiTheme="minorEastAsia" w:eastAsiaTheme="minorEastAsia" w:hAnsiTheme="minorEastAsia" w:cstheme="minorEastAsia"/>
          </w:rPr>
          <w:t>7</w:t>
        </w:r>
        <w:r>
          <w:rPr>
            <w:rFonts w:asciiTheme="minorEastAsia" w:eastAsiaTheme="minorEastAsia" w:hAnsiTheme="minorEastAsia" w:cstheme="minorEastAsia" w:hint="eastAsia"/>
          </w:rPr>
          <w:t>页  共7页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DD2" w:rsidRDefault="00377DD2" w:rsidP="002A6D79">
    <w:pPr>
      <w:pStyle w:val="a4"/>
      <w:jc w:val="center"/>
    </w:pPr>
    <w:r>
      <w:rPr>
        <w:rFonts w:asciiTheme="minorEastAsia" w:eastAsiaTheme="minorEastAsia" w:hAnsiTheme="minorEastAsia" w:cstheme="minorEastAsia" w:hint="eastAsia"/>
      </w:rPr>
      <w:t>第</w:t>
    </w:r>
    <w:sdt>
      <w:sdtPr>
        <w:rPr>
          <w:rFonts w:asciiTheme="minorEastAsia" w:eastAsiaTheme="minorEastAsia" w:hAnsiTheme="minorEastAsia" w:cstheme="minorEastAsia" w:hint="eastAsia"/>
        </w:rPr>
        <w:id w:val="-1198855143"/>
      </w:sdtPr>
      <w:sdtEndPr/>
      <w:sdtContent>
        <w:r>
          <w:rPr>
            <w:rFonts w:asciiTheme="minorEastAsia" w:eastAsiaTheme="minorEastAsia" w:hAnsiTheme="minorEastAsia" w:cstheme="minorEastAsia"/>
          </w:rPr>
          <w:t>2</w:t>
        </w:r>
        <w:r>
          <w:rPr>
            <w:rFonts w:asciiTheme="minorEastAsia" w:eastAsiaTheme="minorEastAsia" w:hAnsiTheme="minorEastAsia" w:cstheme="minorEastAsia" w:hint="eastAsia"/>
          </w:rPr>
          <w:t>页  共7页</w:t>
        </w:r>
      </w:sdtContent>
    </w:sdt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0D0" w:rsidRDefault="003260D0" w:rsidP="002A6D79">
    <w:pPr>
      <w:pStyle w:val="a4"/>
      <w:jc w:val="center"/>
    </w:pPr>
    <w:r>
      <w:rPr>
        <w:rFonts w:asciiTheme="minorEastAsia" w:eastAsiaTheme="minorEastAsia" w:hAnsiTheme="minorEastAsia" w:cstheme="minorEastAsia" w:hint="eastAsia"/>
      </w:rPr>
      <w:t>第</w:t>
    </w:r>
    <w:sdt>
      <w:sdtPr>
        <w:rPr>
          <w:rFonts w:asciiTheme="minorEastAsia" w:eastAsiaTheme="minorEastAsia" w:hAnsiTheme="minorEastAsia" w:cstheme="minorEastAsia" w:hint="eastAsia"/>
        </w:rPr>
        <w:id w:val="-1903830384"/>
      </w:sdtPr>
      <w:sdtEndPr/>
      <w:sdtContent>
        <w:r>
          <w:rPr>
            <w:rFonts w:asciiTheme="minorEastAsia" w:eastAsiaTheme="minorEastAsia" w:hAnsiTheme="minorEastAsia" w:cstheme="minorEastAsia"/>
          </w:rPr>
          <w:t>3</w:t>
        </w:r>
        <w:r>
          <w:rPr>
            <w:rFonts w:asciiTheme="minorEastAsia" w:eastAsiaTheme="minorEastAsia" w:hAnsiTheme="minorEastAsia" w:cstheme="minorEastAsia" w:hint="eastAsia"/>
          </w:rPr>
          <w:t>页  共7页</w:t>
        </w:r>
      </w:sdtContent>
    </w:sdt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0D0" w:rsidRDefault="003260D0" w:rsidP="002A6D79">
    <w:pPr>
      <w:pStyle w:val="a4"/>
      <w:jc w:val="center"/>
    </w:pPr>
    <w:r>
      <w:rPr>
        <w:rFonts w:asciiTheme="minorEastAsia" w:eastAsiaTheme="minorEastAsia" w:hAnsiTheme="minorEastAsia" w:cstheme="minorEastAsia" w:hint="eastAsia"/>
      </w:rPr>
      <w:t>第</w:t>
    </w:r>
    <w:sdt>
      <w:sdtPr>
        <w:rPr>
          <w:rFonts w:asciiTheme="minorEastAsia" w:eastAsiaTheme="minorEastAsia" w:hAnsiTheme="minorEastAsia" w:cstheme="minorEastAsia" w:hint="eastAsia"/>
        </w:rPr>
        <w:id w:val="-1899277521"/>
      </w:sdtPr>
      <w:sdtEndPr/>
      <w:sdtContent>
        <w:r>
          <w:rPr>
            <w:rFonts w:asciiTheme="minorEastAsia" w:eastAsiaTheme="minorEastAsia" w:hAnsiTheme="minorEastAsia" w:cstheme="minorEastAsia"/>
          </w:rPr>
          <w:t>4</w:t>
        </w:r>
        <w:r>
          <w:rPr>
            <w:rFonts w:asciiTheme="minorEastAsia" w:eastAsiaTheme="minorEastAsia" w:hAnsiTheme="minorEastAsia" w:cstheme="minorEastAsia" w:hint="eastAsia"/>
          </w:rPr>
          <w:t>页  共7页</w:t>
        </w:r>
      </w:sdtContent>
    </w:sdt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0D0" w:rsidRDefault="003260D0" w:rsidP="002A6D79">
    <w:pPr>
      <w:pStyle w:val="a4"/>
      <w:jc w:val="center"/>
    </w:pPr>
    <w:r>
      <w:rPr>
        <w:rFonts w:asciiTheme="minorEastAsia" w:eastAsiaTheme="minorEastAsia" w:hAnsiTheme="minorEastAsia" w:cstheme="minorEastAsia" w:hint="eastAsia"/>
      </w:rPr>
      <w:t>第</w:t>
    </w:r>
    <w:sdt>
      <w:sdtPr>
        <w:rPr>
          <w:rFonts w:asciiTheme="minorEastAsia" w:eastAsiaTheme="minorEastAsia" w:hAnsiTheme="minorEastAsia" w:cstheme="minorEastAsia" w:hint="eastAsia"/>
        </w:rPr>
        <w:id w:val="-2009584737"/>
      </w:sdtPr>
      <w:sdtEndPr/>
      <w:sdtContent>
        <w:r>
          <w:rPr>
            <w:rFonts w:asciiTheme="minorEastAsia" w:eastAsiaTheme="minorEastAsia" w:hAnsiTheme="minorEastAsia" w:cstheme="minorEastAsia"/>
          </w:rPr>
          <w:t>5</w:t>
        </w:r>
        <w:r>
          <w:rPr>
            <w:rFonts w:asciiTheme="minorEastAsia" w:eastAsiaTheme="minorEastAsia" w:hAnsiTheme="minorEastAsia" w:cstheme="minorEastAsia" w:hint="eastAsia"/>
          </w:rPr>
          <w:t>页  共7页</w:t>
        </w:r>
      </w:sdtContent>
    </w:sdt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0D0" w:rsidRDefault="003260D0" w:rsidP="002A6D79">
    <w:pPr>
      <w:pStyle w:val="a4"/>
      <w:jc w:val="center"/>
    </w:pPr>
    <w:r>
      <w:rPr>
        <w:rFonts w:asciiTheme="minorEastAsia" w:eastAsiaTheme="minorEastAsia" w:hAnsiTheme="minorEastAsia" w:cstheme="minorEastAsia" w:hint="eastAsia"/>
      </w:rPr>
      <w:t>第</w:t>
    </w:r>
    <w:sdt>
      <w:sdtPr>
        <w:rPr>
          <w:rFonts w:asciiTheme="minorEastAsia" w:eastAsiaTheme="minorEastAsia" w:hAnsiTheme="minorEastAsia" w:cstheme="minorEastAsia" w:hint="eastAsia"/>
        </w:rPr>
        <w:id w:val="91669108"/>
      </w:sdtPr>
      <w:sdtEndPr/>
      <w:sdtContent>
        <w:r>
          <w:rPr>
            <w:rFonts w:asciiTheme="minorEastAsia" w:eastAsiaTheme="minorEastAsia" w:hAnsiTheme="minorEastAsia" w:cstheme="minorEastAsia"/>
          </w:rPr>
          <w:t>6</w:t>
        </w:r>
        <w:r>
          <w:rPr>
            <w:rFonts w:asciiTheme="minorEastAsia" w:eastAsiaTheme="minorEastAsia" w:hAnsiTheme="minorEastAsia" w:cstheme="minorEastAsia" w:hint="eastAsia"/>
          </w:rPr>
          <w:t>页  共7页</w:t>
        </w:r>
      </w:sdtContent>
    </w:sdt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0D0" w:rsidRDefault="003260D0" w:rsidP="002A6D79">
    <w:pPr>
      <w:pStyle w:val="a4"/>
      <w:jc w:val="center"/>
    </w:pPr>
    <w:r>
      <w:rPr>
        <w:rFonts w:asciiTheme="minorEastAsia" w:eastAsiaTheme="minorEastAsia" w:hAnsiTheme="minorEastAsia" w:cstheme="minorEastAsia" w:hint="eastAsia"/>
      </w:rPr>
      <w:t>第</w:t>
    </w:r>
    <w:sdt>
      <w:sdtPr>
        <w:rPr>
          <w:rFonts w:asciiTheme="minorEastAsia" w:eastAsiaTheme="minorEastAsia" w:hAnsiTheme="minorEastAsia" w:cstheme="minorEastAsia" w:hint="eastAsia"/>
        </w:rPr>
        <w:id w:val="528691586"/>
      </w:sdtPr>
      <w:sdtEndPr/>
      <w:sdtContent>
        <w:r>
          <w:rPr>
            <w:rFonts w:asciiTheme="minorEastAsia" w:eastAsiaTheme="minorEastAsia" w:hAnsiTheme="minorEastAsia" w:cstheme="minorEastAsia"/>
          </w:rPr>
          <w:t>7</w:t>
        </w:r>
        <w:r>
          <w:rPr>
            <w:rFonts w:asciiTheme="minorEastAsia" w:eastAsiaTheme="minorEastAsia" w:hAnsiTheme="minorEastAsia" w:cstheme="minorEastAsia" w:hint="eastAsia"/>
          </w:rPr>
          <w:t>页  共7页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685" w:rsidRDefault="004B6685">
      <w:r>
        <w:separator/>
      </w:r>
    </w:p>
  </w:footnote>
  <w:footnote w:type="continuationSeparator" w:id="0">
    <w:p w:rsidR="004B6685" w:rsidRDefault="004B6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  <w:b/>
        <w:i w:val="0"/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>
      <w:start w:val="1"/>
      <w:numFmt w:val="upperLetter"/>
      <w:lvlText w:val="%5、"/>
      <w:lvlJc w:val="left"/>
      <w:pPr>
        <w:tabs>
          <w:tab w:val="left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0000000C"/>
    <w:multiLevelType w:val="multilevel"/>
    <w:tmpl w:val="000000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D"/>
    <w:multiLevelType w:val="multilevel"/>
    <w:tmpl w:val="0000000D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E"/>
    <w:multiLevelType w:val="multilevel"/>
    <w:tmpl w:val="000000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11"/>
    <w:multiLevelType w:val="multilevel"/>
    <w:tmpl w:val="0000001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0000012"/>
    <w:multiLevelType w:val="multilevel"/>
    <w:tmpl w:val="000000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0000013"/>
    <w:multiLevelType w:val="multilevel"/>
    <w:tmpl w:val="51B63F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5"/>
    <w:multiLevelType w:val="multilevel"/>
    <w:tmpl w:val="0000001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0000016"/>
    <w:multiLevelType w:val="multilevel"/>
    <w:tmpl w:val="000000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7"/>
    <w:multiLevelType w:val="multilevel"/>
    <w:tmpl w:val="00000017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0000018"/>
    <w:multiLevelType w:val="multilevel"/>
    <w:tmpl w:val="000000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000001A"/>
    <w:multiLevelType w:val="multilevel"/>
    <w:tmpl w:val="000000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000001B"/>
    <w:multiLevelType w:val="multilevel"/>
    <w:tmpl w:val="0000001B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C"/>
    <w:multiLevelType w:val="multilevel"/>
    <w:tmpl w:val="000000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000001D"/>
    <w:multiLevelType w:val="multilevel"/>
    <w:tmpl w:val="0000001D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000001E"/>
    <w:multiLevelType w:val="multilevel"/>
    <w:tmpl w:val="000000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000001F"/>
    <w:multiLevelType w:val="multilevel"/>
    <w:tmpl w:val="0000001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20"/>
    <w:multiLevelType w:val="multilevel"/>
    <w:tmpl w:val="000000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0000022"/>
    <w:multiLevelType w:val="multilevel"/>
    <w:tmpl w:val="000000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00000023"/>
    <w:multiLevelType w:val="multilevel"/>
    <w:tmpl w:val="00000023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00000024"/>
    <w:multiLevelType w:val="multilevel"/>
    <w:tmpl w:val="000000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00000025"/>
    <w:multiLevelType w:val="multilevel"/>
    <w:tmpl w:val="0000002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00000026"/>
    <w:multiLevelType w:val="multilevel"/>
    <w:tmpl w:val="000000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00000027"/>
    <w:multiLevelType w:val="multilevel"/>
    <w:tmpl w:val="00000027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00000028"/>
    <w:multiLevelType w:val="multilevel"/>
    <w:tmpl w:val="000000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00000029"/>
    <w:multiLevelType w:val="multilevel"/>
    <w:tmpl w:val="00000029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0000002A"/>
    <w:multiLevelType w:val="multilevel"/>
    <w:tmpl w:val="000000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0000002C"/>
    <w:multiLevelType w:val="multilevel"/>
    <w:tmpl w:val="000000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0000002D"/>
    <w:multiLevelType w:val="multilevel"/>
    <w:tmpl w:val="0000002D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0000002E"/>
    <w:multiLevelType w:val="multilevel"/>
    <w:tmpl w:val="000000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0000002F"/>
    <w:multiLevelType w:val="multilevel"/>
    <w:tmpl w:val="0000002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00000030"/>
    <w:multiLevelType w:val="multilevel"/>
    <w:tmpl w:val="000000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00000031"/>
    <w:multiLevelType w:val="multilevel"/>
    <w:tmpl w:val="0000003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00000032"/>
    <w:multiLevelType w:val="multilevel"/>
    <w:tmpl w:val="000000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0D8B39CF"/>
    <w:multiLevelType w:val="multilevel"/>
    <w:tmpl w:val="D7DEDB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44">
    <w:nsid w:val="77F3742A"/>
    <w:multiLevelType w:val="multilevel"/>
    <w:tmpl w:val="062035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45">
    <w:nsid w:val="7C21444D"/>
    <w:multiLevelType w:val="hybridMultilevel"/>
    <w:tmpl w:val="FCAE3ED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5"/>
  </w:num>
  <w:num w:numId="45">
    <w:abstractNumId w:val="43"/>
  </w:num>
  <w:num w:numId="46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02"/>
    <w:rsid w:val="00003A97"/>
    <w:rsid w:val="00005F89"/>
    <w:rsid w:val="00006904"/>
    <w:rsid w:val="00010ECC"/>
    <w:rsid w:val="000126F5"/>
    <w:rsid w:val="000127A3"/>
    <w:rsid w:val="00016469"/>
    <w:rsid w:val="00022D3C"/>
    <w:rsid w:val="00023ACD"/>
    <w:rsid w:val="000272C7"/>
    <w:rsid w:val="00030933"/>
    <w:rsid w:val="000328B1"/>
    <w:rsid w:val="00040D79"/>
    <w:rsid w:val="00041F24"/>
    <w:rsid w:val="00042332"/>
    <w:rsid w:val="000450C1"/>
    <w:rsid w:val="0005259C"/>
    <w:rsid w:val="00052D48"/>
    <w:rsid w:val="00060B85"/>
    <w:rsid w:val="00060CFB"/>
    <w:rsid w:val="000622EE"/>
    <w:rsid w:val="00062E76"/>
    <w:rsid w:val="00066718"/>
    <w:rsid w:val="00070F12"/>
    <w:rsid w:val="000742E1"/>
    <w:rsid w:val="00075EF4"/>
    <w:rsid w:val="000760BF"/>
    <w:rsid w:val="00080E0D"/>
    <w:rsid w:val="00081E5E"/>
    <w:rsid w:val="000829B1"/>
    <w:rsid w:val="000963CC"/>
    <w:rsid w:val="00097813"/>
    <w:rsid w:val="000A39FD"/>
    <w:rsid w:val="000A402B"/>
    <w:rsid w:val="000A6B08"/>
    <w:rsid w:val="000A76BE"/>
    <w:rsid w:val="000B03B6"/>
    <w:rsid w:val="000B2561"/>
    <w:rsid w:val="000B328F"/>
    <w:rsid w:val="000B6705"/>
    <w:rsid w:val="000C27D3"/>
    <w:rsid w:val="000D5396"/>
    <w:rsid w:val="000D5816"/>
    <w:rsid w:val="000F034A"/>
    <w:rsid w:val="000F0CBA"/>
    <w:rsid w:val="000F0E28"/>
    <w:rsid w:val="000F15C7"/>
    <w:rsid w:val="000F3CE6"/>
    <w:rsid w:val="000F676A"/>
    <w:rsid w:val="001062B4"/>
    <w:rsid w:val="00114EEB"/>
    <w:rsid w:val="00123A6F"/>
    <w:rsid w:val="00123E85"/>
    <w:rsid w:val="001241E6"/>
    <w:rsid w:val="0015010D"/>
    <w:rsid w:val="0015319A"/>
    <w:rsid w:val="001561AE"/>
    <w:rsid w:val="0016303B"/>
    <w:rsid w:val="00167CBF"/>
    <w:rsid w:val="001713E0"/>
    <w:rsid w:val="00172C31"/>
    <w:rsid w:val="00174A21"/>
    <w:rsid w:val="00176D53"/>
    <w:rsid w:val="00176F8B"/>
    <w:rsid w:val="0018241A"/>
    <w:rsid w:val="001833D4"/>
    <w:rsid w:val="0018378A"/>
    <w:rsid w:val="0018537B"/>
    <w:rsid w:val="001863BF"/>
    <w:rsid w:val="00196053"/>
    <w:rsid w:val="0019682F"/>
    <w:rsid w:val="001A12DF"/>
    <w:rsid w:val="001A250F"/>
    <w:rsid w:val="001B0F99"/>
    <w:rsid w:val="001B2D6C"/>
    <w:rsid w:val="001B3F84"/>
    <w:rsid w:val="001C359F"/>
    <w:rsid w:val="001C7BA6"/>
    <w:rsid w:val="001D7AAD"/>
    <w:rsid w:val="001E6443"/>
    <w:rsid w:val="001E7838"/>
    <w:rsid w:val="001F21F0"/>
    <w:rsid w:val="001F3475"/>
    <w:rsid w:val="001F39BD"/>
    <w:rsid w:val="001F6227"/>
    <w:rsid w:val="0020012C"/>
    <w:rsid w:val="00201834"/>
    <w:rsid w:val="00214B9A"/>
    <w:rsid w:val="00215341"/>
    <w:rsid w:val="00217C41"/>
    <w:rsid w:val="00217D40"/>
    <w:rsid w:val="00221328"/>
    <w:rsid w:val="00235BBA"/>
    <w:rsid w:val="002364D8"/>
    <w:rsid w:val="00246226"/>
    <w:rsid w:val="002466C0"/>
    <w:rsid w:val="00251BBB"/>
    <w:rsid w:val="00251F68"/>
    <w:rsid w:val="00252885"/>
    <w:rsid w:val="002572E8"/>
    <w:rsid w:val="00260595"/>
    <w:rsid w:val="00261D58"/>
    <w:rsid w:val="00263735"/>
    <w:rsid w:val="00264DA4"/>
    <w:rsid w:val="002670BE"/>
    <w:rsid w:val="0026732A"/>
    <w:rsid w:val="00275F83"/>
    <w:rsid w:val="00277F78"/>
    <w:rsid w:val="002834F8"/>
    <w:rsid w:val="00284BB8"/>
    <w:rsid w:val="002869C2"/>
    <w:rsid w:val="002A39D3"/>
    <w:rsid w:val="002A4211"/>
    <w:rsid w:val="002A42C2"/>
    <w:rsid w:val="002A5ACB"/>
    <w:rsid w:val="002A5C9B"/>
    <w:rsid w:val="002A67F3"/>
    <w:rsid w:val="002A6D79"/>
    <w:rsid w:val="002B109B"/>
    <w:rsid w:val="002C679E"/>
    <w:rsid w:val="002D17F7"/>
    <w:rsid w:val="002E53F0"/>
    <w:rsid w:val="002F06A3"/>
    <w:rsid w:val="002F2B34"/>
    <w:rsid w:val="002F4B7E"/>
    <w:rsid w:val="002F5431"/>
    <w:rsid w:val="002F5879"/>
    <w:rsid w:val="002F5BFB"/>
    <w:rsid w:val="002F5EDC"/>
    <w:rsid w:val="002F6F60"/>
    <w:rsid w:val="0030015C"/>
    <w:rsid w:val="003034BC"/>
    <w:rsid w:val="00303CC6"/>
    <w:rsid w:val="003058DF"/>
    <w:rsid w:val="003070E2"/>
    <w:rsid w:val="00307CE3"/>
    <w:rsid w:val="00310682"/>
    <w:rsid w:val="00321135"/>
    <w:rsid w:val="00322D87"/>
    <w:rsid w:val="00324CDB"/>
    <w:rsid w:val="003260D0"/>
    <w:rsid w:val="003260F1"/>
    <w:rsid w:val="00327FFC"/>
    <w:rsid w:val="00333B55"/>
    <w:rsid w:val="00343A18"/>
    <w:rsid w:val="003452AB"/>
    <w:rsid w:val="003537B2"/>
    <w:rsid w:val="00361748"/>
    <w:rsid w:val="00361DB1"/>
    <w:rsid w:val="00364EDF"/>
    <w:rsid w:val="00366543"/>
    <w:rsid w:val="00375CEC"/>
    <w:rsid w:val="00376DAB"/>
    <w:rsid w:val="00377DD2"/>
    <w:rsid w:val="00377F20"/>
    <w:rsid w:val="003829A6"/>
    <w:rsid w:val="00384D5A"/>
    <w:rsid w:val="00386880"/>
    <w:rsid w:val="00392313"/>
    <w:rsid w:val="00394D96"/>
    <w:rsid w:val="003A003E"/>
    <w:rsid w:val="003A058B"/>
    <w:rsid w:val="003A3C9F"/>
    <w:rsid w:val="003A65BC"/>
    <w:rsid w:val="003B43DD"/>
    <w:rsid w:val="003B727C"/>
    <w:rsid w:val="003C2E0C"/>
    <w:rsid w:val="003C3B36"/>
    <w:rsid w:val="003C5D5D"/>
    <w:rsid w:val="003C6EC0"/>
    <w:rsid w:val="003D22B6"/>
    <w:rsid w:val="003D53A0"/>
    <w:rsid w:val="003D6B64"/>
    <w:rsid w:val="003E60BC"/>
    <w:rsid w:val="00400A27"/>
    <w:rsid w:val="00405DA5"/>
    <w:rsid w:val="00407DE2"/>
    <w:rsid w:val="004140D4"/>
    <w:rsid w:val="0041547C"/>
    <w:rsid w:val="00415E11"/>
    <w:rsid w:val="00415F5F"/>
    <w:rsid w:val="00423608"/>
    <w:rsid w:val="0042611F"/>
    <w:rsid w:val="00432622"/>
    <w:rsid w:val="004355BF"/>
    <w:rsid w:val="00435968"/>
    <w:rsid w:val="00445003"/>
    <w:rsid w:val="0045264C"/>
    <w:rsid w:val="00455669"/>
    <w:rsid w:val="004663A1"/>
    <w:rsid w:val="00472CE7"/>
    <w:rsid w:val="00483320"/>
    <w:rsid w:val="00486E9A"/>
    <w:rsid w:val="004875F5"/>
    <w:rsid w:val="004919C1"/>
    <w:rsid w:val="00496566"/>
    <w:rsid w:val="004967DB"/>
    <w:rsid w:val="004A0BB5"/>
    <w:rsid w:val="004A5BC4"/>
    <w:rsid w:val="004B48DD"/>
    <w:rsid w:val="004B5F58"/>
    <w:rsid w:val="004B6685"/>
    <w:rsid w:val="004C131F"/>
    <w:rsid w:val="004C6A37"/>
    <w:rsid w:val="004C6FD4"/>
    <w:rsid w:val="004D166B"/>
    <w:rsid w:val="004D1F3E"/>
    <w:rsid w:val="004D7968"/>
    <w:rsid w:val="004E297D"/>
    <w:rsid w:val="004F5F85"/>
    <w:rsid w:val="00502A4D"/>
    <w:rsid w:val="00502BC2"/>
    <w:rsid w:val="0050395E"/>
    <w:rsid w:val="00504F58"/>
    <w:rsid w:val="0050693F"/>
    <w:rsid w:val="00511BE9"/>
    <w:rsid w:val="00512B0A"/>
    <w:rsid w:val="0051678C"/>
    <w:rsid w:val="00517D9E"/>
    <w:rsid w:val="00522A2E"/>
    <w:rsid w:val="0052385E"/>
    <w:rsid w:val="0052494B"/>
    <w:rsid w:val="00524E1C"/>
    <w:rsid w:val="00540066"/>
    <w:rsid w:val="0054334D"/>
    <w:rsid w:val="005443E0"/>
    <w:rsid w:val="00545039"/>
    <w:rsid w:val="00546AEE"/>
    <w:rsid w:val="0055660B"/>
    <w:rsid w:val="005603B7"/>
    <w:rsid w:val="00567A43"/>
    <w:rsid w:val="0057229E"/>
    <w:rsid w:val="00574FAF"/>
    <w:rsid w:val="00576262"/>
    <w:rsid w:val="00581712"/>
    <w:rsid w:val="00587712"/>
    <w:rsid w:val="00592BA8"/>
    <w:rsid w:val="0059479C"/>
    <w:rsid w:val="005A0570"/>
    <w:rsid w:val="005A0927"/>
    <w:rsid w:val="005A0BD0"/>
    <w:rsid w:val="005B081B"/>
    <w:rsid w:val="005B449D"/>
    <w:rsid w:val="005B7954"/>
    <w:rsid w:val="005C0E6A"/>
    <w:rsid w:val="005C21BB"/>
    <w:rsid w:val="005C2A3E"/>
    <w:rsid w:val="005D00EF"/>
    <w:rsid w:val="005E2917"/>
    <w:rsid w:val="005E2952"/>
    <w:rsid w:val="005E79F2"/>
    <w:rsid w:val="005F112E"/>
    <w:rsid w:val="005F139B"/>
    <w:rsid w:val="005F67BC"/>
    <w:rsid w:val="0060428E"/>
    <w:rsid w:val="0060496D"/>
    <w:rsid w:val="00604F08"/>
    <w:rsid w:val="006111F4"/>
    <w:rsid w:val="00617EB8"/>
    <w:rsid w:val="006211AE"/>
    <w:rsid w:val="006233A1"/>
    <w:rsid w:val="0062468A"/>
    <w:rsid w:val="00627731"/>
    <w:rsid w:val="00630CB1"/>
    <w:rsid w:val="006310E2"/>
    <w:rsid w:val="006327EF"/>
    <w:rsid w:val="006348F3"/>
    <w:rsid w:val="00641963"/>
    <w:rsid w:val="006456EE"/>
    <w:rsid w:val="006474CD"/>
    <w:rsid w:val="0064783A"/>
    <w:rsid w:val="00650F95"/>
    <w:rsid w:val="00651214"/>
    <w:rsid w:val="00651FC8"/>
    <w:rsid w:val="00652A04"/>
    <w:rsid w:val="00660B1A"/>
    <w:rsid w:val="00660CB0"/>
    <w:rsid w:val="00661D57"/>
    <w:rsid w:val="00662341"/>
    <w:rsid w:val="00663FBB"/>
    <w:rsid w:val="006651D7"/>
    <w:rsid w:val="006702A7"/>
    <w:rsid w:val="00671BCA"/>
    <w:rsid w:val="0067570A"/>
    <w:rsid w:val="006773EC"/>
    <w:rsid w:val="006837FA"/>
    <w:rsid w:val="00683E0E"/>
    <w:rsid w:val="006848FD"/>
    <w:rsid w:val="006A08B3"/>
    <w:rsid w:val="006A1269"/>
    <w:rsid w:val="006A2FF6"/>
    <w:rsid w:val="006A3A78"/>
    <w:rsid w:val="006A68FF"/>
    <w:rsid w:val="006A7B13"/>
    <w:rsid w:val="006B140D"/>
    <w:rsid w:val="006B3154"/>
    <w:rsid w:val="006B6EF0"/>
    <w:rsid w:val="006C72F9"/>
    <w:rsid w:val="006D0B72"/>
    <w:rsid w:val="006D2C6C"/>
    <w:rsid w:val="006D3E51"/>
    <w:rsid w:val="006D481C"/>
    <w:rsid w:val="006D4F77"/>
    <w:rsid w:val="006E1F68"/>
    <w:rsid w:val="00703160"/>
    <w:rsid w:val="007040EE"/>
    <w:rsid w:val="007114C3"/>
    <w:rsid w:val="00712305"/>
    <w:rsid w:val="007124AD"/>
    <w:rsid w:val="00712DB9"/>
    <w:rsid w:val="00713300"/>
    <w:rsid w:val="007149A3"/>
    <w:rsid w:val="00715799"/>
    <w:rsid w:val="00715DF7"/>
    <w:rsid w:val="0071789A"/>
    <w:rsid w:val="00720BAE"/>
    <w:rsid w:val="007218F3"/>
    <w:rsid w:val="00725AC1"/>
    <w:rsid w:val="0072659D"/>
    <w:rsid w:val="007338C6"/>
    <w:rsid w:val="00734856"/>
    <w:rsid w:val="00734995"/>
    <w:rsid w:val="007369BC"/>
    <w:rsid w:val="00736B03"/>
    <w:rsid w:val="007427B3"/>
    <w:rsid w:val="007452FD"/>
    <w:rsid w:val="00753913"/>
    <w:rsid w:val="00755789"/>
    <w:rsid w:val="00756B5A"/>
    <w:rsid w:val="00764381"/>
    <w:rsid w:val="00766F5D"/>
    <w:rsid w:val="0077359B"/>
    <w:rsid w:val="00773AA4"/>
    <w:rsid w:val="00774076"/>
    <w:rsid w:val="007744F6"/>
    <w:rsid w:val="007907E8"/>
    <w:rsid w:val="007926D7"/>
    <w:rsid w:val="007934A4"/>
    <w:rsid w:val="0079574B"/>
    <w:rsid w:val="007A3F79"/>
    <w:rsid w:val="007A543A"/>
    <w:rsid w:val="007A5FA2"/>
    <w:rsid w:val="007B1885"/>
    <w:rsid w:val="007C1A98"/>
    <w:rsid w:val="007C24D9"/>
    <w:rsid w:val="007C2F26"/>
    <w:rsid w:val="007C4A40"/>
    <w:rsid w:val="007C6A02"/>
    <w:rsid w:val="007D0B0B"/>
    <w:rsid w:val="007D5584"/>
    <w:rsid w:val="007D6CD2"/>
    <w:rsid w:val="007D6D5D"/>
    <w:rsid w:val="007E26BD"/>
    <w:rsid w:val="007E4A4B"/>
    <w:rsid w:val="007E7938"/>
    <w:rsid w:val="007F1F4C"/>
    <w:rsid w:val="00801A68"/>
    <w:rsid w:val="00805701"/>
    <w:rsid w:val="00807FD9"/>
    <w:rsid w:val="0081149D"/>
    <w:rsid w:val="00814851"/>
    <w:rsid w:val="00823A1E"/>
    <w:rsid w:val="00825282"/>
    <w:rsid w:val="00830499"/>
    <w:rsid w:val="00834C16"/>
    <w:rsid w:val="00841EF6"/>
    <w:rsid w:val="0084240C"/>
    <w:rsid w:val="008443A6"/>
    <w:rsid w:val="00844AE3"/>
    <w:rsid w:val="00853523"/>
    <w:rsid w:val="008651BC"/>
    <w:rsid w:val="00867DE1"/>
    <w:rsid w:val="0087095D"/>
    <w:rsid w:val="00873590"/>
    <w:rsid w:val="00873796"/>
    <w:rsid w:val="00874880"/>
    <w:rsid w:val="00875F13"/>
    <w:rsid w:val="0087617B"/>
    <w:rsid w:val="00877E36"/>
    <w:rsid w:val="00882E80"/>
    <w:rsid w:val="00883A6E"/>
    <w:rsid w:val="008848F6"/>
    <w:rsid w:val="0089232F"/>
    <w:rsid w:val="008A29D7"/>
    <w:rsid w:val="008A7973"/>
    <w:rsid w:val="008B771C"/>
    <w:rsid w:val="008B7D6F"/>
    <w:rsid w:val="008C0DF5"/>
    <w:rsid w:val="008C13D1"/>
    <w:rsid w:val="008C2432"/>
    <w:rsid w:val="008C31F4"/>
    <w:rsid w:val="008D0F25"/>
    <w:rsid w:val="008D3777"/>
    <w:rsid w:val="008E3B42"/>
    <w:rsid w:val="008E58DB"/>
    <w:rsid w:val="008E7834"/>
    <w:rsid w:val="008F1B4A"/>
    <w:rsid w:val="008F4552"/>
    <w:rsid w:val="008F4B81"/>
    <w:rsid w:val="0090169B"/>
    <w:rsid w:val="0090371C"/>
    <w:rsid w:val="0090484C"/>
    <w:rsid w:val="00911224"/>
    <w:rsid w:val="00911356"/>
    <w:rsid w:val="00913469"/>
    <w:rsid w:val="009155D7"/>
    <w:rsid w:val="009168F1"/>
    <w:rsid w:val="00920676"/>
    <w:rsid w:val="00921E3E"/>
    <w:rsid w:val="009273F4"/>
    <w:rsid w:val="00933A22"/>
    <w:rsid w:val="00934222"/>
    <w:rsid w:val="0094219F"/>
    <w:rsid w:val="009457B7"/>
    <w:rsid w:val="009536E8"/>
    <w:rsid w:val="00954E82"/>
    <w:rsid w:val="0095791C"/>
    <w:rsid w:val="00960985"/>
    <w:rsid w:val="009736BE"/>
    <w:rsid w:val="0097602E"/>
    <w:rsid w:val="00976801"/>
    <w:rsid w:val="00981BE3"/>
    <w:rsid w:val="00984B32"/>
    <w:rsid w:val="00993B92"/>
    <w:rsid w:val="00996882"/>
    <w:rsid w:val="009A0309"/>
    <w:rsid w:val="009A32DF"/>
    <w:rsid w:val="009A4993"/>
    <w:rsid w:val="009A6CA1"/>
    <w:rsid w:val="009B3E79"/>
    <w:rsid w:val="009B7439"/>
    <w:rsid w:val="009C2E0C"/>
    <w:rsid w:val="009C4E08"/>
    <w:rsid w:val="009C5333"/>
    <w:rsid w:val="009C6ED5"/>
    <w:rsid w:val="009C7299"/>
    <w:rsid w:val="009C73A8"/>
    <w:rsid w:val="009D05EA"/>
    <w:rsid w:val="009D773F"/>
    <w:rsid w:val="009D776C"/>
    <w:rsid w:val="009E3786"/>
    <w:rsid w:val="009E4D2F"/>
    <w:rsid w:val="009E586D"/>
    <w:rsid w:val="009E6124"/>
    <w:rsid w:val="009F44F1"/>
    <w:rsid w:val="009F67CE"/>
    <w:rsid w:val="009F6999"/>
    <w:rsid w:val="009F6D50"/>
    <w:rsid w:val="009F7ABC"/>
    <w:rsid w:val="009F7D6E"/>
    <w:rsid w:val="00A01CCE"/>
    <w:rsid w:val="00A06B2A"/>
    <w:rsid w:val="00A10145"/>
    <w:rsid w:val="00A109B3"/>
    <w:rsid w:val="00A117FB"/>
    <w:rsid w:val="00A129F1"/>
    <w:rsid w:val="00A15700"/>
    <w:rsid w:val="00A203DE"/>
    <w:rsid w:val="00A22024"/>
    <w:rsid w:val="00A22275"/>
    <w:rsid w:val="00A22A65"/>
    <w:rsid w:val="00A2387D"/>
    <w:rsid w:val="00A24C5A"/>
    <w:rsid w:val="00A25E36"/>
    <w:rsid w:val="00A2792B"/>
    <w:rsid w:val="00A34C88"/>
    <w:rsid w:val="00A356B7"/>
    <w:rsid w:val="00A462AA"/>
    <w:rsid w:val="00A555F6"/>
    <w:rsid w:val="00A57E91"/>
    <w:rsid w:val="00A60632"/>
    <w:rsid w:val="00A61A12"/>
    <w:rsid w:val="00A67CEA"/>
    <w:rsid w:val="00A702A1"/>
    <w:rsid w:val="00A77983"/>
    <w:rsid w:val="00A80D13"/>
    <w:rsid w:val="00A80F99"/>
    <w:rsid w:val="00A8136A"/>
    <w:rsid w:val="00A82AE8"/>
    <w:rsid w:val="00A82C29"/>
    <w:rsid w:val="00A87646"/>
    <w:rsid w:val="00A9273C"/>
    <w:rsid w:val="00A973AD"/>
    <w:rsid w:val="00AA4AE5"/>
    <w:rsid w:val="00AB113D"/>
    <w:rsid w:val="00AB3144"/>
    <w:rsid w:val="00AC0BB3"/>
    <w:rsid w:val="00AC24E8"/>
    <w:rsid w:val="00AC59CE"/>
    <w:rsid w:val="00AC7E59"/>
    <w:rsid w:val="00AD08A7"/>
    <w:rsid w:val="00AD2F02"/>
    <w:rsid w:val="00AE2567"/>
    <w:rsid w:val="00AE332E"/>
    <w:rsid w:val="00AF1578"/>
    <w:rsid w:val="00AF1A5D"/>
    <w:rsid w:val="00AF1D09"/>
    <w:rsid w:val="00AF4CB2"/>
    <w:rsid w:val="00AF7096"/>
    <w:rsid w:val="00B00B9D"/>
    <w:rsid w:val="00B0327D"/>
    <w:rsid w:val="00B079DB"/>
    <w:rsid w:val="00B157C0"/>
    <w:rsid w:val="00B21313"/>
    <w:rsid w:val="00B249B1"/>
    <w:rsid w:val="00B2651A"/>
    <w:rsid w:val="00B314FF"/>
    <w:rsid w:val="00B3444E"/>
    <w:rsid w:val="00B439E1"/>
    <w:rsid w:val="00B52DEF"/>
    <w:rsid w:val="00B60B98"/>
    <w:rsid w:val="00B6249E"/>
    <w:rsid w:val="00B66E21"/>
    <w:rsid w:val="00B70352"/>
    <w:rsid w:val="00B70CCD"/>
    <w:rsid w:val="00B73819"/>
    <w:rsid w:val="00B75812"/>
    <w:rsid w:val="00B76B40"/>
    <w:rsid w:val="00B80285"/>
    <w:rsid w:val="00B9480A"/>
    <w:rsid w:val="00B959F2"/>
    <w:rsid w:val="00BA0B91"/>
    <w:rsid w:val="00BA118C"/>
    <w:rsid w:val="00BA1EC2"/>
    <w:rsid w:val="00BB06A7"/>
    <w:rsid w:val="00BB083F"/>
    <w:rsid w:val="00BB1159"/>
    <w:rsid w:val="00BB2AC2"/>
    <w:rsid w:val="00BB4F25"/>
    <w:rsid w:val="00BB67FC"/>
    <w:rsid w:val="00BC0EF0"/>
    <w:rsid w:val="00BC66A8"/>
    <w:rsid w:val="00BD5BA5"/>
    <w:rsid w:val="00BE68F7"/>
    <w:rsid w:val="00BF2B3F"/>
    <w:rsid w:val="00BF3EBD"/>
    <w:rsid w:val="00BF5F07"/>
    <w:rsid w:val="00C02530"/>
    <w:rsid w:val="00C03B39"/>
    <w:rsid w:val="00C06F7B"/>
    <w:rsid w:val="00C075D4"/>
    <w:rsid w:val="00C076BB"/>
    <w:rsid w:val="00C264FC"/>
    <w:rsid w:val="00C321FA"/>
    <w:rsid w:val="00C350F2"/>
    <w:rsid w:val="00C410A3"/>
    <w:rsid w:val="00C4457D"/>
    <w:rsid w:val="00C613C3"/>
    <w:rsid w:val="00C61938"/>
    <w:rsid w:val="00C62AB7"/>
    <w:rsid w:val="00C64EAE"/>
    <w:rsid w:val="00C65A5E"/>
    <w:rsid w:val="00C7167F"/>
    <w:rsid w:val="00C75840"/>
    <w:rsid w:val="00C801E6"/>
    <w:rsid w:val="00C81029"/>
    <w:rsid w:val="00C8145E"/>
    <w:rsid w:val="00C8249A"/>
    <w:rsid w:val="00C84FF0"/>
    <w:rsid w:val="00C8577D"/>
    <w:rsid w:val="00C871DC"/>
    <w:rsid w:val="00C92A1E"/>
    <w:rsid w:val="00C92D0E"/>
    <w:rsid w:val="00C94B82"/>
    <w:rsid w:val="00C95CEF"/>
    <w:rsid w:val="00CA01C2"/>
    <w:rsid w:val="00CA13C1"/>
    <w:rsid w:val="00CA236A"/>
    <w:rsid w:val="00CA6418"/>
    <w:rsid w:val="00CA73E3"/>
    <w:rsid w:val="00CB595F"/>
    <w:rsid w:val="00CB7AF1"/>
    <w:rsid w:val="00CC1359"/>
    <w:rsid w:val="00CC2E88"/>
    <w:rsid w:val="00CC4E7A"/>
    <w:rsid w:val="00CC5DAA"/>
    <w:rsid w:val="00CD3EB2"/>
    <w:rsid w:val="00CD4E8E"/>
    <w:rsid w:val="00CD52FB"/>
    <w:rsid w:val="00CD7229"/>
    <w:rsid w:val="00CD7253"/>
    <w:rsid w:val="00CE04F0"/>
    <w:rsid w:val="00CE1F21"/>
    <w:rsid w:val="00CE3ABB"/>
    <w:rsid w:val="00CF19B5"/>
    <w:rsid w:val="00CF3D5A"/>
    <w:rsid w:val="00CF5072"/>
    <w:rsid w:val="00CF5480"/>
    <w:rsid w:val="00D0117C"/>
    <w:rsid w:val="00D05902"/>
    <w:rsid w:val="00D05B91"/>
    <w:rsid w:val="00D06488"/>
    <w:rsid w:val="00D10556"/>
    <w:rsid w:val="00D1383E"/>
    <w:rsid w:val="00D156C4"/>
    <w:rsid w:val="00D1764F"/>
    <w:rsid w:val="00D24014"/>
    <w:rsid w:val="00D2558C"/>
    <w:rsid w:val="00D30A80"/>
    <w:rsid w:val="00D40162"/>
    <w:rsid w:val="00D471E6"/>
    <w:rsid w:val="00D54C55"/>
    <w:rsid w:val="00D55EF7"/>
    <w:rsid w:val="00D56841"/>
    <w:rsid w:val="00D56A2D"/>
    <w:rsid w:val="00D574D7"/>
    <w:rsid w:val="00D61909"/>
    <w:rsid w:val="00D62DC2"/>
    <w:rsid w:val="00D650AF"/>
    <w:rsid w:val="00D668B6"/>
    <w:rsid w:val="00D744AE"/>
    <w:rsid w:val="00D760AC"/>
    <w:rsid w:val="00D82BD4"/>
    <w:rsid w:val="00D87119"/>
    <w:rsid w:val="00D90AD2"/>
    <w:rsid w:val="00D94655"/>
    <w:rsid w:val="00D9638B"/>
    <w:rsid w:val="00D97E4E"/>
    <w:rsid w:val="00DA1EA3"/>
    <w:rsid w:val="00DA3810"/>
    <w:rsid w:val="00DA46A2"/>
    <w:rsid w:val="00DB1FC1"/>
    <w:rsid w:val="00DB38C2"/>
    <w:rsid w:val="00DC13D6"/>
    <w:rsid w:val="00DC33FB"/>
    <w:rsid w:val="00DC49B0"/>
    <w:rsid w:val="00DC533D"/>
    <w:rsid w:val="00DD1757"/>
    <w:rsid w:val="00DD62D9"/>
    <w:rsid w:val="00DE5D5B"/>
    <w:rsid w:val="00DE5E59"/>
    <w:rsid w:val="00DE6717"/>
    <w:rsid w:val="00DF1AD1"/>
    <w:rsid w:val="00DF646A"/>
    <w:rsid w:val="00E010CD"/>
    <w:rsid w:val="00E06E06"/>
    <w:rsid w:val="00E11030"/>
    <w:rsid w:val="00E131FC"/>
    <w:rsid w:val="00E15B17"/>
    <w:rsid w:val="00E16691"/>
    <w:rsid w:val="00E168DA"/>
    <w:rsid w:val="00E21302"/>
    <w:rsid w:val="00E24DF1"/>
    <w:rsid w:val="00E27A4D"/>
    <w:rsid w:val="00E33CB8"/>
    <w:rsid w:val="00E35C5A"/>
    <w:rsid w:val="00E40A8A"/>
    <w:rsid w:val="00E45DDA"/>
    <w:rsid w:val="00E45FF3"/>
    <w:rsid w:val="00E53003"/>
    <w:rsid w:val="00E53DE4"/>
    <w:rsid w:val="00E543EA"/>
    <w:rsid w:val="00E562A5"/>
    <w:rsid w:val="00E5658A"/>
    <w:rsid w:val="00E60706"/>
    <w:rsid w:val="00E6233C"/>
    <w:rsid w:val="00E660FF"/>
    <w:rsid w:val="00E72C8D"/>
    <w:rsid w:val="00E72E75"/>
    <w:rsid w:val="00E73983"/>
    <w:rsid w:val="00E75E22"/>
    <w:rsid w:val="00E76597"/>
    <w:rsid w:val="00E7735E"/>
    <w:rsid w:val="00E8119D"/>
    <w:rsid w:val="00E862E7"/>
    <w:rsid w:val="00E86458"/>
    <w:rsid w:val="00E907BA"/>
    <w:rsid w:val="00EA47EC"/>
    <w:rsid w:val="00EB2B64"/>
    <w:rsid w:val="00EC1439"/>
    <w:rsid w:val="00EC2259"/>
    <w:rsid w:val="00EC3742"/>
    <w:rsid w:val="00EC4FB1"/>
    <w:rsid w:val="00EC6528"/>
    <w:rsid w:val="00ED5EE4"/>
    <w:rsid w:val="00EE2A96"/>
    <w:rsid w:val="00EE4FE6"/>
    <w:rsid w:val="00EE5D1F"/>
    <w:rsid w:val="00EF2066"/>
    <w:rsid w:val="00EF2A34"/>
    <w:rsid w:val="00EF3B4C"/>
    <w:rsid w:val="00EF47EF"/>
    <w:rsid w:val="00EF4EEB"/>
    <w:rsid w:val="00F0038F"/>
    <w:rsid w:val="00F014B1"/>
    <w:rsid w:val="00F0417C"/>
    <w:rsid w:val="00F056C2"/>
    <w:rsid w:val="00F07463"/>
    <w:rsid w:val="00F1388A"/>
    <w:rsid w:val="00F165E3"/>
    <w:rsid w:val="00F2069A"/>
    <w:rsid w:val="00F21B57"/>
    <w:rsid w:val="00F2245B"/>
    <w:rsid w:val="00F242F7"/>
    <w:rsid w:val="00F247E7"/>
    <w:rsid w:val="00F26DDB"/>
    <w:rsid w:val="00F30212"/>
    <w:rsid w:val="00F309BF"/>
    <w:rsid w:val="00F35975"/>
    <w:rsid w:val="00F359F3"/>
    <w:rsid w:val="00F3690B"/>
    <w:rsid w:val="00F40630"/>
    <w:rsid w:val="00F40C40"/>
    <w:rsid w:val="00F464E6"/>
    <w:rsid w:val="00F468B9"/>
    <w:rsid w:val="00F50376"/>
    <w:rsid w:val="00F50EE2"/>
    <w:rsid w:val="00F600F1"/>
    <w:rsid w:val="00F65E31"/>
    <w:rsid w:val="00F90A20"/>
    <w:rsid w:val="00F91F10"/>
    <w:rsid w:val="00F94229"/>
    <w:rsid w:val="00F96A7E"/>
    <w:rsid w:val="00FA14AA"/>
    <w:rsid w:val="00FA1538"/>
    <w:rsid w:val="00FA3A9C"/>
    <w:rsid w:val="00FB1A9F"/>
    <w:rsid w:val="00FD2B7D"/>
    <w:rsid w:val="00FE5B0F"/>
    <w:rsid w:val="00FE6DFC"/>
    <w:rsid w:val="00FE7708"/>
    <w:rsid w:val="00FF006F"/>
    <w:rsid w:val="00FF01DB"/>
    <w:rsid w:val="00FF31E0"/>
    <w:rsid w:val="00FF3E34"/>
    <w:rsid w:val="00FF72A9"/>
    <w:rsid w:val="01366EC2"/>
    <w:rsid w:val="023111AF"/>
    <w:rsid w:val="028F417D"/>
    <w:rsid w:val="041B2D42"/>
    <w:rsid w:val="072D641E"/>
    <w:rsid w:val="09722B56"/>
    <w:rsid w:val="0D787D8F"/>
    <w:rsid w:val="0EEF2955"/>
    <w:rsid w:val="10882050"/>
    <w:rsid w:val="11413167"/>
    <w:rsid w:val="169E0B45"/>
    <w:rsid w:val="170C5E55"/>
    <w:rsid w:val="17CE4E28"/>
    <w:rsid w:val="18DC1F4A"/>
    <w:rsid w:val="19646429"/>
    <w:rsid w:val="198315D4"/>
    <w:rsid w:val="19B1414F"/>
    <w:rsid w:val="1CA250DB"/>
    <w:rsid w:val="1D1563EE"/>
    <w:rsid w:val="1DB352CE"/>
    <w:rsid w:val="1EE76031"/>
    <w:rsid w:val="207F1916"/>
    <w:rsid w:val="24872012"/>
    <w:rsid w:val="24D31F4D"/>
    <w:rsid w:val="250C50E3"/>
    <w:rsid w:val="251B76A0"/>
    <w:rsid w:val="271055CF"/>
    <w:rsid w:val="27DE026F"/>
    <w:rsid w:val="28201099"/>
    <w:rsid w:val="282E32F1"/>
    <w:rsid w:val="284356D7"/>
    <w:rsid w:val="286A1ECE"/>
    <w:rsid w:val="28747E68"/>
    <w:rsid w:val="29C76A1A"/>
    <w:rsid w:val="2B5D68CF"/>
    <w:rsid w:val="2DF63D3D"/>
    <w:rsid w:val="2EFE183B"/>
    <w:rsid w:val="31A16701"/>
    <w:rsid w:val="32117825"/>
    <w:rsid w:val="326C2092"/>
    <w:rsid w:val="33474112"/>
    <w:rsid w:val="35F10D59"/>
    <w:rsid w:val="366D16DA"/>
    <w:rsid w:val="36905335"/>
    <w:rsid w:val="39D843F2"/>
    <w:rsid w:val="3C27402B"/>
    <w:rsid w:val="3F5E4B79"/>
    <w:rsid w:val="40750D0E"/>
    <w:rsid w:val="426E1D2B"/>
    <w:rsid w:val="427C68D0"/>
    <w:rsid w:val="432D3E76"/>
    <w:rsid w:val="47B27038"/>
    <w:rsid w:val="47CA580C"/>
    <w:rsid w:val="4E8D365E"/>
    <w:rsid w:val="4ED8476F"/>
    <w:rsid w:val="4F252B87"/>
    <w:rsid w:val="513506EE"/>
    <w:rsid w:val="54084C9D"/>
    <w:rsid w:val="5EFF137C"/>
    <w:rsid w:val="5FCE2F40"/>
    <w:rsid w:val="643005D9"/>
    <w:rsid w:val="64C21C69"/>
    <w:rsid w:val="659510AF"/>
    <w:rsid w:val="65AB314F"/>
    <w:rsid w:val="6617392B"/>
    <w:rsid w:val="668A4593"/>
    <w:rsid w:val="66A0234E"/>
    <w:rsid w:val="6B5A755A"/>
    <w:rsid w:val="6B7A03C7"/>
    <w:rsid w:val="6DB517DF"/>
    <w:rsid w:val="6DFA2B8D"/>
    <w:rsid w:val="6E916BCE"/>
    <w:rsid w:val="6FEE51BB"/>
    <w:rsid w:val="6FEE782E"/>
    <w:rsid w:val="70A76CFF"/>
    <w:rsid w:val="71E52DB6"/>
    <w:rsid w:val="738305A8"/>
    <w:rsid w:val="74485FBB"/>
    <w:rsid w:val="768A3C7F"/>
    <w:rsid w:val="76DA3905"/>
    <w:rsid w:val="799265E4"/>
    <w:rsid w:val="7A2B0EF5"/>
    <w:rsid w:val="7A410FAB"/>
    <w:rsid w:val="7A62413A"/>
    <w:rsid w:val="7A8A6F52"/>
    <w:rsid w:val="7AF6099F"/>
    <w:rsid w:val="7D4025D8"/>
    <w:rsid w:val="7FB444A8"/>
    <w:rsid w:val="7FCB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4319B78-72B2-463F-89C0-82011B88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hAnsi="Calibr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paragraph" w:customStyle="1" w:styleId="3">
    <w:name w:val="列出段落3"/>
    <w:basedOn w:val="a"/>
    <w:uiPriority w:val="99"/>
    <w:qFormat/>
    <w:pPr>
      <w:ind w:firstLineChars="200" w:firstLine="420"/>
    </w:pPr>
  </w:style>
  <w:style w:type="paragraph" w:styleId="a6">
    <w:name w:val="List Paragraph"/>
    <w:basedOn w:val="a"/>
    <w:uiPriority w:val="99"/>
    <w:unhideWhenUsed/>
    <w:rsid w:val="009F7ABC"/>
    <w:pPr>
      <w:ind w:firstLineChars="200" w:firstLine="420"/>
    </w:pPr>
  </w:style>
  <w:style w:type="character" w:styleId="a7">
    <w:name w:val="Strong"/>
    <w:basedOn w:val="a0"/>
    <w:uiPriority w:val="22"/>
    <w:qFormat/>
    <w:rsid w:val="00F468B9"/>
    <w:rPr>
      <w:b/>
      <w:bCs/>
    </w:rPr>
  </w:style>
  <w:style w:type="character" w:styleId="a8">
    <w:name w:val="Hyperlink"/>
    <w:basedOn w:val="a0"/>
    <w:uiPriority w:val="99"/>
    <w:unhideWhenUsed/>
    <w:rsid w:val="005F13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&#31471;&#21475;&#21495;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7</Pages>
  <Words>857</Words>
  <Characters>4885</Characters>
  <Application>Microsoft Office Word</Application>
  <DocSecurity>0</DocSecurity>
  <Lines>40</Lines>
  <Paragraphs>11</Paragraphs>
  <ScaleCrop>false</ScaleCrop>
  <Company>Sky123.Org</Company>
  <LinksUpToDate>false</LinksUpToDate>
  <CharactersWithSpaces>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ingo B</dc:creator>
  <cp:lastModifiedBy>XYQCZY</cp:lastModifiedBy>
  <cp:revision>460</cp:revision>
  <cp:lastPrinted>2018-03-21T08:43:00Z</cp:lastPrinted>
  <dcterms:created xsi:type="dcterms:W3CDTF">2018-03-21T01:42:00Z</dcterms:created>
  <dcterms:modified xsi:type="dcterms:W3CDTF">2018-05-15T03:06:00Z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